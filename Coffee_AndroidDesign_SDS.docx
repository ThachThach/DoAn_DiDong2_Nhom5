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3AEF8FF" w14:textId="77777777" w:rsidR="00754287" w:rsidRPr="000603E4" w:rsidRDefault="00754287">
      <w:pPr>
        <w:pStyle w:val="NormalWeb"/>
        <w:spacing w:before="0"/>
        <w:rPr>
          <w:rFonts w:ascii="Arial" w:hAnsi="Arial" w:cs="Arial"/>
          <w:i/>
          <w:iCs/>
          <w:color w:val="000000" w:themeColor="text1"/>
          <w:sz w:val="36"/>
          <w:szCs w:val="36"/>
        </w:rPr>
      </w:pPr>
    </w:p>
    <w:p w14:paraId="1A934DB8" w14:textId="77777777" w:rsidR="00754287" w:rsidRPr="000603E4" w:rsidRDefault="00754287">
      <w:pPr>
        <w:pStyle w:val="NormalWeb"/>
        <w:spacing w:before="0"/>
        <w:rPr>
          <w:rFonts w:ascii="Arial" w:hAnsi="Arial" w:cs="Arial"/>
          <w:i/>
          <w:iCs/>
          <w:color w:val="000000" w:themeColor="text1"/>
          <w:sz w:val="36"/>
          <w:szCs w:val="36"/>
        </w:rPr>
      </w:pPr>
    </w:p>
    <w:p w14:paraId="201941B8" w14:textId="77777777" w:rsidR="00754287" w:rsidRPr="000603E4" w:rsidRDefault="00754287">
      <w:pPr>
        <w:pStyle w:val="NormalWeb"/>
        <w:spacing w:before="0"/>
        <w:rPr>
          <w:rFonts w:ascii="Arial" w:hAnsi="Arial" w:cs="Arial"/>
          <w:i/>
          <w:iCs/>
          <w:color w:val="000000" w:themeColor="text1"/>
          <w:sz w:val="36"/>
          <w:szCs w:val="36"/>
        </w:rPr>
      </w:pPr>
    </w:p>
    <w:p w14:paraId="03FAFA54" w14:textId="77777777" w:rsidR="00754287" w:rsidRPr="000603E4" w:rsidRDefault="00754287">
      <w:pPr>
        <w:pStyle w:val="NormalWeb"/>
        <w:spacing w:before="0"/>
        <w:rPr>
          <w:rFonts w:ascii="Arial" w:hAnsi="Arial" w:cs="Arial"/>
          <w:i/>
          <w:iCs/>
          <w:color w:val="000000" w:themeColor="text1"/>
          <w:sz w:val="36"/>
          <w:szCs w:val="36"/>
        </w:rPr>
      </w:pPr>
    </w:p>
    <w:p w14:paraId="4E620AC2" w14:textId="04628703" w:rsidR="00754287" w:rsidRPr="000603E4" w:rsidRDefault="000C5CD8" w:rsidP="005A6956">
      <w:pPr>
        <w:pStyle w:val="NormalWeb"/>
        <w:spacing w:before="0"/>
        <w:jc w:val="center"/>
        <w:outlineLvl w:val="0"/>
        <w:rPr>
          <w:rFonts w:ascii="Arial" w:hAnsi="Arial" w:cs="Arial"/>
          <w:b/>
          <w:bCs/>
          <w:color w:val="000000" w:themeColor="text1"/>
          <w:sz w:val="40"/>
          <w:szCs w:val="40"/>
        </w:rPr>
      </w:pPr>
      <w:r>
        <w:rPr>
          <w:rFonts w:ascii="Arial" w:hAnsi="Arial" w:cs="Arial"/>
          <w:b/>
          <w:bCs/>
          <w:color w:val="000000" w:themeColor="text1"/>
          <w:sz w:val="40"/>
          <w:szCs w:val="40"/>
        </w:rPr>
        <w:t>The Coffee Shop</w:t>
      </w:r>
    </w:p>
    <w:p w14:paraId="14C5EA74" w14:textId="77777777" w:rsidR="00754287" w:rsidRPr="000603E4" w:rsidRDefault="00754287" w:rsidP="005A6956">
      <w:pPr>
        <w:pStyle w:val="NormalWeb"/>
        <w:spacing w:before="0"/>
        <w:jc w:val="center"/>
        <w:outlineLvl w:val="0"/>
        <w:rPr>
          <w:rFonts w:ascii="Arial" w:hAnsi="Arial" w:cs="Arial"/>
          <w:b/>
          <w:bCs/>
          <w:color w:val="000000" w:themeColor="text1"/>
          <w:sz w:val="36"/>
          <w:szCs w:val="36"/>
        </w:rPr>
      </w:pPr>
      <w:r w:rsidRPr="000603E4">
        <w:rPr>
          <w:rFonts w:ascii="Arial" w:hAnsi="Arial" w:cs="Arial"/>
          <w:b/>
          <w:bCs/>
          <w:color w:val="000000" w:themeColor="text1"/>
          <w:sz w:val="36"/>
          <w:szCs w:val="36"/>
        </w:rPr>
        <w:t>Software Design Specification</w:t>
      </w:r>
    </w:p>
    <w:p w14:paraId="07C028EE" w14:textId="51D20D25" w:rsidR="00754287" w:rsidRPr="000603E4" w:rsidRDefault="00754287" w:rsidP="005A6956">
      <w:pPr>
        <w:pStyle w:val="NormalWeb"/>
        <w:spacing w:before="0"/>
        <w:jc w:val="center"/>
        <w:outlineLvl w:val="0"/>
        <w:rPr>
          <w:rFonts w:ascii="Arial" w:hAnsi="Arial" w:cs="Arial"/>
          <w:b/>
          <w:bCs/>
          <w:color w:val="000000" w:themeColor="text1"/>
          <w:sz w:val="36"/>
          <w:szCs w:val="36"/>
        </w:rPr>
      </w:pPr>
      <w:r w:rsidRPr="000603E4">
        <w:rPr>
          <w:rFonts w:ascii="Arial" w:hAnsi="Arial" w:cs="Arial"/>
          <w:b/>
          <w:bCs/>
          <w:color w:val="000000" w:themeColor="text1"/>
          <w:sz w:val="36"/>
          <w:szCs w:val="36"/>
        </w:rPr>
        <w:t>Ma</w:t>
      </w:r>
      <w:r w:rsidR="003B1EF5">
        <w:rPr>
          <w:rFonts w:ascii="Arial" w:hAnsi="Arial" w:cs="Arial"/>
          <w:b/>
          <w:bCs/>
          <w:color w:val="000000" w:themeColor="text1"/>
          <w:sz w:val="36"/>
          <w:szCs w:val="36"/>
        </w:rPr>
        <w:t>y</w:t>
      </w:r>
      <w:r w:rsidRPr="000603E4">
        <w:rPr>
          <w:rFonts w:ascii="Arial" w:hAnsi="Arial" w:cs="Arial"/>
          <w:b/>
          <w:bCs/>
          <w:color w:val="000000" w:themeColor="text1"/>
          <w:sz w:val="36"/>
          <w:szCs w:val="36"/>
        </w:rPr>
        <w:t xml:space="preserve"> </w:t>
      </w:r>
      <w:r w:rsidR="003B1EF5">
        <w:rPr>
          <w:rFonts w:ascii="Arial" w:hAnsi="Arial" w:cs="Arial"/>
          <w:b/>
          <w:bCs/>
          <w:color w:val="000000" w:themeColor="text1"/>
          <w:sz w:val="36"/>
          <w:szCs w:val="36"/>
        </w:rPr>
        <w:t>19</w:t>
      </w:r>
      <w:r w:rsidRPr="000603E4">
        <w:rPr>
          <w:rFonts w:ascii="Arial" w:hAnsi="Arial" w:cs="Arial"/>
          <w:b/>
          <w:bCs/>
          <w:color w:val="000000" w:themeColor="text1"/>
          <w:sz w:val="36"/>
          <w:szCs w:val="36"/>
          <w:vertAlign w:val="superscript"/>
        </w:rPr>
        <w:t>th</w:t>
      </w:r>
      <w:r w:rsidRPr="000603E4">
        <w:rPr>
          <w:rFonts w:ascii="Arial" w:hAnsi="Arial" w:cs="Arial"/>
          <w:b/>
          <w:bCs/>
          <w:color w:val="000000" w:themeColor="text1"/>
          <w:sz w:val="36"/>
          <w:szCs w:val="36"/>
        </w:rPr>
        <w:t>, 20</w:t>
      </w:r>
      <w:r w:rsidR="003B1EF5">
        <w:rPr>
          <w:rFonts w:ascii="Arial" w:hAnsi="Arial" w:cs="Arial"/>
          <w:b/>
          <w:bCs/>
          <w:color w:val="000000" w:themeColor="text1"/>
          <w:sz w:val="36"/>
          <w:szCs w:val="36"/>
        </w:rPr>
        <w:t>20</w:t>
      </w:r>
    </w:p>
    <w:p w14:paraId="71EEDC31" w14:textId="77777777" w:rsidR="00754287" w:rsidRPr="000603E4" w:rsidRDefault="00754287">
      <w:pPr>
        <w:pStyle w:val="NormalWeb"/>
        <w:rPr>
          <w:rFonts w:ascii="Arial" w:hAnsi="Arial" w:cs="Arial"/>
          <w:b/>
          <w:bCs/>
          <w:color w:val="000000" w:themeColor="text1"/>
        </w:rPr>
      </w:pPr>
    </w:p>
    <w:p w14:paraId="2BDB843F" w14:textId="6C94A9CD" w:rsidR="00754287" w:rsidRPr="00E24E90" w:rsidRDefault="00E24E90" w:rsidP="00E24E90">
      <w:pPr>
        <w:pStyle w:val="NormalWeb"/>
        <w:jc w:val="center"/>
        <w:outlineLvl w:val="0"/>
        <w:rPr>
          <w:rFonts w:ascii="Arial" w:hAnsi="Arial" w:cs="Arial"/>
          <w:color w:val="000000" w:themeColor="text1"/>
          <w:sz w:val="28"/>
          <w:szCs w:val="28"/>
        </w:rPr>
      </w:pPr>
      <w:r>
        <w:rPr>
          <w:rFonts w:ascii="Arial" w:hAnsi="Arial" w:cs="Arial"/>
          <w:color w:val="000000" w:themeColor="text1"/>
          <w:sz w:val="28"/>
          <w:szCs w:val="28"/>
        </w:rPr>
        <w:t>Duc Le Tri</w:t>
      </w:r>
    </w:p>
    <w:p w14:paraId="1F6D38CF" w14:textId="77777777" w:rsidR="00754287" w:rsidRPr="000603E4" w:rsidRDefault="00754287">
      <w:pPr>
        <w:pStyle w:val="NormalWeb"/>
        <w:spacing w:before="0"/>
        <w:jc w:val="center"/>
        <w:rPr>
          <w:rFonts w:ascii="Arial" w:hAnsi="Arial" w:cs="Arial"/>
          <w:i/>
          <w:iCs/>
          <w:color w:val="000000" w:themeColor="text1"/>
          <w:sz w:val="28"/>
          <w:szCs w:val="28"/>
        </w:rPr>
      </w:pPr>
    </w:p>
    <w:p w14:paraId="3C292176" w14:textId="77777777" w:rsidR="00754287" w:rsidRPr="000603E4" w:rsidRDefault="00754287">
      <w:pPr>
        <w:pStyle w:val="NormalWeb"/>
        <w:spacing w:before="0"/>
        <w:jc w:val="center"/>
        <w:rPr>
          <w:rFonts w:ascii="Arial" w:hAnsi="Arial" w:cs="Arial"/>
          <w:i/>
          <w:iCs/>
          <w:color w:val="000000" w:themeColor="text1"/>
          <w:sz w:val="28"/>
          <w:szCs w:val="28"/>
        </w:rPr>
      </w:pPr>
    </w:p>
    <w:p w14:paraId="10F5718E" w14:textId="77777777" w:rsidR="00754287" w:rsidRPr="000603E4" w:rsidRDefault="00754287">
      <w:pPr>
        <w:pStyle w:val="NormalWeb"/>
        <w:spacing w:before="0"/>
        <w:jc w:val="center"/>
        <w:rPr>
          <w:rFonts w:ascii="Arial" w:hAnsi="Arial" w:cs="Arial"/>
          <w:i/>
          <w:iCs/>
          <w:color w:val="000000" w:themeColor="text1"/>
          <w:sz w:val="28"/>
          <w:szCs w:val="28"/>
        </w:rPr>
      </w:pPr>
    </w:p>
    <w:p w14:paraId="33120537" w14:textId="77777777" w:rsidR="00754287" w:rsidRPr="000603E4" w:rsidRDefault="00754287">
      <w:pPr>
        <w:pStyle w:val="NormalWeb"/>
        <w:spacing w:before="0"/>
        <w:jc w:val="center"/>
        <w:rPr>
          <w:rFonts w:ascii="Arial" w:hAnsi="Arial" w:cs="Arial"/>
          <w:i/>
          <w:iCs/>
          <w:color w:val="000000" w:themeColor="text1"/>
          <w:sz w:val="28"/>
          <w:szCs w:val="28"/>
        </w:rPr>
      </w:pPr>
    </w:p>
    <w:p w14:paraId="555EE466" w14:textId="77777777" w:rsidR="00754287" w:rsidRPr="000603E4" w:rsidRDefault="00754287">
      <w:pPr>
        <w:pStyle w:val="NormalWeb"/>
        <w:spacing w:before="0"/>
        <w:jc w:val="center"/>
        <w:rPr>
          <w:rFonts w:ascii="Arial" w:hAnsi="Arial" w:cs="Arial"/>
          <w:i/>
          <w:iCs/>
          <w:color w:val="000000" w:themeColor="text1"/>
          <w:sz w:val="28"/>
          <w:szCs w:val="28"/>
        </w:rPr>
      </w:pPr>
    </w:p>
    <w:p w14:paraId="346CF998" w14:textId="77777777" w:rsidR="00754287" w:rsidRPr="000603E4" w:rsidRDefault="00754287">
      <w:pPr>
        <w:pStyle w:val="NormalWeb"/>
        <w:spacing w:before="0"/>
        <w:jc w:val="center"/>
        <w:rPr>
          <w:rFonts w:ascii="Arial" w:hAnsi="Arial" w:cs="Arial"/>
          <w:i/>
          <w:iCs/>
          <w:color w:val="000000" w:themeColor="text1"/>
          <w:sz w:val="28"/>
          <w:szCs w:val="28"/>
        </w:rPr>
      </w:pPr>
    </w:p>
    <w:p w14:paraId="53AFFC35" w14:textId="77777777" w:rsidR="00B8556C" w:rsidRPr="000603E4" w:rsidRDefault="00B8556C">
      <w:pPr>
        <w:suppressAutoHyphens w:val="0"/>
        <w:rPr>
          <w:rFonts w:eastAsia="Arial Unicode MS" w:cs="Arial"/>
          <w:b/>
          <w:bCs/>
          <w:color w:val="000000" w:themeColor="text1"/>
        </w:rPr>
      </w:pPr>
      <w:r w:rsidRPr="000603E4">
        <w:rPr>
          <w:rFonts w:cs="Arial"/>
          <w:b/>
          <w:bCs/>
          <w:color w:val="000000" w:themeColor="text1"/>
        </w:rPr>
        <w:br w:type="page"/>
      </w:r>
    </w:p>
    <w:sdt>
      <w:sdtPr>
        <w:rPr>
          <w:rFonts w:ascii="Times New Roman" w:eastAsia="Times New Roman" w:hAnsi="Times New Roman" w:cs="Times New Roman"/>
          <w:b w:val="0"/>
          <w:bCs w:val="0"/>
          <w:color w:val="000000" w:themeColor="text1"/>
          <w:sz w:val="24"/>
          <w:szCs w:val="24"/>
          <w:lang w:eastAsia="ar-SA"/>
        </w:rPr>
        <w:id w:val="60679921"/>
        <w:docPartObj>
          <w:docPartGallery w:val="Table of Contents"/>
          <w:docPartUnique/>
        </w:docPartObj>
      </w:sdtPr>
      <w:sdtEndPr/>
      <w:sdtContent>
        <w:p w14:paraId="216B5BBE" w14:textId="5417823E" w:rsidR="005A6956" w:rsidRPr="000603E4" w:rsidRDefault="00D473BC" w:rsidP="005A6956">
          <w:pPr>
            <w:pStyle w:val="TOCHeading"/>
            <w:outlineLvl w:val="0"/>
            <w:rPr>
              <w:color w:val="000000" w:themeColor="text1"/>
            </w:rPr>
          </w:pPr>
          <w:r>
            <w:rPr>
              <w:color w:val="000000" w:themeColor="text1"/>
            </w:rPr>
            <w:t>Mục lục</w:t>
          </w:r>
        </w:p>
        <w:p w14:paraId="2EAB3D60" w14:textId="77777777" w:rsidR="000715F8" w:rsidRPr="000603E4" w:rsidRDefault="005A6956">
          <w:pPr>
            <w:pStyle w:val="TOC1"/>
            <w:tabs>
              <w:tab w:val="right" w:leader="dot" w:pos="8630"/>
            </w:tabs>
            <w:rPr>
              <w:rFonts w:eastAsiaTheme="minorEastAsia" w:cstheme="minorBidi"/>
              <w:b w:val="0"/>
              <w:caps w:val="0"/>
              <w:noProof/>
              <w:color w:val="000000" w:themeColor="text1"/>
              <w:sz w:val="24"/>
              <w:szCs w:val="24"/>
              <w:lang w:eastAsia="en-US"/>
            </w:rPr>
          </w:pPr>
          <w:r w:rsidRPr="000603E4">
            <w:rPr>
              <w:color w:val="000000" w:themeColor="text1"/>
            </w:rPr>
            <w:fldChar w:fldCharType="begin"/>
          </w:r>
          <w:r w:rsidRPr="000603E4">
            <w:rPr>
              <w:color w:val="000000" w:themeColor="text1"/>
            </w:rPr>
            <w:instrText xml:space="preserve"> TOC \o "1-3" \h \z \u </w:instrText>
          </w:r>
          <w:r w:rsidRPr="000603E4">
            <w:rPr>
              <w:color w:val="000000" w:themeColor="text1"/>
            </w:rPr>
            <w:fldChar w:fldCharType="separate"/>
          </w:r>
          <w:r w:rsidR="000715F8" w:rsidRPr="000603E4">
            <w:rPr>
              <w:noProof/>
              <w:color w:val="000000" w:themeColor="text1"/>
            </w:rPr>
            <w:t>1.0 Introduction</w:t>
          </w:r>
          <w:r w:rsidR="000715F8" w:rsidRPr="000603E4">
            <w:rPr>
              <w:noProof/>
              <w:color w:val="000000" w:themeColor="text1"/>
            </w:rPr>
            <w:tab/>
          </w:r>
          <w:r w:rsidR="000715F8" w:rsidRPr="000603E4">
            <w:rPr>
              <w:noProof/>
              <w:color w:val="000000" w:themeColor="text1"/>
            </w:rPr>
            <w:fldChar w:fldCharType="begin"/>
          </w:r>
          <w:r w:rsidR="000715F8" w:rsidRPr="000603E4">
            <w:rPr>
              <w:noProof/>
              <w:color w:val="000000" w:themeColor="text1"/>
            </w:rPr>
            <w:instrText xml:space="preserve"> PAGEREF _Toc129607339 \h </w:instrText>
          </w:r>
          <w:r w:rsidR="000715F8" w:rsidRPr="000603E4">
            <w:rPr>
              <w:noProof/>
              <w:color w:val="000000" w:themeColor="text1"/>
            </w:rPr>
          </w:r>
          <w:r w:rsidR="000715F8" w:rsidRPr="000603E4">
            <w:rPr>
              <w:noProof/>
              <w:color w:val="000000" w:themeColor="text1"/>
            </w:rPr>
            <w:fldChar w:fldCharType="separate"/>
          </w:r>
          <w:r w:rsidR="000715F8" w:rsidRPr="000603E4">
            <w:rPr>
              <w:noProof/>
              <w:color w:val="000000" w:themeColor="text1"/>
            </w:rPr>
            <w:t>4</w:t>
          </w:r>
          <w:r w:rsidR="000715F8" w:rsidRPr="000603E4">
            <w:rPr>
              <w:noProof/>
              <w:color w:val="000000" w:themeColor="text1"/>
            </w:rPr>
            <w:fldChar w:fldCharType="end"/>
          </w:r>
        </w:p>
        <w:p w14:paraId="7A5E4BEF" w14:textId="77777777" w:rsidR="000715F8" w:rsidRPr="000603E4" w:rsidRDefault="000715F8">
          <w:pPr>
            <w:pStyle w:val="TOC2"/>
            <w:tabs>
              <w:tab w:val="right" w:leader="dot" w:pos="8630"/>
            </w:tabs>
            <w:rPr>
              <w:rFonts w:eastAsiaTheme="minorEastAsia" w:cstheme="minorBidi"/>
              <w:smallCaps w:val="0"/>
              <w:noProof/>
              <w:color w:val="000000" w:themeColor="text1"/>
              <w:sz w:val="24"/>
              <w:szCs w:val="24"/>
              <w:lang w:eastAsia="en-US"/>
            </w:rPr>
          </w:pPr>
          <w:r w:rsidRPr="000603E4">
            <w:rPr>
              <w:noProof/>
              <w:color w:val="000000" w:themeColor="text1"/>
            </w:rPr>
            <w:t>1.1 Goals and objectives</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_Toc129607340 \h </w:instrText>
          </w:r>
          <w:r w:rsidRPr="000603E4">
            <w:rPr>
              <w:noProof/>
              <w:color w:val="000000" w:themeColor="text1"/>
            </w:rPr>
          </w:r>
          <w:r w:rsidRPr="000603E4">
            <w:rPr>
              <w:noProof/>
              <w:color w:val="000000" w:themeColor="text1"/>
            </w:rPr>
            <w:fldChar w:fldCharType="separate"/>
          </w:r>
          <w:r w:rsidRPr="000603E4">
            <w:rPr>
              <w:noProof/>
              <w:color w:val="000000" w:themeColor="text1"/>
            </w:rPr>
            <w:t>4</w:t>
          </w:r>
          <w:r w:rsidRPr="000603E4">
            <w:rPr>
              <w:noProof/>
              <w:color w:val="000000" w:themeColor="text1"/>
            </w:rPr>
            <w:fldChar w:fldCharType="end"/>
          </w:r>
        </w:p>
        <w:p w14:paraId="0E941BA5" w14:textId="77777777" w:rsidR="000715F8" w:rsidRPr="000603E4" w:rsidRDefault="000715F8">
          <w:pPr>
            <w:pStyle w:val="TOC2"/>
            <w:tabs>
              <w:tab w:val="right" w:leader="dot" w:pos="8630"/>
            </w:tabs>
            <w:rPr>
              <w:rFonts w:eastAsiaTheme="minorEastAsia" w:cstheme="minorBidi"/>
              <w:smallCaps w:val="0"/>
              <w:noProof/>
              <w:color w:val="000000" w:themeColor="text1"/>
              <w:sz w:val="24"/>
              <w:szCs w:val="24"/>
              <w:lang w:eastAsia="en-US"/>
            </w:rPr>
          </w:pPr>
          <w:r w:rsidRPr="000603E4">
            <w:rPr>
              <w:noProof/>
              <w:color w:val="000000" w:themeColor="text1"/>
            </w:rPr>
            <w:t>1.2 Statement of scope</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_Toc129607341 \h </w:instrText>
          </w:r>
          <w:r w:rsidRPr="000603E4">
            <w:rPr>
              <w:noProof/>
              <w:color w:val="000000" w:themeColor="text1"/>
            </w:rPr>
          </w:r>
          <w:r w:rsidRPr="000603E4">
            <w:rPr>
              <w:noProof/>
              <w:color w:val="000000" w:themeColor="text1"/>
            </w:rPr>
            <w:fldChar w:fldCharType="separate"/>
          </w:r>
          <w:r w:rsidRPr="000603E4">
            <w:rPr>
              <w:noProof/>
              <w:color w:val="000000" w:themeColor="text1"/>
            </w:rPr>
            <w:t>4</w:t>
          </w:r>
          <w:r w:rsidRPr="000603E4">
            <w:rPr>
              <w:noProof/>
              <w:color w:val="000000" w:themeColor="text1"/>
            </w:rPr>
            <w:fldChar w:fldCharType="end"/>
          </w:r>
        </w:p>
        <w:p w14:paraId="62F53A51" w14:textId="77777777" w:rsidR="000715F8" w:rsidRPr="000603E4" w:rsidRDefault="000715F8">
          <w:pPr>
            <w:pStyle w:val="TOC2"/>
            <w:tabs>
              <w:tab w:val="right" w:leader="dot" w:pos="8630"/>
            </w:tabs>
            <w:rPr>
              <w:rFonts w:eastAsiaTheme="minorEastAsia" w:cstheme="minorBidi"/>
              <w:smallCaps w:val="0"/>
              <w:noProof/>
              <w:color w:val="000000" w:themeColor="text1"/>
              <w:sz w:val="24"/>
              <w:szCs w:val="24"/>
              <w:lang w:eastAsia="en-US"/>
            </w:rPr>
          </w:pPr>
          <w:r w:rsidRPr="000603E4">
            <w:rPr>
              <w:noProof/>
              <w:color w:val="000000" w:themeColor="text1"/>
            </w:rPr>
            <w:t>1.4 Major constraints</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_Toc129607342 \h </w:instrText>
          </w:r>
          <w:r w:rsidRPr="000603E4">
            <w:rPr>
              <w:noProof/>
              <w:color w:val="000000" w:themeColor="text1"/>
            </w:rPr>
          </w:r>
          <w:r w:rsidRPr="000603E4">
            <w:rPr>
              <w:noProof/>
              <w:color w:val="000000" w:themeColor="text1"/>
            </w:rPr>
            <w:fldChar w:fldCharType="separate"/>
          </w:r>
          <w:r w:rsidRPr="000603E4">
            <w:rPr>
              <w:noProof/>
              <w:color w:val="000000" w:themeColor="text1"/>
            </w:rPr>
            <w:t>4</w:t>
          </w:r>
          <w:r w:rsidRPr="000603E4">
            <w:rPr>
              <w:noProof/>
              <w:color w:val="000000" w:themeColor="text1"/>
            </w:rPr>
            <w:fldChar w:fldCharType="end"/>
          </w:r>
        </w:p>
        <w:p w14:paraId="74CB2A29" w14:textId="77777777" w:rsidR="000715F8" w:rsidRPr="000603E4" w:rsidRDefault="000715F8">
          <w:pPr>
            <w:pStyle w:val="TOC1"/>
            <w:tabs>
              <w:tab w:val="right" w:leader="dot" w:pos="8630"/>
            </w:tabs>
            <w:rPr>
              <w:rFonts w:eastAsiaTheme="minorEastAsia" w:cstheme="minorBidi"/>
              <w:b w:val="0"/>
              <w:caps w:val="0"/>
              <w:noProof/>
              <w:color w:val="000000" w:themeColor="text1"/>
              <w:sz w:val="24"/>
              <w:szCs w:val="24"/>
              <w:lang w:eastAsia="en-US"/>
            </w:rPr>
          </w:pPr>
          <w:r w:rsidRPr="000603E4">
            <w:rPr>
              <w:noProof/>
              <w:color w:val="000000" w:themeColor="text1"/>
            </w:rPr>
            <w:t>2.0 Data design</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_Toc129607343 \h </w:instrText>
          </w:r>
          <w:r w:rsidRPr="000603E4">
            <w:rPr>
              <w:noProof/>
              <w:color w:val="000000" w:themeColor="text1"/>
            </w:rPr>
          </w:r>
          <w:r w:rsidRPr="000603E4">
            <w:rPr>
              <w:noProof/>
              <w:color w:val="000000" w:themeColor="text1"/>
            </w:rPr>
            <w:fldChar w:fldCharType="separate"/>
          </w:r>
          <w:r w:rsidRPr="000603E4">
            <w:rPr>
              <w:noProof/>
              <w:color w:val="000000" w:themeColor="text1"/>
            </w:rPr>
            <w:t>4</w:t>
          </w:r>
          <w:r w:rsidRPr="000603E4">
            <w:rPr>
              <w:noProof/>
              <w:color w:val="000000" w:themeColor="text1"/>
            </w:rPr>
            <w:fldChar w:fldCharType="end"/>
          </w:r>
        </w:p>
        <w:p w14:paraId="311D66F3" w14:textId="77777777" w:rsidR="000715F8" w:rsidRPr="000603E4" w:rsidRDefault="000715F8">
          <w:pPr>
            <w:pStyle w:val="TOC2"/>
            <w:tabs>
              <w:tab w:val="right" w:leader="dot" w:pos="8630"/>
            </w:tabs>
            <w:rPr>
              <w:rFonts w:eastAsiaTheme="minorEastAsia" w:cstheme="minorBidi"/>
              <w:smallCaps w:val="0"/>
              <w:noProof/>
              <w:color w:val="000000" w:themeColor="text1"/>
              <w:sz w:val="24"/>
              <w:szCs w:val="24"/>
              <w:lang w:eastAsia="en-US"/>
            </w:rPr>
          </w:pPr>
          <w:r w:rsidRPr="000603E4">
            <w:rPr>
              <w:noProof/>
              <w:color w:val="000000" w:themeColor="text1"/>
            </w:rPr>
            <w:t>2.1 Internal software data structure</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_Toc129607344 \h </w:instrText>
          </w:r>
          <w:r w:rsidRPr="000603E4">
            <w:rPr>
              <w:noProof/>
              <w:color w:val="000000" w:themeColor="text1"/>
            </w:rPr>
          </w:r>
          <w:r w:rsidRPr="000603E4">
            <w:rPr>
              <w:noProof/>
              <w:color w:val="000000" w:themeColor="text1"/>
            </w:rPr>
            <w:fldChar w:fldCharType="separate"/>
          </w:r>
          <w:r w:rsidRPr="000603E4">
            <w:rPr>
              <w:noProof/>
              <w:color w:val="000000" w:themeColor="text1"/>
            </w:rPr>
            <w:t>4</w:t>
          </w:r>
          <w:r w:rsidRPr="000603E4">
            <w:rPr>
              <w:noProof/>
              <w:color w:val="000000" w:themeColor="text1"/>
            </w:rPr>
            <w:fldChar w:fldCharType="end"/>
          </w:r>
        </w:p>
        <w:p w14:paraId="50033C16" w14:textId="77777777" w:rsidR="000715F8" w:rsidRPr="000603E4" w:rsidRDefault="000715F8">
          <w:pPr>
            <w:pStyle w:val="TOC2"/>
            <w:tabs>
              <w:tab w:val="right" w:leader="dot" w:pos="8630"/>
            </w:tabs>
            <w:rPr>
              <w:rFonts w:eastAsiaTheme="minorEastAsia" w:cstheme="minorBidi"/>
              <w:smallCaps w:val="0"/>
              <w:noProof/>
              <w:color w:val="000000" w:themeColor="text1"/>
              <w:sz w:val="24"/>
              <w:szCs w:val="24"/>
              <w:lang w:eastAsia="en-US"/>
            </w:rPr>
          </w:pPr>
          <w:r w:rsidRPr="000603E4">
            <w:rPr>
              <w:noProof/>
              <w:color w:val="000000" w:themeColor="text1"/>
            </w:rPr>
            <w:t>2.2 Global data structure</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_Toc129607345 \h </w:instrText>
          </w:r>
          <w:r w:rsidRPr="000603E4">
            <w:rPr>
              <w:noProof/>
              <w:color w:val="000000" w:themeColor="text1"/>
            </w:rPr>
          </w:r>
          <w:r w:rsidRPr="000603E4">
            <w:rPr>
              <w:noProof/>
              <w:color w:val="000000" w:themeColor="text1"/>
            </w:rPr>
            <w:fldChar w:fldCharType="separate"/>
          </w:r>
          <w:r w:rsidRPr="000603E4">
            <w:rPr>
              <w:noProof/>
              <w:color w:val="000000" w:themeColor="text1"/>
            </w:rPr>
            <w:t>5</w:t>
          </w:r>
          <w:r w:rsidRPr="000603E4">
            <w:rPr>
              <w:noProof/>
              <w:color w:val="000000" w:themeColor="text1"/>
            </w:rPr>
            <w:fldChar w:fldCharType="end"/>
          </w:r>
        </w:p>
        <w:p w14:paraId="27250098" w14:textId="77777777" w:rsidR="000715F8" w:rsidRPr="000603E4" w:rsidRDefault="000715F8">
          <w:pPr>
            <w:pStyle w:val="TOC2"/>
            <w:tabs>
              <w:tab w:val="right" w:leader="dot" w:pos="8630"/>
            </w:tabs>
            <w:rPr>
              <w:rFonts w:eastAsiaTheme="minorEastAsia" w:cstheme="minorBidi"/>
              <w:smallCaps w:val="0"/>
              <w:noProof/>
              <w:color w:val="000000" w:themeColor="text1"/>
              <w:sz w:val="24"/>
              <w:szCs w:val="24"/>
              <w:lang w:eastAsia="en-US"/>
            </w:rPr>
          </w:pPr>
          <w:r w:rsidRPr="000603E4">
            <w:rPr>
              <w:noProof/>
              <w:color w:val="000000" w:themeColor="text1"/>
            </w:rPr>
            <w:t>2.3 Temporary data structure</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_Toc129607346 \h </w:instrText>
          </w:r>
          <w:r w:rsidRPr="000603E4">
            <w:rPr>
              <w:noProof/>
              <w:color w:val="000000" w:themeColor="text1"/>
            </w:rPr>
          </w:r>
          <w:r w:rsidRPr="000603E4">
            <w:rPr>
              <w:noProof/>
              <w:color w:val="000000" w:themeColor="text1"/>
            </w:rPr>
            <w:fldChar w:fldCharType="separate"/>
          </w:r>
          <w:r w:rsidRPr="000603E4">
            <w:rPr>
              <w:noProof/>
              <w:color w:val="000000" w:themeColor="text1"/>
            </w:rPr>
            <w:t>5</w:t>
          </w:r>
          <w:r w:rsidRPr="000603E4">
            <w:rPr>
              <w:noProof/>
              <w:color w:val="000000" w:themeColor="text1"/>
            </w:rPr>
            <w:fldChar w:fldCharType="end"/>
          </w:r>
        </w:p>
        <w:p w14:paraId="51949093" w14:textId="77777777" w:rsidR="000715F8" w:rsidRPr="000603E4" w:rsidRDefault="000715F8">
          <w:pPr>
            <w:pStyle w:val="TOC1"/>
            <w:tabs>
              <w:tab w:val="right" w:leader="dot" w:pos="8630"/>
            </w:tabs>
            <w:rPr>
              <w:rFonts w:eastAsiaTheme="minorEastAsia" w:cstheme="minorBidi"/>
              <w:b w:val="0"/>
              <w:caps w:val="0"/>
              <w:noProof/>
              <w:color w:val="000000" w:themeColor="text1"/>
              <w:sz w:val="24"/>
              <w:szCs w:val="24"/>
              <w:lang w:eastAsia="en-US"/>
            </w:rPr>
          </w:pPr>
          <w:r w:rsidRPr="000603E4">
            <w:rPr>
              <w:noProof/>
              <w:color w:val="000000" w:themeColor="text1"/>
            </w:rPr>
            <w:t>3.0 Architectural design</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_Toc129607347 \h </w:instrText>
          </w:r>
          <w:r w:rsidRPr="000603E4">
            <w:rPr>
              <w:noProof/>
              <w:color w:val="000000" w:themeColor="text1"/>
            </w:rPr>
          </w:r>
          <w:r w:rsidRPr="000603E4">
            <w:rPr>
              <w:noProof/>
              <w:color w:val="000000" w:themeColor="text1"/>
            </w:rPr>
            <w:fldChar w:fldCharType="separate"/>
          </w:r>
          <w:r w:rsidRPr="000603E4">
            <w:rPr>
              <w:noProof/>
              <w:color w:val="000000" w:themeColor="text1"/>
            </w:rPr>
            <w:t>5</w:t>
          </w:r>
          <w:r w:rsidRPr="000603E4">
            <w:rPr>
              <w:noProof/>
              <w:color w:val="000000" w:themeColor="text1"/>
            </w:rPr>
            <w:fldChar w:fldCharType="end"/>
          </w:r>
        </w:p>
        <w:p w14:paraId="4B7B2A93" w14:textId="77777777" w:rsidR="000715F8" w:rsidRPr="000603E4" w:rsidRDefault="000715F8">
          <w:pPr>
            <w:pStyle w:val="TOC2"/>
            <w:tabs>
              <w:tab w:val="right" w:leader="dot" w:pos="8630"/>
            </w:tabs>
            <w:rPr>
              <w:rFonts w:eastAsiaTheme="minorEastAsia" w:cstheme="minorBidi"/>
              <w:smallCaps w:val="0"/>
              <w:noProof/>
              <w:color w:val="000000" w:themeColor="text1"/>
              <w:sz w:val="24"/>
              <w:szCs w:val="24"/>
              <w:lang w:eastAsia="en-US"/>
            </w:rPr>
          </w:pPr>
          <w:r w:rsidRPr="000603E4">
            <w:rPr>
              <w:noProof/>
              <w:color w:val="000000" w:themeColor="text1"/>
            </w:rPr>
            <w:t>3.1 Program Structure</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_Toc129607348 \h </w:instrText>
          </w:r>
          <w:r w:rsidRPr="000603E4">
            <w:rPr>
              <w:noProof/>
              <w:color w:val="000000" w:themeColor="text1"/>
            </w:rPr>
          </w:r>
          <w:r w:rsidRPr="000603E4">
            <w:rPr>
              <w:noProof/>
              <w:color w:val="000000" w:themeColor="text1"/>
            </w:rPr>
            <w:fldChar w:fldCharType="separate"/>
          </w:r>
          <w:r w:rsidRPr="000603E4">
            <w:rPr>
              <w:noProof/>
              <w:color w:val="000000" w:themeColor="text1"/>
            </w:rPr>
            <w:t>5</w:t>
          </w:r>
          <w:r w:rsidRPr="000603E4">
            <w:rPr>
              <w:noProof/>
              <w:color w:val="000000" w:themeColor="text1"/>
            </w:rPr>
            <w:fldChar w:fldCharType="end"/>
          </w:r>
        </w:p>
        <w:p w14:paraId="4F1D14B4"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3.1.1 Architecture diagram</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_Toc129607349 \h </w:instrText>
          </w:r>
          <w:r w:rsidRPr="000603E4">
            <w:rPr>
              <w:noProof/>
              <w:color w:val="000000" w:themeColor="text1"/>
            </w:rPr>
          </w:r>
          <w:r w:rsidRPr="000603E4">
            <w:rPr>
              <w:noProof/>
              <w:color w:val="000000" w:themeColor="text1"/>
            </w:rPr>
            <w:fldChar w:fldCharType="separate"/>
          </w:r>
          <w:r w:rsidRPr="000603E4">
            <w:rPr>
              <w:noProof/>
              <w:color w:val="000000" w:themeColor="text1"/>
            </w:rPr>
            <w:t>5</w:t>
          </w:r>
          <w:r w:rsidRPr="000603E4">
            <w:rPr>
              <w:noProof/>
              <w:color w:val="000000" w:themeColor="text1"/>
            </w:rPr>
            <w:fldChar w:fldCharType="end"/>
          </w:r>
        </w:p>
        <w:p w14:paraId="29B02C49" w14:textId="77777777" w:rsidR="000715F8" w:rsidRPr="000603E4" w:rsidRDefault="000715F8">
          <w:pPr>
            <w:pStyle w:val="TOC1"/>
            <w:tabs>
              <w:tab w:val="right" w:leader="dot" w:pos="8630"/>
            </w:tabs>
            <w:rPr>
              <w:rFonts w:eastAsiaTheme="minorEastAsia" w:cstheme="minorBidi"/>
              <w:b w:val="0"/>
              <w:caps w:val="0"/>
              <w:noProof/>
              <w:color w:val="000000" w:themeColor="text1"/>
              <w:sz w:val="24"/>
              <w:szCs w:val="24"/>
              <w:lang w:eastAsia="en-US"/>
            </w:rPr>
          </w:pPr>
          <w:r w:rsidRPr="000603E4">
            <w:rPr>
              <w:noProof/>
              <w:color w:val="000000" w:themeColor="text1"/>
            </w:rPr>
            <w:t>4.0 Schedule</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_Toc129607350 \h </w:instrText>
          </w:r>
          <w:r w:rsidRPr="000603E4">
            <w:rPr>
              <w:noProof/>
              <w:color w:val="000000" w:themeColor="text1"/>
            </w:rPr>
          </w:r>
          <w:r w:rsidRPr="000603E4">
            <w:rPr>
              <w:noProof/>
              <w:color w:val="000000" w:themeColor="text1"/>
            </w:rPr>
            <w:fldChar w:fldCharType="separate"/>
          </w:r>
          <w:r w:rsidRPr="000603E4">
            <w:rPr>
              <w:noProof/>
              <w:color w:val="000000" w:themeColor="text1"/>
            </w:rPr>
            <w:t>6</w:t>
          </w:r>
          <w:r w:rsidRPr="000603E4">
            <w:rPr>
              <w:noProof/>
              <w:color w:val="000000" w:themeColor="text1"/>
            </w:rPr>
            <w:fldChar w:fldCharType="end"/>
          </w:r>
        </w:p>
        <w:p w14:paraId="669FBFC3" w14:textId="77777777" w:rsidR="000715F8" w:rsidRPr="000603E4" w:rsidRDefault="000715F8">
          <w:pPr>
            <w:pStyle w:val="TOC2"/>
            <w:tabs>
              <w:tab w:val="right" w:leader="dot" w:pos="8630"/>
            </w:tabs>
            <w:rPr>
              <w:rFonts w:eastAsiaTheme="minorEastAsia" w:cstheme="minorBidi"/>
              <w:smallCaps w:val="0"/>
              <w:noProof/>
              <w:color w:val="000000" w:themeColor="text1"/>
              <w:sz w:val="24"/>
              <w:szCs w:val="24"/>
              <w:lang w:eastAsia="en-US"/>
            </w:rPr>
          </w:pPr>
          <w:r w:rsidRPr="000603E4">
            <w:rPr>
              <w:noProof/>
              <w:color w:val="000000" w:themeColor="text1"/>
            </w:rPr>
            <w:t>4.1 Scheduling diagram</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_Toc129607351 \h </w:instrText>
          </w:r>
          <w:r w:rsidRPr="000603E4">
            <w:rPr>
              <w:noProof/>
              <w:color w:val="000000" w:themeColor="text1"/>
            </w:rPr>
          </w:r>
          <w:r w:rsidRPr="000603E4">
            <w:rPr>
              <w:noProof/>
              <w:color w:val="000000" w:themeColor="text1"/>
            </w:rPr>
            <w:fldChar w:fldCharType="separate"/>
          </w:r>
          <w:r w:rsidRPr="000603E4">
            <w:rPr>
              <w:noProof/>
              <w:color w:val="000000" w:themeColor="text1"/>
            </w:rPr>
            <w:t>6</w:t>
          </w:r>
          <w:r w:rsidRPr="000603E4">
            <w:rPr>
              <w:noProof/>
              <w:color w:val="000000" w:themeColor="text1"/>
            </w:rPr>
            <w:fldChar w:fldCharType="end"/>
          </w:r>
        </w:p>
        <w:p w14:paraId="198C947A" w14:textId="77777777" w:rsidR="000715F8" w:rsidRPr="000603E4" w:rsidRDefault="000715F8">
          <w:pPr>
            <w:pStyle w:val="TOC2"/>
            <w:tabs>
              <w:tab w:val="right" w:leader="dot" w:pos="8630"/>
            </w:tabs>
            <w:rPr>
              <w:rFonts w:eastAsiaTheme="minorEastAsia" w:cstheme="minorBidi"/>
              <w:smallCaps w:val="0"/>
              <w:noProof/>
              <w:color w:val="000000" w:themeColor="text1"/>
              <w:sz w:val="24"/>
              <w:szCs w:val="24"/>
              <w:lang w:eastAsia="en-US"/>
            </w:rPr>
          </w:pPr>
          <w:r w:rsidRPr="000603E4">
            <w:rPr>
              <w:noProof/>
              <w:color w:val="000000" w:themeColor="text1"/>
            </w:rPr>
            <w:t>4.2 Definition of milestones</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_Toc129607352 \h </w:instrText>
          </w:r>
          <w:r w:rsidRPr="000603E4">
            <w:rPr>
              <w:noProof/>
              <w:color w:val="000000" w:themeColor="text1"/>
            </w:rPr>
          </w:r>
          <w:r w:rsidRPr="000603E4">
            <w:rPr>
              <w:noProof/>
              <w:color w:val="000000" w:themeColor="text1"/>
            </w:rPr>
            <w:fldChar w:fldCharType="separate"/>
          </w:r>
          <w:r w:rsidRPr="000603E4">
            <w:rPr>
              <w:noProof/>
              <w:color w:val="000000" w:themeColor="text1"/>
            </w:rPr>
            <w:t>6</w:t>
          </w:r>
          <w:r w:rsidRPr="000603E4">
            <w:rPr>
              <w:noProof/>
              <w:color w:val="000000" w:themeColor="text1"/>
            </w:rPr>
            <w:fldChar w:fldCharType="end"/>
          </w:r>
        </w:p>
        <w:p w14:paraId="4128D0BB"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4.2.1 Concept/Doc Complete 3/5/2010</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_Toc129607353 \h </w:instrText>
          </w:r>
          <w:r w:rsidRPr="000603E4">
            <w:rPr>
              <w:noProof/>
              <w:color w:val="000000" w:themeColor="text1"/>
            </w:rPr>
          </w:r>
          <w:r w:rsidRPr="000603E4">
            <w:rPr>
              <w:noProof/>
              <w:color w:val="000000" w:themeColor="text1"/>
            </w:rPr>
            <w:fldChar w:fldCharType="separate"/>
          </w:r>
          <w:r w:rsidRPr="000603E4">
            <w:rPr>
              <w:noProof/>
              <w:color w:val="000000" w:themeColor="text1"/>
            </w:rPr>
            <w:t>6</w:t>
          </w:r>
          <w:r w:rsidRPr="000603E4">
            <w:rPr>
              <w:noProof/>
              <w:color w:val="000000" w:themeColor="text1"/>
            </w:rPr>
            <w:fldChar w:fldCharType="end"/>
          </w:r>
        </w:p>
        <w:p w14:paraId="55DC698D"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4.2.2 Module Code Complete 4/8/2010</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_Toc129607354 \h </w:instrText>
          </w:r>
          <w:r w:rsidRPr="000603E4">
            <w:rPr>
              <w:noProof/>
              <w:color w:val="000000" w:themeColor="text1"/>
            </w:rPr>
          </w:r>
          <w:r w:rsidRPr="000603E4">
            <w:rPr>
              <w:noProof/>
              <w:color w:val="000000" w:themeColor="text1"/>
            </w:rPr>
            <w:fldChar w:fldCharType="separate"/>
          </w:r>
          <w:r w:rsidRPr="000603E4">
            <w:rPr>
              <w:noProof/>
              <w:color w:val="000000" w:themeColor="text1"/>
            </w:rPr>
            <w:t>7</w:t>
          </w:r>
          <w:r w:rsidRPr="000603E4">
            <w:rPr>
              <w:noProof/>
              <w:color w:val="000000" w:themeColor="text1"/>
            </w:rPr>
            <w:fldChar w:fldCharType="end"/>
          </w:r>
        </w:p>
        <w:p w14:paraId="03CA3B57"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4.2.3 Testing Complete 4/19/2010</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_Toc129607355 \h </w:instrText>
          </w:r>
          <w:r w:rsidRPr="000603E4">
            <w:rPr>
              <w:noProof/>
              <w:color w:val="000000" w:themeColor="text1"/>
            </w:rPr>
          </w:r>
          <w:r w:rsidRPr="000603E4">
            <w:rPr>
              <w:noProof/>
              <w:color w:val="000000" w:themeColor="text1"/>
            </w:rPr>
            <w:fldChar w:fldCharType="separate"/>
          </w:r>
          <w:r w:rsidRPr="000603E4">
            <w:rPr>
              <w:noProof/>
              <w:color w:val="000000" w:themeColor="text1"/>
            </w:rPr>
            <w:t>7</w:t>
          </w:r>
          <w:r w:rsidRPr="000603E4">
            <w:rPr>
              <w:noProof/>
              <w:color w:val="000000" w:themeColor="text1"/>
            </w:rPr>
            <w:fldChar w:fldCharType="end"/>
          </w:r>
        </w:p>
        <w:p w14:paraId="0053286A" w14:textId="77777777" w:rsidR="000715F8" w:rsidRPr="000603E4" w:rsidRDefault="000715F8">
          <w:pPr>
            <w:pStyle w:val="TOC1"/>
            <w:tabs>
              <w:tab w:val="right" w:leader="dot" w:pos="8630"/>
            </w:tabs>
            <w:rPr>
              <w:rFonts w:eastAsiaTheme="minorEastAsia" w:cstheme="minorBidi"/>
              <w:b w:val="0"/>
              <w:caps w:val="0"/>
              <w:noProof/>
              <w:color w:val="000000" w:themeColor="text1"/>
              <w:sz w:val="24"/>
              <w:szCs w:val="24"/>
              <w:lang w:eastAsia="en-US"/>
            </w:rPr>
          </w:pPr>
          <w:r w:rsidRPr="000603E4">
            <w:rPr>
              <w:noProof/>
              <w:color w:val="000000" w:themeColor="text1"/>
            </w:rPr>
            <w:t>5.0 Component-level design</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_Toc129607356 \h </w:instrText>
          </w:r>
          <w:r w:rsidRPr="000603E4">
            <w:rPr>
              <w:noProof/>
              <w:color w:val="000000" w:themeColor="text1"/>
            </w:rPr>
          </w:r>
          <w:r w:rsidRPr="000603E4">
            <w:rPr>
              <w:noProof/>
              <w:color w:val="000000" w:themeColor="text1"/>
            </w:rPr>
            <w:fldChar w:fldCharType="separate"/>
          </w:r>
          <w:r w:rsidRPr="000603E4">
            <w:rPr>
              <w:noProof/>
              <w:color w:val="000000" w:themeColor="text1"/>
            </w:rPr>
            <w:t>7</w:t>
          </w:r>
          <w:r w:rsidRPr="000603E4">
            <w:rPr>
              <w:noProof/>
              <w:color w:val="000000" w:themeColor="text1"/>
            </w:rPr>
            <w:fldChar w:fldCharType="end"/>
          </w:r>
        </w:p>
        <w:p w14:paraId="114219A4" w14:textId="77777777" w:rsidR="000715F8" w:rsidRPr="000603E4" w:rsidRDefault="000715F8">
          <w:pPr>
            <w:pStyle w:val="TOC2"/>
            <w:tabs>
              <w:tab w:val="right" w:leader="dot" w:pos="8630"/>
            </w:tabs>
            <w:rPr>
              <w:rFonts w:eastAsiaTheme="minorEastAsia" w:cstheme="minorBidi"/>
              <w:smallCaps w:val="0"/>
              <w:noProof/>
              <w:color w:val="000000" w:themeColor="text1"/>
              <w:sz w:val="24"/>
              <w:szCs w:val="24"/>
              <w:lang w:eastAsia="en-US"/>
            </w:rPr>
          </w:pPr>
          <w:r w:rsidRPr="000603E4">
            <w:rPr>
              <w:noProof/>
              <w:color w:val="000000" w:themeColor="text1"/>
            </w:rPr>
            <w:t>5.1 Description for Main Menu</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_Toc129607357 \h </w:instrText>
          </w:r>
          <w:r w:rsidRPr="000603E4">
            <w:rPr>
              <w:noProof/>
              <w:color w:val="000000" w:themeColor="text1"/>
            </w:rPr>
          </w:r>
          <w:r w:rsidRPr="000603E4">
            <w:rPr>
              <w:noProof/>
              <w:color w:val="000000" w:themeColor="text1"/>
            </w:rPr>
            <w:fldChar w:fldCharType="separate"/>
          </w:r>
          <w:r w:rsidRPr="000603E4">
            <w:rPr>
              <w:noProof/>
              <w:color w:val="000000" w:themeColor="text1"/>
            </w:rPr>
            <w:t>7</w:t>
          </w:r>
          <w:r w:rsidRPr="000603E4">
            <w:rPr>
              <w:noProof/>
              <w:color w:val="000000" w:themeColor="text1"/>
            </w:rPr>
            <w:fldChar w:fldCharType="end"/>
          </w:r>
        </w:p>
        <w:p w14:paraId="2FDE65B9"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5.1.1 Processing narrative for Main Menu</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_Toc129607358 \h </w:instrText>
          </w:r>
          <w:r w:rsidRPr="000603E4">
            <w:rPr>
              <w:noProof/>
              <w:color w:val="000000" w:themeColor="text1"/>
            </w:rPr>
          </w:r>
          <w:r w:rsidRPr="000603E4">
            <w:rPr>
              <w:noProof/>
              <w:color w:val="000000" w:themeColor="text1"/>
            </w:rPr>
            <w:fldChar w:fldCharType="separate"/>
          </w:r>
          <w:r w:rsidRPr="000603E4">
            <w:rPr>
              <w:noProof/>
              <w:color w:val="000000" w:themeColor="text1"/>
            </w:rPr>
            <w:t>7</w:t>
          </w:r>
          <w:r w:rsidRPr="000603E4">
            <w:rPr>
              <w:noProof/>
              <w:color w:val="000000" w:themeColor="text1"/>
            </w:rPr>
            <w:fldChar w:fldCharType="end"/>
          </w:r>
        </w:p>
        <w:p w14:paraId="01F13472"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5.1.2 Main Menu interface description</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_Toc129607359 \h </w:instrText>
          </w:r>
          <w:r w:rsidRPr="000603E4">
            <w:rPr>
              <w:noProof/>
              <w:color w:val="000000" w:themeColor="text1"/>
            </w:rPr>
          </w:r>
          <w:r w:rsidRPr="000603E4">
            <w:rPr>
              <w:noProof/>
              <w:color w:val="000000" w:themeColor="text1"/>
            </w:rPr>
            <w:fldChar w:fldCharType="separate"/>
          </w:r>
          <w:r w:rsidRPr="000603E4">
            <w:rPr>
              <w:noProof/>
              <w:color w:val="000000" w:themeColor="text1"/>
            </w:rPr>
            <w:t>7</w:t>
          </w:r>
          <w:r w:rsidRPr="000603E4">
            <w:rPr>
              <w:noProof/>
              <w:color w:val="000000" w:themeColor="text1"/>
            </w:rPr>
            <w:fldChar w:fldCharType="end"/>
          </w:r>
        </w:p>
        <w:p w14:paraId="1D75B4FC"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5.1.3 Main Menu processing detail</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_Toc129607360 \h </w:instrText>
          </w:r>
          <w:r w:rsidRPr="000603E4">
            <w:rPr>
              <w:noProof/>
              <w:color w:val="000000" w:themeColor="text1"/>
            </w:rPr>
          </w:r>
          <w:r w:rsidRPr="000603E4">
            <w:rPr>
              <w:noProof/>
              <w:color w:val="000000" w:themeColor="text1"/>
            </w:rPr>
            <w:fldChar w:fldCharType="separate"/>
          </w:r>
          <w:r w:rsidRPr="000603E4">
            <w:rPr>
              <w:noProof/>
              <w:color w:val="000000" w:themeColor="text1"/>
            </w:rPr>
            <w:t>7</w:t>
          </w:r>
          <w:r w:rsidRPr="000603E4">
            <w:rPr>
              <w:noProof/>
              <w:color w:val="000000" w:themeColor="text1"/>
            </w:rPr>
            <w:fldChar w:fldCharType="end"/>
          </w:r>
        </w:p>
        <w:p w14:paraId="47ACEA89"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5.1.3.1 Performance issues</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_Toc129607361 \h </w:instrText>
          </w:r>
          <w:r w:rsidRPr="000603E4">
            <w:rPr>
              <w:noProof/>
              <w:color w:val="000000" w:themeColor="text1"/>
            </w:rPr>
          </w:r>
          <w:r w:rsidRPr="000603E4">
            <w:rPr>
              <w:noProof/>
              <w:color w:val="000000" w:themeColor="text1"/>
            </w:rPr>
            <w:fldChar w:fldCharType="separate"/>
          </w:r>
          <w:r w:rsidRPr="000603E4">
            <w:rPr>
              <w:noProof/>
              <w:color w:val="000000" w:themeColor="text1"/>
            </w:rPr>
            <w:t>7</w:t>
          </w:r>
          <w:r w:rsidRPr="000603E4">
            <w:rPr>
              <w:noProof/>
              <w:color w:val="000000" w:themeColor="text1"/>
            </w:rPr>
            <w:fldChar w:fldCharType="end"/>
          </w:r>
        </w:p>
        <w:p w14:paraId="4FAE6315"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3.2.3.2 Design constraints</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_Toc129607362 \h </w:instrText>
          </w:r>
          <w:r w:rsidRPr="000603E4">
            <w:rPr>
              <w:noProof/>
              <w:color w:val="000000" w:themeColor="text1"/>
            </w:rPr>
          </w:r>
          <w:r w:rsidRPr="000603E4">
            <w:rPr>
              <w:noProof/>
              <w:color w:val="000000" w:themeColor="text1"/>
            </w:rPr>
            <w:fldChar w:fldCharType="separate"/>
          </w:r>
          <w:r w:rsidRPr="000603E4">
            <w:rPr>
              <w:noProof/>
              <w:color w:val="000000" w:themeColor="text1"/>
            </w:rPr>
            <w:t>8</w:t>
          </w:r>
          <w:r w:rsidRPr="000603E4">
            <w:rPr>
              <w:noProof/>
              <w:color w:val="000000" w:themeColor="text1"/>
            </w:rPr>
            <w:fldChar w:fldCharType="end"/>
          </w:r>
        </w:p>
        <w:p w14:paraId="701C0A3F" w14:textId="77777777" w:rsidR="000715F8" w:rsidRPr="000603E4" w:rsidRDefault="000715F8">
          <w:pPr>
            <w:pStyle w:val="TOC2"/>
            <w:tabs>
              <w:tab w:val="right" w:leader="dot" w:pos="8630"/>
            </w:tabs>
            <w:rPr>
              <w:rFonts w:eastAsiaTheme="minorEastAsia" w:cstheme="minorBidi"/>
              <w:smallCaps w:val="0"/>
              <w:noProof/>
              <w:color w:val="000000" w:themeColor="text1"/>
              <w:sz w:val="24"/>
              <w:szCs w:val="24"/>
              <w:lang w:eastAsia="en-US"/>
            </w:rPr>
          </w:pPr>
          <w:r w:rsidRPr="000603E4">
            <w:rPr>
              <w:noProof/>
              <w:color w:val="000000" w:themeColor="text1"/>
            </w:rPr>
            <w:t>5.2 Description for Individual Games</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_Toc129607363 \h </w:instrText>
          </w:r>
          <w:r w:rsidRPr="000603E4">
            <w:rPr>
              <w:noProof/>
              <w:color w:val="000000" w:themeColor="text1"/>
            </w:rPr>
          </w:r>
          <w:r w:rsidRPr="000603E4">
            <w:rPr>
              <w:noProof/>
              <w:color w:val="000000" w:themeColor="text1"/>
            </w:rPr>
            <w:fldChar w:fldCharType="separate"/>
          </w:r>
          <w:r w:rsidRPr="000603E4">
            <w:rPr>
              <w:noProof/>
              <w:color w:val="000000" w:themeColor="text1"/>
            </w:rPr>
            <w:t>8</w:t>
          </w:r>
          <w:r w:rsidRPr="000603E4">
            <w:rPr>
              <w:noProof/>
              <w:color w:val="000000" w:themeColor="text1"/>
            </w:rPr>
            <w:fldChar w:fldCharType="end"/>
          </w:r>
        </w:p>
        <w:p w14:paraId="7EC2091F"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5.2.1 Processing narrative for Individual Games</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_Toc129607364 \h </w:instrText>
          </w:r>
          <w:r w:rsidRPr="000603E4">
            <w:rPr>
              <w:noProof/>
              <w:color w:val="000000" w:themeColor="text1"/>
            </w:rPr>
          </w:r>
          <w:r w:rsidRPr="000603E4">
            <w:rPr>
              <w:noProof/>
              <w:color w:val="000000" w:themeColor="text1"/>
            </w:rPr>
            <w:fldChar w:fldCharType="separate"/>
          </w:r>
          <w:r w:rsidRPr="000603E4">
            <w:rPr>
              <w:noProof/>
              <w:color w:val="000000" w:themeColor="text1"/>
            </w:rPr>
            <w:t>8</w:t>
          </w:r>
          <w:r w:rsidRPr="000603E4">
            <w:rPr>
              <w:noProof/>
              <w:color w:val="000000" w:themeColor="text1"/>
            </w:rPr>
            <w:fldChar w:fldCharType="end"/>
          </w:r>
        </w:p>
        <w:p w14:paraId="74E4DC60"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5.2.2 Individual Game interface description.</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_Toc129607365 \h </w:instrText>
          </w:r>
          <w:r w:rsidRPr="000603E4">
            <w:rPr>
              <w:noProof/>
              <w:color w:val="000000" w:themeColor="text1"/>
            </w:rPr>
          </w:r>
          <w:r w:rsidRPr="000603E4">
            <w:rPr>
              <w:noProof/>
              <w:color w:val="000000" w:themeColor="text1"/>
            </w:rPr>
            <w:fldChar w:fldCharType="separate"/>
          </w:r>
          <w:r w:rsidRPr="000603E4">
            <w:rPr>
              <w:noProof/>
              <w:color w:val="000000" w:themeColor="text1"/>
            </w:rPr>
            <w:t>8</w:t>
          </w:r>
          <w:r w:rsidRPr="000603E4">
            <w:rPr>
              <w:noProof/>
              <w:color w:val="000000" w:themeColor="text1"/>
            </w:rPr>
            <w:fldChar w:fldCharType="end"/>
          </w:r>
        </w:p>
        <w:p w14:paraId="0AE7414B"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5.2.3 Individual Game processing detail</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_Toc129607366 \h </w:instrText>
          </w:r>
          <w:r w:rsidRPr="000603E4">
            <w:rPr>
              <w:noProof/>
              <w:color w:val="000000" w:themeColor="text1"/>
            </w:rPr>
          </w:r>
          <w:r w:rsidRPr="000603E4">
            <w:rPr>
              <w:noProof/>
              <w:color w:val="000000" w:themeColor="text1"/>
            </w:rPr>
            <w:fldChar w:fldCharType="separate"/>
          </w:r>
          <w:r w:rsidRPr="000603E4">
            <w:rPr>
              <w:noProof/>
              <w:color w:val="000000" w:themeColor="text1"/>
            </w:rPr>
            <w:t>8</w:t>
          </w:r>
          <w:r w:rsidRPr="000603E4">
            <w:rPr>
              <w:noProof/>
              <w:color w:val="000000" w:themeColor="text1"/>
            </w:rPr>
            <w:fldChar w:fldCharType="end"/>
          </w:r>
        </w:p>
        <w:p w14:paraId="64C09BCE"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5.2.3.1 Performance issues</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_Toc129607367 \h </w:instrText>
          </w:r>
          <w:r w:rsidRPr="000603E4">
            <w:rPr>
              <w:noProof/>
              <w:color w:val="000000" w:themeColor="text1"/>
            </w:rPr>
          </w:r>
          <w:r w:rsidRPr="000603E4">
            <w:rPr>
              <w:noProof/>
              <w:color w:val="000000" w:themeColor="text1"/>
            </w:rPr>
            <w:fldChar w:fldCharType="separate"/>
          </w:r>
          <w:r w:rsidRPr="000603E4">
            <w:rPr>
              <w:noProof/>
              <w:color w:val="000000" w:themeColor="text1"/>
            </w:rPr>
            <w:t>8</w:t>
          </w:r>
          <w:r w:rsidRPr="000603E4">
            <w:rPr>
              <w:noProof/>
              <w:color w:val="000000" w:themeColor="text1"/>
            </w:rPr>
            <w:fldChar w:fldCharType="end"/>
          </w:r>
        </w:p>
        <w:p w14:paraId="4C262B91"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5.2.3.2 Design constraints</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_Toc129607368 \h </w:instrText>
          </w:r>
          <w:r w:rsidRPr="000603E4">
            <w:rPr>
              <w:noProof/>
              <w:color w:val="000000" w:themeColor="text1"/>
            </w:rPr>
          </w:r>
          <w:r w:rsidRPr="000603E4">
            <w:rPr>
              <w:noProof/>
              <w:color w:val="000000" w:themeColor="text1"/>
            </w:rPr>
            <w:fldChar w:fldCharType="separate"/>
          </w:r>
          <w:r w:rsidRPr="000603E4">
            <w:rPr>
              <w:noProof/>
              <w:color w:val="000000" w:themeColor="text1"/>
            </w:rPr>
            <w:t>8</w:t>
          </w:r>
          <w:r w:rsidRPr="000603E4">
            <w:rPr>
              <w:noProof/>
              <w:color w:val="000000" w:themeColor="text1"/>
            </w:rPr>
            <w:fldChar w:fldCharType="end"/>
          </w:r>
        </w:p>
        <w:p w14:paraId="6F622B92" w14:textId="77777777" w:rsidR="000715F8" w:rsidRPr="000603E4" w:rsidRDefault="000715F8">
          <w:pPr>
            <w:pStyle w:val="TOC1"/>
            <w:tabs>
              <w:tab w:val="right" w:leader="dot" w:pos="8630"/>
            </w:tabs>
            <w:rPr>
              <w:rFonts w:eastAsiaTheme="minorEastAsia" w:cstheme="minorBidi"/>
              <w:b w:val="0"/>
              <w:caps w:val="0"/>
              <w:noProof/>
              <w:color w:val="000000" w:themeColor="text1"/>
              <w:sz w:val="24"/>
              <w:szCs w:val="24"/>
              <w:lang w:eastAsia="en-US"/>
            </w:rPr>
          </w:pPr>
          <w:r w:rsidRPr="000603E4">
            <w:rPr>
              <w:noProof/>
              <w:color w:val="000000" w:themeColor="text1"/>
            </w:rPr>
            <w:t>6.0 User interface design</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_Toc129607369 \h </w:instrText>
          </w:r>
          <w:r w:rsidRPr="000603E4">
            <w:rPr>
              <w:noProof/>
              <w:color w:val="000000" w:themeColor="text1"/>
            </w:rPr>
          </w:r>
          <w:r w:rsidRPr="000603E4">
            <w:rPr>
              <w:noProof/>
              <w:color w:val="000000" w:themeColor="text1"/>
            </w:rPr>
            <w:fldChar w:fldCharType="separate"/>
          </w:r>
          <w:r w:rsidRPr="000603E4">
            <w:rPr>
              <w:noProof/>
              <w:color w:val="000000" w:themeColor="text1"/>
            </w:rPr>
            <w:t>8</w:t>
          </w:r>
          <w:r w:rsidRPr="000603E4">
            <w:rPr>
              <w:noProof/>
              <w:color w:val="000000" w:themeColor="text1"/>
            </w:rPr>
            <w:fldChar w:fldCharType="end"/>
          </w:r>
        </w:p>
        <w:p w14:paraId="242E6E56" w14:textId="77777777" w:rsidR="000715F8" w:rsidRPr="000603E4" w:rsidRDefault="000715F8">
          <w:pPr>
            <w:pStyle w:val="TOC2"/>
            <w:tabs>
              <w:tab w:val="right" w:leader="dot" w:pos="8630"/>
            </w:tabs>
            <w:rPr>
              <w:rFonts w:eastAsiaTheme="minorEastAsia" w:cstheme="minorBidi"/>
              <w:smallCaps w:val="0"/>
              <w:noProof/>
              <w:color w:val="000000" w:themeColor="text1"/>
              <w:sz w:val="24"/>
              <w:szCs w:val="24"/>
              <w:lang w:eastAsia="en-US"/>
            </w:rPr>
          </w:pPr>
          <w:r w:rsidRPr="000603E4">
            <w:rPr>
              <w:noProof/>
              <w:color w:val="000000" w:themeColor="text1"/>
            </w:rPr>
            <w:t>6.1 Description of the user interface</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_Toc129607370 \h </w:instrText>
          </w:r>
          <w:r w:rsidRPr="000603E4">
            <w:rPr>
              <w:noProof/>
              <w:color w:val="000000" w:themeColor="text1"/>
            </w:rPr>
          </w:r>
          <w:r w:rsidRPr="000603E4">
            <w:rPr>
              <w:noProof/>
              <w:color w:val="000000" w:themeColor="text1"/>
            </w:rPr>
            <w:fldChar w:fldCharType="separate"/>
          </w:r>
          <w:r w:rsidRPr="000603E4">
            <w:rPr>
              <w:noProof/>
              <w:color w:val="000000" w:themeColor="text1"/>
            </w:rPr>
            <w:t>9</w:t>
          </w:r>
          <w:r w:rsidRPr="000603E4">
            <w:rPr>
              <w:noProof/>
              <w:color w:val="000000" w:themeColor="text1"/>
            </w:rPr>
            <w:fldChar w:fldCharType="end"/>
          </w:r>
        </w:p>
        <w:p w14:paraId="244B9B1B"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6.1.1 Home Screen</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_Toc129607371 \h </w:instrText>
          </w:r>
          <w:r w:rsidRPr="000603E4">
            <w:rPr>
              <w:noProof/>
              <w:color w:val="000000" w:themeColor="text1"/>
            </w:rPr>
          </w:r>
          <w:r w:rsidRPr="000603E4">
            <w:rPr>
              <w:noProof/>
              <w:color w:val="000000" w:themeColor="text1"/>
            </w:rPr>
            <w:fldChar w:fldCharType="separate"/>
          </w:r>
          <w:r w:rsidRPr="000603E4">
            <w:rPr>
              <w:noProof/>
              <w:color w:val="000000" w:themeColor="text1"/>
            </w:rPr>
            <w:t>9</w:t>
          </w:r>
          <w:r w:rsidRPr="000603E4">
            <w:rPr>
              <w:noProof/>
              <w:color w:val="000000" w:themeColor="text1"/>
            </w:rPr>
            <w:fldChar w:fldCharType="end"/>
          </w:r>
        </w:p>
        <w:p w14:paraId="038A27B0"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6.1.1.1 Screen Shot for Home Screen</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_Toc129607372 \h </w:instrText>
          </w:r>
          <w:r w:rsidRPr="000603E4">
            <w:rPr>
              <w:noProof/>
              <w:color w:val="000000" w:themeColor="text1"/>
            </w:rPr>
          </w:r>
          <w:r w:rsidRPr="000603E4">
            <w:rPr>
              <w:noProof/>
              <w:color w:val="000000" w:themeColor="text1"/>
            </w:rPr>
            <w:fldChar w:fldCharType="separate"/>
          </w:r>
          <w:r w:rsidRPr="000603E4">
            <w:rPr>
              <w:noProof/>
              <w:color w:val="000000" w:themeColor="text1"/>
            </w:rPr>
            <w:t>9</w:t>
          </w:r>
          <w:r w:rsidRPr="000603E4">
            <w:rPr>
              <w:noProof/>
              <w:color w:val="000000" w:themeColor="text1"/>
            </w:rPr>
            <w:fldChar w:fldCharType="end"/>
          </w:r>
        </w:p>
        <w:p w14:paraId="66214C59"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6.1.1.2 Objects and actions for Home Screen</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_Toc129607373 \h </w:instrText>
          </w:r>
          <w:r w:rsidRPr="000603E4">
            <w:rPr>
              <w:noProof/>
              <w:color w:val="000000" w:themeColor="text1"/>
            </w:rPr>
          </w:r>
          <w:r w:rsidRPr="000603E4">
            <w:rPr>
              <w:noProof/>
              <w:color w:val="000000" w:themeColor="text1"/>
            </w:rPr>
            <w:fldChar w:fldCharType="separate"/>
          </w:r>
          <w:r w:rsidRPr="000603E4">
            <w:rPr>
              <w:noProof/>
              <w:color w:val="000000" w:themeColor="text1"/>
            </w:rPr>
            <w:t>10</w:t>
          </w:r>
          <w:r w:rsidRPr="000603E4">
            <w:rPr>
              <w:noProof/>
              <w:color w:val="000000" w:themeColor="text1"/>
            </w:rPr>
            <w:fldChar w:fldCharType="end"/>
          </w:r>
        </w:p>
        <w:p w14:paraId="267AE220"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6.1.2 Word Search Main Screen</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_Toc129607374 \h </w:instrText>
          </w:r>
          <w:r w:rsidRPr="000603E4">
            <w:rPr>
              <w:noProof/>
              <w:color w:val="000000" w:themeColor="text1"/>
            </w:rPr>
          </w:r>
          <w:r w:rsidRPr="000603E4">
            <w:rPr>
              <w:noProof/>
              <w:color w:val="000000" w:themeColor="text1"/>
            </w:rPr>
            <w:fldChar w:fldCharType="separate"/>
          </w:r>
          <w:r w:rsidRPr="000603E4">
            <w:rPr>
              <w:noProof/>
              <w:color w:val="000000" w:themeColor="text1"/>
            </w:rPr>
            <w:t>10</w:t>
          </w:r>
          <w:r w:rsidRPr="000603E4">
            <w:rPr>
              <w:noProof/>
              <w:color w:val="000000" w:themeColor="text1"/>
            </w:rPr>
            <w:fldChar w:fldCharType="end"/>
          </w:r>
        </w:p>
        <w:p w14:paraId="5341BFC3"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6.1.2.1 Screen Shot for Word Search Main Screen</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_Toc129607375 \h </w:instrText>
          </w:r>
          <w:r w:rsidRPr="000603E4">
            <w:rPr>
              <w:noProof/>
              <w:color w:val="000000" w:themeColor="text1"/>
            </w:rPr>
          </w:r>
          <w:r w:rsidRPr="000603E4">
            <w:rPr>
              <w:noProof/>
              <w:color w:val="000000" w:themeColor="text1"/>
            </w:rPr>
            <w:fldChar w:fldCharType="separate"/>
          </w:r>
          <w:r w:rsidRPr="000603E4">
            <w:rPr>
              <w:noProof/>
              <w:color w:val="000000" w:themeColor="text1"/>
            </w:rPr>
            <w:t>10</w:t>
          </w:r>
          <w:r w:rsidRPr="000603E4">
            <w:rPr>
              <w:noProof/>
              <w:color w:val="000000" w:themeColor="text1"/>
            </w:rPr>
            <w:fldChar w:fldCharType="end"/>
          </w:r>
        </w:p>
        <w:p w14:paraId="1C668963"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6.1.2.2 Objects and actions for Word Search Main Screen</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_Toc129607376 \h </w:instrText>
          </w:r>
          <w:r w:rsidRPr="000603E4">
            <w:rPr>
              <w:noProof/>
              <w:color w:val="000000" w:themeColor="text1"/>
            </w:rPr>
          </w:r>
          <w:r w:rsidRPr="000603E4">
            <w:rPr>
              <w:noProof/>
              <w:color w:val="000000" w:themeColor="text1"/>
            </w:rPr>
            <w:fldChar w:fldCharType="separate"/>
          </w:r>
          <w:r w:rsidRPr="000603E4">
            <w:rPr>
              <w:noProof/>
              <w:color w:val="000000" w:themeColor="text1"/>
            </w:rPr>
            <w:t>10</w:t>
          </w:r>
          <w:r w:rsidRPr="000603E4">
            <w:rPr>
              <w:noProof/>
              <w:color w:val="000000" w:themeColor="text1"/>
            </w:rPr>
            <w:fldChar w:fldCharType="end"/>
          </w:r>
        </w:p>
        <w:p w14:paraId="24B163DF"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6.1.3 Word Search In Game</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_Toc129607377 \h </w:instrText>
          </w:r>
          <w:r w:rsidRPr="000603E4">
            <w:rPr>
              <w:noProof/>
              <w:color w:val="000000" w:themeColor="text1"/>
            </w:rPr>
          </w:r>
          <w:r w:rsidRPr="000603E4">
            <w:rPr>
              <w:noProof/>
              <w:color w:val="000000" w:themeColor="text1"/>
            </w:rPr>
            <w:fldChar w:fldCharType="separate"/>
          </w:r>
          <w:r w:rsidRPr="000603E4">
            <w:rPr>
              <w:noProof/>
              <w:color w:val="000000" w:themeColor="text1"/>
            </w:rPr>
            <w:t>11</w:t>
          </w:r>
          <w:r w:rsidRPr="000603E4">
            <w:rPr>
              <w:noProof/>
              <w:color w:val="000000" w:themeColor="text1"/>
            </w:rPr>
            <w:fldChar w:fldCharType="end"/>
          </w:r>
        </w:p>
        <w:p w14:paraId="445131BC"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6.1.3.1 Screen Shot for Word Search In Game</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_Toc129607378 \h </w:instrText>
          </w:r>
          <w:r w:rsidRPr="000603E4">
            <w:rPr>
              <w:noProof/>
              <w:color w:val="000000" w:themeColor="text1"/>
            </w:rPr>
          </w:r>
          <w:r w:rsidRPr="000603E4">
            <w:rPr>
              <w:noProof/>
              <w:color w:val="000000" w:themeColor="text1"/>
            </w:rPr>
            <w:fldChar w:fldCharType="separate"/>
          </w:r>
          <w:r w:rsidRPr="000603E4">
            <w:rPr>
              <w:noProof/>
              <w:color w:val="000000" w:themeColor="text1"/>
            </w:rPr>
            <w:t>11</w:t>
          </w:r>
          <w:r w:rsidRPr="000603E4">
            <w:rPr>
              <w:noProof/>
              <w:color w:val="000000" w:themeColor="text1"/>
            </w:rPr>
            <w:fldChar w:fldCharType="end"/>
          </w:r>
        </w:p>
        <w:p w14:paraId="79EDDD53"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6.1.3.2 Objects and actions for Word Search In Game</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_Toc129607379 \h </w:instrText>
          </w:r>
          <w:r w:rsidRPr="000603E4">
            <w:rPr>
              <w:noProof/>
              <w:color w:val="000000" w:themeColor="text1"/>
            </w:rPr>
          </w:r>
          <w:r w:rsidRPr="000603E4">
            <w:rPr>
              <w:noProof/>
              <w:color w:val="000000" w:themeColor="text1"/>
            </w:rPr>
            <w:fldChar w:fldCharType="separate"/>
          </w:r>
          <w:r w:rsidRPr="000603E4">
            <w:rPr>
              <w:noProof/>
              <w:color w:val="000000" w:themeColor="text1"/>
            </w:rPr>
            <w:t>12</w:t>
          </w:r>
          <w:r w:rsidRPr="000603E4">
            <w:rPr>
              <w:noProof/>
              <w:color w:val="000000" w:themeColor="text1"/>
            </w:rPr>
            <w:fldChar w:fldCharType="end"/>
          </w:r>
        </w:p>
        <w:p w14:paraId="3550A5CD"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6.1.4 Battle Ship Main Screen</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_Toc129607380 \h </w:instrText>
          </w:r>
          <w:r w:rsidRPr="000603E4">
            <w:rPr>
              <w:noProof/>
              <w:color w:val="000000" w:themeColor="text1"/>
            </w:rPr>
          </w:r>
          <w:r w:rsidRPr="000603E4">
            <w:rPr>
              <w:noProof/>
              <w:color w:val="000000" w:themeColor="text1"/>
            </w:rPr>
            <w:fldChar w:fldCharType="separate"/>
          </w:r>
          <w:r w:rsidRPr="000603E4">
            <w:rPr>
              <w:noProof/>
              <w:color w:val="000000" w:themeColor="text1"/>
            </w:rPr>
            <w:t>12</w:t>
          </w:r>
          <w:r w:rsidRPr="000603E4">
            <w:rPr>
              <w:noProof/>
              <w:color w:val="000000" w:themeColor="text1"/>
            </w:rPr>
            <w:fldChar w:fldCharType="end"/>
          </w:r>
        </w:p>
        <w:p w14:paraId="71F56BA2"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6.1.4.1 Screen Shot for Battle Ship Main Screen</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_Toc129607381 \h </w:instrText>
          </w:r>
          <w:r w:rsidRPr="000603E4">
            <w:rPr>
              <w:noProof/>
              <w:color w:val="000000" w:themeColor="text1"/>
            </w:rPr>
          </w:r>
          <w:r w:rsidRPr="000603E4">
            <w:rPr>
              <w:noProof/>
              <w:color w:val="000000" w:themeColor="text1"/>
            </w:rPr>
            <w:fldChar w:fldCharType="separate"/>
          </w:r>
          <w:r w:rsidRPr="000603E4">
            <w:rPr>
              <w:noProof/>
              <w:color w:val="000000" w:themeColor="text1"/>
            </w:rPr>
            <w:t>12</w:t>
          </w:r>
          <w:r w:rsidRPr="000603E4">
            <w:rPr>
              <w:noProof/>
              <w:color w:val="000000" w:themeColor="text1"/>
            </w:rPr>
            <w:fldChar w:fldCharType="end"/>
          </w:r>
        </w:p>
        <w:p w14:paraId="6F2F0E99"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6.1.4.2 Objects and actions for Battle Ship Main Screen</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_Toc129607382 \h </w:instrText>
          </w:r>
          <w:r w:rsidRPr="000603E4">
            <w:rPr>
              <w:noProof/>
              <w:color w:val="000000" w:themeColor="text1"/>
            </w:rPr>
          </w:r>
          <w:r w:rsidRPr="000603E4">
            <w:rPr>
              <w:noProof/>
              <w:color w:val="000000" w:themeColor="text1"/>
            </w:rPr>
            <w:fldChar w:fldCharType="separate"/>
          </w:r>
          <w:r w:rsidRPr="000603E4">
            <w:rPr>
              <w:noProof/>
              <w:color w:val="000000" w:themeColor="text1"/>
            </w:rPr>
            <w:t>12</w:t>
          </w:r>
          <w:r w:rsidRPr="000603E4">
            <w:rPr>
              <w:noProof/>
              <w:color w:val="000000" w:themeColor="text1"/>
            </w:rPr>
            <w:fldChar w:fldCharType="end"/>
          </w:r>
        </w:p>
        <w:p w14:paraId="7B500162"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lastRenderedPageBreak/>
            <w:t>6.1.5 Battle Ship In Game</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_Toc129607383 \h </w:instrText>
          </w:r>
          <w:r w:rsidRPr="000603E4">
            <w:rPr>
              <w:noProof/>
              <w:color w:val="000000" w:themeColor="text1"/>
            </w:rPr>
          </w:r>
          <w:r w:rsidRPr="000603E4">
            <w:rPr>
              <w:noProof/>
              <w:color w:val="000000" w:themeColor="text1"/>
            </w:rPr>
            <w:fldChar w:fldCharType="separate"/>
          </w:r>
          <w:r w:rsidRPr="000603E4">
            <w:rPr>
              <w:noProof/>
              <w:color w:val="000000" w:themeColor="text1"/>
            </w:rPr>
            <w:t>13</w:t>
          </w:r>
          <w:r w:rsidRPr="000603E4">
            <w:rPr>
              <w:noProof/>
              <w:color w:val="000000" w:themeColor="text1"/>
            </w:rPr>
            <w:fldChar w:fldCharType="end"/>
          </w:r>
        </w:p>
        <w:p w14:paraId="47520BE8"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6.1.5.1 Screen Shot for Battle Ship In Game</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_Toc129607384 \h </w:instrText>
          </w:r>
          <w:r w:rsidRPr="000603E4">
            <w:rPr>
              <w:noProof/>
              <w:color w:val="000000" w:themeColor="text1"/>
            </w:rPr>
          </w:r>
          <w:r w:rsidRPr="000603E4">
            <w:rPr>
              <w:noProof/>
              <w:color w:val="000000" w:themeColor="text1"/>
            </w:rPr>
            <w:fldChar w:fldCharType="separate"/>
          </w:r>
          <w:r w:rsidRPr="000603E4">
            <w:rPr>
              <w:noProof/>
              <w:color w:val="000000" w:themeColor="text1"/>
            </w:rPr>
            <w:t>13</w:t>
          </w:r>
          <w:r w:rsidRPr="000603E4">
            <w:rPr>
              <w:noProof/>
              <w:color w:val="000000" w:themeColor="text1"/>
            </w:rPr>
            <w:fldChar w:fldCharType="end"/>
          </w:r>
        </w:p>
        <w:p w14:paraId="319F8E23"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6.1.5.2 Objects and actions for Battle Ship In Game</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_Toc129607385 \h </w:instrText>
          </w:r>
          <w:r w:rsidRPr="000603E4">
            <w:rPr>
              <w:noProof/>
              <w:color w:val="000000" w:themeColor="text1"/>
            </w:rPr>
          </w:r>
          <w:r w:rsidRPr="000603E4">
            <w:rPr>
              <w:noProof/>
              <w:color w:val="000000" w:themeColor="text1"/>
            </w:rPr>
            <w:fldChar w:fldCharType="separate"/>
          </w:r>
          <w:r w:rsidRPr="000603E4">
            <w:rPr>
              <w:noProof/>
              <w:color w:val="000000" w:themeColor="text1"/>
            </w:rPr>
            <w:t>13</w:t>
          </w:r>
          <w:r w:rsidRPr="000603E4">
            <w:rPr>
              <w:noProof/>
              <w:color w:val="000000" w:themeColor="text1"/>
            </w:rPr>
            <w:fldChar w:fldCharType="end"/>
          </w:r>
        </w:p>
        <w:p w14:paraId="511C99CC"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6.1.6 Connect 4 Main Screen</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_Toc129607386 \h </w:instrText>
          </w:r>
          <w:r w:rsidRPr="000603E4">
            <w:rPr>
              <w:noProof/>
              <w:color w:val="000000" w:themeColor="text1"/>
            </w:rPr>
          </w:r>
          <w:r w:rsidRPr="000603E4">
            <w:rPr>
              <w:noProof/>
              <w:color w:val="000000" w:themeColor="text1"/>
            </w:rPr>
            <w:fldChar w:fldCharType="separate"/>
          </w:r>
          <w:r w:rsidRPr="000603E4">
            <w:rPr>
              <w:noProof/>
              <w:color w:val="000000" w:themeColor="text1"/>
            </w:rPr>
            <w:t>14</w:t>
          </w:r>
          <w:r w:rsidRPr="000603E4">
            <w:rPr>
              <w:noProof/>
              <w:color w:val="000000" w:themeColor="text1"/>
            </w:rPr>
            <w:fldChar w:fldCharType="end"/>
          </w:r>
        </w:p>
        <w:p w14:paraId="51451315"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6.1.6.1 Screen Shot for Connect 4 Main Screen</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_Toc129607387 \h </w:instrText>
          </w:r>
          <w:r w:rsidRPr="000603E4">
            <w:rPr>
              <w:noProof/>
              <w:color w:val="000000" w:themeColor="text1"/>
            </w:rPr>
          </w:r>
          <w:r w:rsidRPr="000603E4">
            <w:rPr>
              <w:noProof/>
              <w:color w:val="000000" w:themeColor="text1"/>
            </w:rPr>
            <w:fldChar w:fldCharType="separate"/>
          </w:r>
          <w:r w:rsidRPr="000603E4">
            <w:rPr>
              <w:noProof/>
              <w:color w:val="000000" w:themeColor="text1"/>
            </w:rPr>
            <w:t>14</w:t>
          </w:r>
          <w:r w:rsidRPr="000603E4">
            <w:rPr>
              <w:noProof/>
              <w:color w:val="000000" w:themeColor="text1"/>
            </w:rPr>
            <w:fldChar w:fldCharType="end"/>
          </w:r>
        </w:p>
        <w:p w14:paraId="61F9DCA7"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6.1.6.2 Objects and actions for Connect 4 Main Screen</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_Toc129607388 \h </w:instrText>
          </w:r>
          <w:r w:rsidRPr="000603E4">
            <w:rPr>
              <w:noProof/>
              <w:color w:val="000000" w:themeColor="text1"/>
            </w:rPr>
          </w:r>
          <w:r w:rsidRPr="000603E4">
            <w:rPr>
              <w:noProof/>
              <w:color w:val="000000" w:themeColor="text1"/>
            </w:rPr>
            <w:fldChar w:fldCharType="separate"/>
          </w:r>
          <w:r w:rsidRPr="000603E4">
            <w:rPr>
              <w:noProof/>
              <w:color w:val="000000" w:themeColor="text1"/>
            </w:rPr>
            <w:t>14</w:t>
          </w:r>
          <w:r w:rsidRPr="000603E4">
            <w:rPr>
              <w:noProof/>
              <w:color w:val="000000" w:themeColor="text1"/>
            </w:rPr>
            <w:fldChar w:fldCharType="end"/>
          </w:r>
        </w:p>
        <w:p w14:paraId="4992CC35"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6.1.7 Connect 4 In Game</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_Toc129607389 \h </w:instrText>
          </w:r>
          <w:r w:rsidRPr="000603E4">
            <w:rPr>
              <w:noProof/>
              <w:color w:val="000000" w:themeColor="text1"/>
            </w:rPr>
          </w:r>
          <w:r w:rsidRPr="000603E4">
            <w:rPr>
              <w:noProof/>
              <w:color w:val="000000" w:themeColor="text1"/>
            </w:rPr>
            <w:fldChar w:fldCharType="separate"/>
          </w:r>
          <w:r w:rsidRPr="000603E4">
            <w:rPr>
              <w:noProof/>
              <w:color w:val="000000" w:themeColor="text1"/>
            </w:rPr>
            <w:t>15</w:t>
          </w:r>
          <w:r w:rsidRPr="000603E4">
            <w:rPr>
              <w:noProof/>
              <w:color w:val="000000" w:themeColor="text1"/>
            </w:rPr>
            <w:fldChar w:fldCharType="end"/>
          </w:r>
        </w:p>
        <w:p w14:paraId="1FB0E96B"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6.1.7.1 Screen Shot for Connect 4 In Game</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_Toc129607390 \h </w:instrText>
          </w:r>
          <w:r w:rsidRPr="000603E4">
            <w:rPr>
              <w:noProof/>
              <w:color w:val="000000" w:themeColor="text1"/>
            </w:rPr>
          </w:r>
          <w:r w:rsidRPr="000603E4">
            <w:rPr>
              <w:noProof/>
              <w:color w:val="000000" w:themeColor="text1"/>
            </w:rPr>
            <w:fldChar w:fldCharType="separate"/>
          </w:r>
          <w:r w:rsidRPr="000603E4">
            <w:rPr>
              <w:noProof/>
              <w:color w:val="000000" w:themeColor="text1"/>
            </w:rPr>
            <w:t>15</w:t>
          </w:r>
          <w:r w:rsidRPr="000603E4">
            <w:rPr>
              <w:noProof/>
              <w:color w:val="000000" w:themeColor="text1"/>
            </w:rPr>
            <w:fldChar w:fldCharType="end"/>
          </w:r>
        </w:p>
        <w:p w14:paraId="60F77161"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6.1.7.2 Objects and actions for Connect 4 In Game</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_Toc129607391 \h </w:instrText>
          </w:r>
          <w:r w:rsidRPr="000603E4">
            <w:rPr>
              <w:noProof/>
              <w:color w:val="000000" w:themeColor="text1"/>
            </w:rPr>
          </w:r>
          <w:r w:rsidRPr="000603E4">
            <w:rPr>
              <w:noProof/>
              <w:color w:val="000000" w:themeColor="text1"/>
            </w:rPr>
            <w:fldChar w:fldCharType="separate"/>
          </w:r>
          <w:r w:rsidRPr="000603E4">
            <w:rPr>
              <w:noProof/>
              <w:color w:val="000000" w:themeColor="text1"/>
            </w:rPr>
            <w:t>15</w:t>
          </w:r>
          <w:r w:rsidRPr="000603E4">
            <w:rPr>
              <w:noProof/>
              <w:color w:val="000000" w:themeColor="text1"/>
            </w:rPr>
            <w:fldChar w:fldCharType="end"/>
          </w:r>
        </w:p>
        <w:p w14:paraId="0FC58955"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6.1.8 Word Guesser Main Screen</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_Toc129607392 \h </w:instrText>
          </w:r>
          <w:r w:rsidRPr="000603E4">
            <w:rPr>
              <w:noProof/>
              <w:color w:val="000000" w:themeColor="text1"/>
            </w:rPr>
          </w:r>
          <w:r w:rsidRPr="000603E4">
            <w:rPr>
              <w:noProof/>
              <w:color w:val="000000" w:themeColor="text1"/>
            </w:rPr>
            <w:fldChar w:fldCharType="separate"/>
          </w:r>
          <w:r w:rsidRPr="000603E4">
            <w:rPr>
              <w:noProof/>
              <w:color w:val="000000" w:themeColor="text1"/>
            </w:rPr>
            <w:t>16</w:t>
          </w:r>
          <w:r w:rsidRPr="000603E4">
            <w:rPr>
              <w:noProof/>
              <w:color w:val="000000" w:themeColor="text1"/>
            </w:rPr>
            <w:fldChar w:fldCharType="end"/>
          </w:r>
        </w:p>
        <w:p w14:paraId="2832355B"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6.1.8.1 Screen Shot for Word Guesser Main Screen</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_Toc129607393 \h </w:instrText>
          </w:r>
          <w:r w:rsidRPr="000603E4">
            <w:rPr>
              <w:noProof/>
              <w:color w:val="000000" w:themeColor="text1"/>
            </w:rPr>
          </w:r>
          <w:r w:rsidRPr="000603E4">
            <w:rPr>
              <w:noProof/>
              <w:color w:val="000000" w:themeColor="text1"/>
            </w:rPr>
            <w:fldChar w:fldCharType="separate"/>
          </w:r>
          <w:r w:rsidRPr="000603E4">
            <w:rPr>
              <w:noProof/>
              <w:color w:val="000000" w:themeColor="text1"/>
            </w:rPr>
            <w:t>16</w:t>
          </w:r>
          <w:r w:rsidRPr="000603E4">
            <w:rPr>
              <w:noProof/>
              <w:color w:val="000000" w:themeColor="text1"/>
            </w:rPr>
            <w:fldChar w:fldCharType="end"/>
          </w:r>
        </w:p>
        <w:p w14:paraId="2935B5BB"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6.1.8.2 Objects and actions for Word Guesser Main Screen</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_Toc129607394 \h </w:instrText>
          </w:r>
          <w:r w:rsidRPr="000603E4">
            <w:rPr>
              <w:noProof/>
              <w:color w:val="000000" w:themeColor="text1"/>
            </w:rPr>
          </w:r>
          <w:r w:rsidRPr="000603E4">
            <w:rPr>
              <w:noProof/>
              <w:color w:val="000000" w:themeColor="text1"/>
            </w:rPr>
            <w:fldChar w:fldCharType="separate"/>
          </w:r>
          <w:r w:rsidRPr="000603E4">
            <w:rPr>
              <w:noProof/>
              <w:color w:val="000000" w:themeColor="text1"/>
            </w:rPr>
            <w:t>16</w:t>
          </w:r>
          <w:r w:rsidRPr="000603E4">
            <w:rPr>
              <w:noProof/>
              <w:color w:val="000000" w:themeColor="text1"/>
            </w:rPr>
            <w:fldChar w:fldCharType="end"/>
          </w:r>
        </w:p>
        <w:p w14:paraId="0C89A054"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6.1.8 Word Guesser In Game</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_Toc129607395 \h </w:instrText>
          </w:r>
          <w:r w:rsidRPr="000603E4">
            <w:rPr>
              <w:noProof/>
              <w:color w:val="000000" w:themeColor="text1"/>
            </w:rPr>
          </w:r>
          <w:r w:rsidRPr="000603E4">
            <w:rPr>
              <w:noProof/>
              <w:color w:val="000000" w:themeColor="text1"/>
            </w:rPr>
            <w:fldChar w:fldCharType="separate"/>
          </w:r>
          <w:r w:rsidRPr="000603E4">
            <w:rPr>
              <w:noProof/>
              <w:color w:val="000000" w:themeColor="text1"/>
            </w:rPr>
            <w:t>16</w:t>
          </w:r>
          <w:r w:rsidRPr="000603E4">
            <w:rPr>
              <w:noProof/>
              <w:color w:val="000000" w:themeColor="text1"/>
            </w:rPr>
            <w:fldChar w:fldCharType="end"/>
          </w:r>
        </w:p>
        <w:p w14:paraId="16D85E61"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6.1.8.1 Screen Shot for Word Guesser In Game</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_Toc129607396 \h </w:instrText>
          </w:r>
          <w:r w:rsidRPr="000603E4">
            <w:rPr>
              <w:noProof/>
              <w:color w:val="000000" w:themeColor="text1"/>
            </w:rPr>
          </w:r>
          <w:r w:rsidRPr="000603E4">
            <w:rPr>
              <w:noProof/>
              <w:color w:val="000000" w:themeColor="text1"/>
            </w:rPr>
            <w:fldChar w:fldCharType="separate"/>
          </w:r>
          <w:r w:rsidRPr="000603E4">
            <w:rPr>
              <w:noProof/>
              <w:color w:val="000000" w:themeColor="text1"/>
            </w:rPr>
            <w:t>16</w:t>
          </w:r>
          <w:r w:rsidRPr="000603E4">
            <w:rPr>
              <w:noProof/>
              <w:color w:val="000000" w:themeColor="text1"/>
            </w:rPr>
            <w:fldChar w:fldCharType="end"/>
          </w:r>
        </w:p>
        <w:p w14:paraId="05A97AFF"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6.1.8.2 Objects and actions for Word Guesser In Game</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_Toc129607397 \h </w:instrText>
          </w:r>
          <w:r w:rsidRPr="000603E4">
            <w:rPr>
              <w:noProof/>
              <w:color w:val="000000" w:themeColor="text1"/>
            </w:rPr>
          </w:r>
          <w:r w:rsidRPr="000603E4">
            <w:rPr>
              <w:noProof/>
              <w:color w:val="000000" w:themeColor="text1"/>
            </w:rPr>
            <w:fldChar w:fldCharType="separate"/>
          </w:r>
          <w:r w:rsidRPr="000603E4">
            <w:rPr>
              <w:noProof/>
              <w:color w:val="000000" w:themeColor="text1"/>
            </w:rPr>
            <w:t>17</w:t>
          </w:r>
          <w:r w:rsidRPr="000603E4">
            <w:rPr>
              <w:noProof/>
              <w:color w:val="000000" w:themeColor="text1"/>
            </w:rPr>
            <w:fldChar w:fldCharType="end"/>
          </w:r>
        </w:p>
        <w:p w14:paraId="51E02E40"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6.1.9 Sudoku Main Screen</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_Toc129607398 \h </w:instrText>
          </w:r>
          <w:r w:rsidRPr="000603E4">
            <w:rPr>
              <w:noProof/>
              <w:color w:val="000000" w:themeColor="text1"/>
            </w:rPr>
          </w:r>
          <w:r w:rsidRPr="000603E4">
            <w:rPr>
              <w:noProof/>
              <w:color w:val="000000" w:themeColor="text1"/>
            </w:rPr>
            <w:fldChar w:fldCharType="separate"/>
          </w:r>
          <w:r w:rsidRPr="000603E4">
            <w:rPr>
              <w:noProof/>
              <w:color w:val="000000" w:themeColor="text1"/>
            </w:rPr>
            <w:t>18</w:t>
          </w:r>
          <w:r w:rsidRPr="000603E4">
            <w:rPr>
              <w:noProof/>
              <w:color w:val="000000" w:themeColor="text1"/>
            </w:rPr>
            <w:fldChar w:fldCharType="end"/>
          </w:r>
        </w:p>
        <w:p w14:paraId="205B2E22"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6.1.9.1 Screen Shot for Sudoku Main Screen</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_Toc129607399 \h </w:instrText>
          </w:r>
          <w:r w:rsidRPr="000603E4">
            <w:rPr>
              <w:noProof/>
              <w:color w:val="000000" w:themeColor="text1"/>
            </w:rPr>
          </w:r>
          <w:r w:rsidRPr="000603E4">
            <w:rPr>
              <w:noProof/>
              <w:color w:val="000000" w:themeColor="text1"/>
            </w:rPr>
            <w:fldChar w:fldCharType="separate"/>
          </w:r>
          <w:r w:rsidRPr="000603E4">
            <w:rPr>
              <w:noProof/>
              <w:color w:val="000000" w:themeColor="text1"/>
            </w:rPr>
            <w:t>18</w:t>
          </w:r>
          <w:r w:rsidRPr="000603E4">
            <w:rPr>
              <w:noProof/>
              <w:color w:val="000000" w:themeColor="text1"/>
            </w:rPr>
            <w:fldChar w:fldCharType="end"/>
          </w:r>
        </w:p>
        <w:p w14:paraId="6505A2DE"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6.1.9.2 Objects and actions for Sudoku Main Screen</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_Toc129607400 \h </w:instrText>
          </w:r>
          <w:r w:rsidRPr="000603E4">
            <w:rPr>
              <w:noProof/>
              <w:color w:val="000000" w:themeColor="text1"/>
            </w:rPr>
          </w:r>
          <w:r w:rsidRPr="000603E4">
            <w:rPr>
              <w:noProof/>
              <w:color w:val="000000" w:themeColor="text1"/>
            </w:rPr>
            <w:fldChar w:fldCharType="separate"/>
          </w:r>
          <w:r w:rsidRPr="000603E4">
            <w:rPr>
              <w:noProof/>
              <w:color w:val="000000" w:themeColor="text1"/>
            </w:rPr>
            <w:t>18</w:t>
          </w:r>
          <w:r w:rsidRPr="000603E4">
            <w:rPr>
              <w:noProof/>
              <w:color w:val="000000" w:themeColor="text1"/>
            </w:rPr>
            <w:fldChar w:fldCharType="end"/>
          </w:r>
        </w:p>
        <w:p w14:paraId="24461AA8"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6.1.10 Sudoku In Game</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_Toc129607401 \h </w:instrText>
          </w:r>
          <w:r w:rsidRPr="000603E4">
            <w:rPr>
              <w:noProof/>
              <w:color w:val="000000" w:themeColor="text1"/>
            </w:rPr>
          </w:r>
          <w:r w:rsidRPr="000603E4">
            <w:rPr>
              <w:noProof/>
              <w:color w:val="000000" w:themeColor="text1"/>
            </w:rPr>
            <w:fldChar w:fldCharType="separate"/>
          </w:r>
          <w:r w:rsidRPr="000603E4">
            <w:rPr>
              <w:noProof/>
              <w:color w:val="000000" w:themeColor="text1"/>
            </w:rPr>
            <w:t>19</w:t>
          </w:r>
          <w:r w:rsidRPr="000603E4">
            <w:rPr>
              <w:noProof/>
              <w:color w:val="000000" w:themeColor="text1"/>
            </w:rPr>
            <w:fldChar w:fldCharType="end"/>
          </w:r>
        </w:p>
        <w:p w14:paraId="30796A1C"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6.1.10.1 Screen Shot for Sudoku In Game</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_Toc129607402 \h </w:instrText>
          </w:r>
          <w:r w:rsidRPr="000603E4">
            <w:rPr>
              <w:noProof/>
              <w:color w:val="000000" w:themeColor="text1"/>
            </w:rPr>
          </w:r>
          <w:r w:rsidRPr="000603E4">
            <w:rPr>
              <w:noProof/>
              <w:color w:val="000000" w:themeColor="text1"/>
            </w:rPr>
            <w:fldChar w:fldCharType="separate"/>
          </w:r>
          <w:r w:rsidRPr="000603E4">
            <w:rPr>
              <w:noProof/>
              <w:color w:val="000000" w:themeColor="text1"/>
            </w:rPr>
            <w:t>19</w:t>
          </w:r>
          <w:r w:rsidRPr="000603E4">
            <w:rPr>
              <w:noProof/>
              <w:color w:val="000000" w:themeColor="text1"/>
            </w:rPr>
            <w:fldChar w:fldCharType="end"/>
          </w:r>
        </w:p>
        <w:p w14:paraId="3CE88E29" w14:textId="77777777" w:rsidR="000715F8" w:rsidRPr="000603E4" w:rsidRDefault="000715F8">
          <w:pPr>
            <w:pStyle w:val="TOC3"/>
            <w:tabs>
              <w:tab w:val="right" w:leader="dot" w:pos="8630"/>
            </w:tabs>
            <w:rPr>
              <w:rFonts w:eastAsiaTheme="minorEastAsia" w:cstheme="minorBidi"/>
              <w:i w:val="0"/>
              <w:noProof/>
              <w:color w:val="000000" w:themeColor="text1"/>
              <w:sz w:val="24"/>
              <w:szCs w:val="24"/>
              <w:lang w:eastAsia="en-US"/>
            </w:rPr>
          </w:pPr>
          <w:r w:rsidRPr="000603E4">
            <w:rPr>
              <w:noProof/>
              <w:color w:val="000000" w:themeColor="text1"/>
            </w:rPr>
            <w:t>6.1.10.2 Objects and actions for Sudoku In Game</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_Toc129607403 \h </w:instrText>
          </w:r>
          <w:r w:rsidRPr="000603E4">
            <w:rPr>
              <w:noProof/>
              <w:color w:val="000000" w:themeColor="text1"/>
            </w:rPr>
          </w:r>
          <w:r w:rsidRPr="000603E4">
            <w:rPr>
              <w:noProof/>
              <w:color w:val="000000" w:themeColor="text1"/>
            </w:rPr>
            <w:fldChar w:fldCharType="separate"/>
          </w:r>
          <w:r w:rsidRPr="000603E4">
            <w:rPr>
              <w:noProof/>
              <w:color w:val="000000" w:themeColor="text1"/>
            </w:rPr>
            <w:t>19</w:t>
          </w:r>
          <w:r w:rsidRPr="000603E4">
            <w:rPr>
              <w:noProof/>
              <w:color w:val="000000" w:themeColor="text1"/>
            </w:rPr>
            <w:fldChar w:fldCharType="end"/>
          </w:r>
        </w:p>
        <w:p w14:paraId="40A29A81" w14:textId="77777777" w:rsidR="000715F8" w:rsidRPr="000603E4" w:rsidRDefault="000715F8">
          <w:pPr>
            <w:pStyle w:val="TOC2"/>
            <w:tabs>
              <w:tab w:val="right" w:leader="dot" w:pos="8630"/>
            </w:tabs>
            <w:rPr>
              <w:rFonts w:eastAsiaTheme="minorEastAsia" w:cstheme="minorBidi"/>
              <w:smallCaps w:val="0"/>
              <w:noProof/>
              <w:color w:val="000000" w:themeColor="text1"/>
              <w:sz w:val="24"/>
              <w:szCs w:val="24"/>
              <w:lang w:eastAsia="en-US"/>
            </w:rPr>
          </w:pPr>
          <w:r w:rsidRPr="000603E4">
            <w:rPr>
              <w:noProof/>
              <w:color w:val="000000" w:themeColor="text1"/>
            </w:rPr>
            <w:t>6.2 Interface design rules</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_Toc129607404 \h </w:instrText>
          </w:r>
          <w:r w:rsidRPr="000603E4">
            <w:rPr>
              <w:noProof/>
              <w:color w:val="000000" w:themeColor="text1"/>
            </w:rPr>
          </w:r>
          <w:r w:rsidRPr="000603E4">
            <w:rPr>
              <w:noProof/>
              <w:color w:val="000000" w:themeColor="text1"/>
            </w:rPr>
            <w:fldChar w:fldCharType="separate"/>
          </w:r>
          <w:r w:rsidRPr="000603E4">
            <w:rPr>
              <w:noProof/>
              <w:color w:val="000000" w:themeColor="text1"/>
            </w:rPr>
            <w:t>20</w:t>
          </w:r>
          <w:r w:rsidRPr="000603E4">
            <w:rPr>
              <w:noProof/>
              <w:color w:val="000000" w:themeColor="text1"/>
            </w:rPr>
            <w:fldChar w:fldCharType="end"/>
          </w:r>
        </w:p>
        <w:p w14:paraId="390E1803" w14:textId="77777777" w:rsidR="000715F8" w:rsidRPr="000603E4" w:rsidRDefault="000715F8">
          <w:pPr>
            <w:pStyle w:val="TOC1"/>
            <w:tabs>
              <w:tab w:val="right" w:leader="dot" w:pos="8630"/>
            </w:tabs>
            <w:rPr>
              <w:rFonts w:eastAsiaTheme="minorEastAsia" w:cstheme="minorBidi"/>
              <w:b w:val="0"/>
              <w:caps w:val="0"/>
              <w:noProof/>
              <w:color w:val="000000" w:themeColor="text1"/>
              <w:sz w:val="24"/>
              <w:szCs w:val="24"/>
              <w:lang w:eastAsia="en-US"/>
            </w:rPr>
          </w:pPr>
          <w:r w:rsidRPr="000603E4">
            <w:rPr>
              <w:noProof/>
              <w:color w:val="000000" w:themeColor="text1"/>
            </w:rPr>
            <w:t>7.0 Restrictions, limitations, and constraints</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_Toc129607405 \h </w:instrText>
          </w:r>
          <w:r w:rsidRPr="000603E4">
            <w:rPr>
              <w:noProof/>
              <w:color w:val="000000" w:themeColor="text1"/>
            </w:rPr>
          </w:r>
          <w:r w:rsidRPr="000603E4">
            <w:rPr>
              <w:noProof/>
              <w:color w:val="000000" w:themeColor="text1"/>
            </w:rPr>
            <w:fldChar w:fldCharType="separate"/>
          </w:r>
          <w:r w:rsidRPr="000603E4">
            <w:rPr>
              <w:noProof/>
              <w:color w:val="000000" w:themeColor="text1"/>
            </w:rPr>
            <w:t>20</w:t>
          </w:r>
          <w:r w:rsidRPr="000603E4">
            <w:rPr>
              <w:noProof/>
              <w:color w:val="000000" w:themeColor="text1"/>
            </w:rPr>
            <w:fldChar w:fldCharType="end"/>
          </w:r>
        </w:p>
        <w:p w14:paraId="6CBBFA10" w14:textId="77777777" w:rsidR="000715F8" w:rsidRPr="000603E4" w:rsidRDefault="000715F8">
          <w:pPr>
            <w:pStyle w:val="TOC1"/>
            <w:tabs>
              <w:tab w:val="right" w:leader="dot" w:pos="8630"/>
            </w:tabs>
            <w:rPr>
              <w:rFonts w:eastAsiaTheme="minorEastAsia" w:cstheme="minorBidi"/>
              <w:b w:val="0"/>
              <w:caps w:val="0"/>
              <w:noProof/>
              <w:color w:val="000000" w:themeColor="text1"/>
              <w:sz w:val="24"/>
              <w:szCs w:val="24"/>
              <w:lang w:eastAsia="en-US"/>
            </w:rPr>
          </w:pPr>
          <w:r w:rsidRPr="000603E4">
            <w:rPr>
              <w:noProof/>
              <w:color w:val="000000" w:themeColor="text1"/>
            </w:rPr>
            <w:t>8.0 Testing Issues</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_Toc129607406 \h </w:instrText>
          </w:r>
          <w:r w:rsidRPr="000603E4">
            <w:rPr>
              <w:noProof/>
              <w:color w:val="000000" w:themeColor="text1"/>
            </w:rPr>
          </w:r>
          <w:r w:rsidRPr="000603E4">
            <w:rPr>
              <w:noProof/>
              <w:color w:val="000000" w:themeColor="text1"/>
            </w:rPr>
            <w:fldChar w:fldCharType="separate"/>
          </w:r>
          <w:r w:rsidRPr="000603E4">
            <w:rPr>
              <w:noProof/>
              <w:color w:val="000000" w:themeColor="text1"/>
            </w:rPr>
            <w:t>20</w:t>
          </w:r>
          <w:r w:rsidRPr="000603E4">
            <w:rPr>
              <w:noProof/>
              <w:color w:val="000000" w:themeColor="text1"/>
            </w:rPr>
            <w:fldChar w:fldCharType="end"/>
          </w:r>
        </w:p>
        <w:p w14:paraId="027522E4" w14:textId="77777777" w:rsidR="000715F8" w:rsidRPr="000603E4" w:rsidRDefault="000715F8">
          <w:pPr>
            <w:pStyle w:val="TOC2"/>
            <w:tabs>
              <w:tab w:val="right" w:leader="dot" w:pos="8630"/>
            </w:tabs>
            <w:rPr>
              <w:rFonts w:eastAsiaTheme="minorEastAsia" w:cstheme="minorBidi"/>
              <w:smallCaps w:val="0"/>
              <w:noProof/>
              <w:color w:val="000000" w:themeColor="text1"/>
              <w:sz w:val="24"/>
              <w:szCs w:val="24"/>
              <w:lang w:eastAsia="en-US"/>
            </w:rPr>
          </w:pPr>
          <w:r w:rsidRPr="000603E4">
            <w:rPr>
              <w:noProof/>
              <w:color w:val="000000" w:themeColor="text1"/>
            </w:rPr>
            <w:t>8.1 Classes of tests</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_Toc129607407 \h </w:instrText>
          </w:r>
          <w:r w:rsidRPr="000603E4">
            <w:rPr>
              <w:noProof/>
              <w:color w:val="000000" w:themeColor="text1"/>
            </w:rPr>
          </w:r>
          <w:r w:rsidRPr="000603E4">
            <w:rPr>
              <w:noProof/>
              <w:color w:val="000000" w:themeColor="text1"/>
            </w:rPr>
            <w:fldChar w:fldCharType="separate"/>
          </w:r>
          <w:r w:rsidRPr="000603E4">
            <w:rPr>
              <w:noProof/>
              <w:color w:val="000000" w:themeColor="text1"/>
            </w:rPr>
            <w:t>20</w:t>
          </w:r>
          <w:r w:rsidRPr="000603E4">
            <w:rPr>
              <w:noProof/>
              <w:color w:val="000000" w:themeColor="text1"/>
            </w:rPr>
            <w:fldChar w:fldCharType="end"/>
          </w:r>
        </w:p>
        <w:p w14:paraId="62C827AB" w14:textId="77777777" w:rsidR="000715F8" w:rsidRPr="000603E4" w:rsidRDefault="000715F8">
          <w:pPr>
            <w:pStyle w:val="TOC2"/>
            <w:tabs>
              <w:tab w:val="right" w:leader="dot" w:pos="8630"/>
            </w:tabs>
            <w:rPr>
              <w:rFonts w:eastAsiaTheme="minorEastAsia" w:cstheme="minorBidi"/>
              <w:smallCaps w:val="0"/>
              <w:noProof/>
              <w:color w:val="000000" w:themeColor="text1"/>
              <w:sz w:val="24"/>
              <w:szCs w:val="24"/>
              <w:lang w:eastAsia="en-US"/>
            </w:rPr>
          </w:pPr>
          <w:r w:rsidRPr="000603E4">
            <w:rPr>
              <w:noProof/>
              <w:color w:val="000000" w:themeColor="text1"/>
            </w:rPr>
            <w:t>8.2 Expected software response</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_Toc129607408 \h </w:instrText>
          </w:r>
          <w:r w:rsidRPr="000603E4">
            <w:rPr>
              <w:noProof/>
              <w:color w:val="000000" w:themeColor="text1"/>
            </w:rPr>
          </w:r>
          <w:r w:rsidRPr="000603E4">
            <w:rPr>
              <w:noProof/>
              <w:color w:val="000000" w:themeColor="text1"/>
            </w:rPr>
            <w:fldChar w:fldCharType="separate"/>
          </w:r>
          <w:r w:rsidRPr="000603E4">
            <w:rPr>
              <w:noProof/>
              <w:color w:val="000000" w:themeColor="text1"/>
            </w:rPr>
            <w:t>20</w:t>
          </w:r>
          <w:r w:rsidRPr="000603E4">
            <w:rPr>
              <w:noProof/>
              <w:color w:val="000000" w:themeColor="text1"/>
            </w:rPr>
            <w:fldChar w:fldCharType="end"/>
          </w:r>
        </w:p>
        <w:p w14:paraId="33A6B6B9" w14:textId="77777777" w:rsidR="000715F8" w:rsidRPr="000603E4" w:rsidRDefault="000715F8">
          <w:pPr>
            <w:pStyle w:val="TOC1"/>
            <w:tabs>
              <w:tab w:val="right" w:leader="dot" w:pos="8630"/>
            </w:tabs>
            <w:rPr>
              <w:rFonts w:eastAsiaTheme="minorEastAsia" w:cstheme="minorBidi"/>
              <w:b w:val="0"/>
              <w:caps w:val="0"/>
              <w:noProof/>
              <w:color w:val="000000" w:themeColor="text1"/>
              <w:sz w:val="24"/>
              <w:szCs w:val="24"/>
              <w:lang w:eastAsia="en-US"/>
            </w:rPr>
          </w:pPr>
          <w:r w:rsidRPr="000603E4">
            <w:rPr>
              <w:noProof/>
              <w:color w:val="000000" w:themeColor="text1"/>
            </w:rPr>
            <w:t>9.0 Appendices</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_Toc129607409 \h </w:instrText>
          </w:r>
          <w:r w:rsidRPr="000603E4">
            <w:rPr>
              <w:noProof/>
              <w:color w:val="000000" w:themeColor="text1"/>
            </w:rPr>
          </w:r>
          <w:r w:rsidRPr="000603E4">
            <w:rPr>
              <w:noProof/>
              <w:color w:val="000000" w:themeColor="text1"/>
            </w:rPr>
            <w:fldChar w:fldCharType="separate"/>
          </w:r>
          <w:r w:rsidRPr="000603E4">
            <w:rPr>
              <w:noProof/>
              <w:color w:val="000000" w:themeColor="text1"/>
            </w:rPr>
            <w:t>20</w:t>
          </w:r>
          <w:r w:rsidRPr="000603E4">
            <w:rPr>
              <w:noProof/>
              <w:color w:val="000000" w:themeColor="text1"/>
            </w:rPr>
            <w:fldChar w:fldCharType="end"/>
          </w:r>
        </w:p>
        <w:p w14:paraId="1DBC9B65" w14:textId="77777777" w:rsidR="000715F8" w:rsidRPr="000603E4" w:rsidRDefault="000715F8">
          <w:pPr>
            <w:pStyle w:val="TOC2"/>
            <w:tabs>
              <w:tab w:val="right" w:leader="dot" w:pos="8630"/>
            </w:tabs>
            <w:rPr>
              <w:rFonts w:eastAsiaTheme="minorEastAsia" w:cstheme="minorBidi"/>
              <w:smallCaps w:val="0"/>
              <w:noProof/>
              <w:color w:val="000000" w:themeColor="text1"/>
              <w:sz w:val="24"/>
              <w:szCs w:val="24"/>
              <w:lang w:eastAsia="en-US"/>
            </w:rPr>
          </w:pPr>
          <w:r w:rsidRPr="000603E4">
            <w:rPr>
              <w:noProof/>
              <w:color w:val="000000" w:themeColor="text1"/>
            </w:rPr>
            <w:t>9.1 Packaging and installation issues</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_Toc129607410 \h </w:instrText>
          </w:r>
          <w:r w:rsidRPr="000603E4">
            <w:rPr>
              <w:noProof/>
              <w:color w:val="000000" w:themeColor="text1"/>
            </w:rPr>
          </w:r>
          <w:r w:rsidRPr="000603E4">
            <w:rPr>
              <w:noProof/>
              <w:color w:val="000000" w:themeColor="text1"/>
            </w:rPr>
            <w:fldChar w:fldCharType="separate"/>
          </w:r>
          <w:r w:rsidRPr="000603E4">
            <w:rPr>
              <w:noProof/>
              <w:color w:val="000000" w:themeColor="text1"/>
            </w:rPr>
            <w:t>20</w:t>
          </w:r>
          <w:r w:rsidRPr="000603E4">
            <w:rPr>
              <w:noProof/>
              <w:color w:val="000000" w:themeColor="text1"/>
            </w:rPr>
            <w:fldChar w:fldCharType="end"/>
          </w:r>
        </w:p>
        <w:p w14:paraId="67A23067" w14:textId="77777777" w:rsidR="000715F8" w:rsidRPr="000603E4" w:rsidRDefault="000715F8">
          <w:pPr>
            <w:pStyle w:val="TOC2"/>
            <w:tabs>
              <w:tab w:val="right" w:leader="dot" w:pos="8630"/>
            </w:tabs>
            <w:rPr>
              <w:rFonts w:eastAsiaTheme="minorEastAsia" w:cstheme="minorBidi"/>
              <w:smallCaps w:val="0"/>
              <w:noProof/>
              <w:color w:val="000000" w:themeColor="text1"/>
              <w:sz w:val="24"/>
              <w:szCs w:val="24"/>
              <w:lang w:eastAsia="en-US"/>
            </w:rPr>
          </w:pPr>
          <w:r w:rsidRPr="000603E4">
            <w:rPr>
              <w:noProof/>
              <w:color w:val="000000" w:themeColor="text1"/>
            </w:rPr>
            <w:t>9.2 Legal Considerations</w:t>
          </w:r>
          <w:r w:rsidRPr="000603E4">
            <w:rPr>
              <w:noProof/>
              <w:color w:val="000000" w:themeColor="text1"/>
            </w:rPr>
            <w:tab/>
          </w:r>
          <w:r w:rsidRPr="000603E4">
            <w:rPr>
              <w:noProof/>
              <w:color w:val="000000" w:themeColor="text1"/>
            </w:rPr>
            <w:fldChar w:fldCharType="begin"/>
          </w:r>
          <w:r w:rsidRPr="000603E4">
            <w:rPr>
              <w:noProof/>
              <w:color w:val="000000" w:themeColor="text1"/>
            </w:rPr>
            <w:instrText xml:space="preserve"> PAGEREF _Toc129607411 \h </w:instrText>
          </w:r>
          <w:r w:rsidRPr="000603E4">
            <w:rPr>
              <w:noProof/>
              <w:color w:val="000000" w:themeColor="text1"/>
            </w:rPr>
          </w:r>
          <w:r w:rsidRPr="000603E4">
            <w:rPr>
              <w:noProof/>
              <w:color w:val="000000" w:themeColor="text1"/>
            </w:rPr>
            <w:fldChar w:fldCharType="separate"/>
          </w:r>
          <w:r w:rsidRPr="000603E4">
            <w:rPr>
              <w:noProof/>
              <w:color w:val="000000" w:themeColor="text1"/>
            </w:rPr>
            <w:t>21</w:t>
          </w:r>
          <w:r w:rsidRPr="000603E4">
            <w:rPr>
              <w:noProof/>
              <w:color w:val="000000" w:themeColor="text1"/>
            </w:rPr>
            <w:fldChar w:fldCharType="end"/>
          </w:r>
        </w:p>
        <w:p w14:paraId="5427E0E5" w14:textId="77777777" w:rsidR="005A6956" w:rsidRPr="000603E4" w:rsidRDefault="005A6956">
          <w:pPr>
            <w:rPr>
              <w:color w:val="000000" w:themeColor="text1"/>
            </w:rPr>
          </w:pPr>
          <w:r w:rsidRPr="000603E4">
            <w:rPr>
              <w:color w:val="000000" w:themeColor="text1"/>
            </w:rPr>
            <w:fldChar w:fldCharType="end"/>
          </w:r>
        </w:p>
      </w:sdtContent>
    </w:sdt>
    <w:p w14:paraId="18EB863D" w14:textId="4440E278" w:rsidR="00754287" w:rsidRPr="000603E4" w:rsidRDefault="00B8556C" w:rsidP="005A6956">
      <w:pPr>
        <w:pStyle w:val="Heading1"/>
        <w:rPr>
          <w:rFonts w:eastAsia="Arial Unicode MS" w:cs="Arial"/>
          <w:color w:val="000000" w:themeColor="text1"/>
        </w:rPr>
      </w:pPr>
      <w:r w:rsidRPr="000603E4">
        <w:rPr>
          <w:rFonts w:cs="Arial"/>
          <w:color w:val="000000" w:themeColor="text1"/>
        </w:rPr>
        <w:br w:type="page"/>
      </w:r>
      <w:bookmarkStart w:id="0" w:name="_Toc129607339"/>
      <w:r w:rsidR="00754287" w:rsidRPr="000603E4">
        <w:rPr>
          <w:color w:val="000000" w:themeColor="text1"/>
        </w:rPr>
        <w:lastRenderedPageBreak/>
        <w:t xml:space="preserve">1.0 </w:t>
      </w:r>
      <w:bookmarkEnd w:id="0"/>
      <w:r w:rsidR="00F47249">
        <w:rPr>
          <w:color w:val="000000" w:themeColor="text1"/>
        </w:rPr>
        <w:t>Giới thiệu</w:t>
      </w:r>
    </w:p>
    <w:p w14:paraId="1E898BDB" w14:textId="7CA7300E" w:rsidR="00B8556C" w:rsidRPr="000603E4" w:rsidRDefault="003F1C8C" w:rsidP="00B8556C">
      <w:pPr>
        <w:pStyle w:val="NormalWeb"/>
        <w:spacing w:before="0" w:after="0"/>
        <w:rPr>
          <w:rFonts w:ascii="Times New Roman" w:hAnsi="Times New Roman" w:cs="Times New Roman"/>
          <w:color w:val="000000" w:themeColor="text1"/>
        </w:rPr>
      </w:pPr>
      <w:r w:rsidRPr="003F1C8C">
        <w:rPr>
          <w:rFonts w:ascii="Times New Roman" w:hAnsi="Times New Roman" w:cs="Times New Roman"/>
          <w:color w:val="000000" w:themeColor="text1"/>
        </w:rPr>
        <w:t xml:space="preserve">Tài liệu này nêu rõ các yêu cầu đối với việc sản xuất và thiết kế phần mềm </w:t>
      </w:r>
      <w:r>
        <w:rPr>
          <w:rFonts w:ascii="Times New Roman" w:hAnsi="Times New Roman" w:cs="Times New Roman"/>
          <w:color w:val="000000" w:themeColor="text1"/>
        </w:rPr>
        <w:t xml:space="preserve">POS App </w:t>
      </w:r>
      <w:r w:rsidRPr="003F1C8C">
        <w:rPr>
          <w:rFonts w:ascii="Times New Roman" w:hAnsi="Times New Roman" w:cs="Times New Roman"/>
          <w:color w:val="000000" w:themeColor="text1"/>
        </w:rPr>
        <w:t>cho hệ điều hành Android. Sản phẩm sẽ là một bộ</w:t>
      </w:r>
      <w:r w:rsidR="00E25E3D">
        <w:rPr>
          <w:rFonts w:ascii="Times New Roman" w:hAnsi="Times New Roman" w:cs="Times New Roman"/>
          <w:color w:val="000000" w:themeColor="text1"/>
        </w:rPr>
        <w:t xml:space="preserve"> phần mềm quản lý quán café với đầy đủ các tính năng order, thanh toán, quản lý thu chi, quản lý nhân viên</w:t>
      </w:r>
      <w:r w:rsidRPr="003F1C8C">
        <w:rPr>
          <w:rFonts w:ascii="Times New Roman" w:hAnsi="Times New Roman" w:cs="Times New Roman"/>
          <w:color w:val="000000" w:themeColor="text1"/>
        </w:rPr>
        <w:t xml:space="preserve">. Giao diện người dùng sẽ dễ sử dụng và cho phép người dùng chuyển đổi giữa các </w:t>
      </w:r>
      <w:r w:rsidR="0053636E">
        <w:rPr>
          <w:rFonts w:ascii="Times New Roman" w:hAnsi="Times New Roman" w:cs="Times New Roman"/>
          <w:color w:val="000000" w:themeColor="text1"/>
        </w:rPr>
        <w:t>chức năng</w:t>
      </w:r>
      <w:r w:rsidRPr="003F1C8C">
        <w:rPr>
          <w:rFonts w:ascii="Times New Roman" w:hAnsi="Times New Roman" w:cs="Times New Roman"/>
          <w:color w:val="000000" w:themeColor="text1"/>
        </w:rPr>
        <w:t xml:space="preserve"> một cách dễ dàng.</w:t>
      </w:r>
    </w:p>
    <w:p w14:paraId="1DC72528" w14:textId="77777777" w:rsidR="00754287" w:rsidRPr="000603E4" w:rsidRDefault="00754287" w:rsidP="00B8556C">
      <w:pPr>
        <w:pStyle w:val="NormalWeb"/>
        <w:spacing w:before="0" w:after="0"/>
        <w:rPr>
          <w:rFonts w:ascii="Times New Roman" w:hAnsi="Times New Roman" w:cs="Times New Roman"/>
          <w:color w:val="000000" w:themeColor="text1"/>
        </w:rPr>
      </w:pPr>
    </w:p>
    <w:p w14:paraId="7BE925C7" w14:textId="4613B11F" w:rsidR="00754287" w:rsidRPr="000603E4" w:rsidRDefault="00754287" w:rsidP="000715F8">
      <w:pPr>
        <w:pStyle w:val="Heading2"/>
        <w:ind w:firstLine="720"/>
        <w:rPr>
          <w:color w:val="000000" w:themeColor="text1"/>
        </w:rPr>
      </w:pPr>
      <w:bookmarkStart w:id="1" w:name="_Toc129607340"/>
      <w:r w:rsidRPr="000603E4">
        <w:rPr>
          <w:color w:val="000000" w:themeColor="text1"/>
        </w:rPr>
        <w:t xml:space="preserve">1.1 </w:t>
      </w:r>
      <w:bookmarkEnd w:id="1"/>
      <w:r w:rsidR="00197CE3">
        <w:rPr>
          <w:color w:val="000000" w:themeColor="text1"/>
        </w:rPr>
        <w:t>Mục tiêu &amp; mục đích</w:t>
      </w:r>
    </w:p>
    <w:p w14:paraId="5764D179" w14:textId="1B77AF45" w:rsidR="00754287" w:rsidRPr="000603E4" w:rsidRDefault="00341ADB" w:rsidP="00B8556C">
      <w:pPr>
        <w:pStyle w:val="NormalWeb"/>
        <w:spacing w:before="0" w:after="0"/>
        <w:ind w:left="720"/>
        <w:rPr>
          <w:rFonts w:ascii="Times New Roman" w:hAnsi="Times New Roman" w:cs="Times New Roman"/>
          <w:color w:val="000000" w:themeColor="text1"/>
        </w:rPr>
      </w:pPr>
      <w:r w:rsidRPr="00341ADB">
        <w:rPr>
          <w:rFonts w:ascii="Times New Roman" w:hAnsi="Times New Roman" w:cs="Times New Roman"/>
          <w:color w:val="000000" w:themeColor="text1"/>
        </w:rPr>
        <w:t xml:space="preserve">Mục tiêu của dự án này là tạo ra một ứng dụng </w:t>
      </w:r>
      <w:r>
        <w:rPr>
          <w:rFonts w:ascii="Times New Roman" w:hAnsi="Times New Roman" w:cs="Times New Roman"/>
          <w:color w:val="000000" w:themeColor="text1"/>
        </w:rPr>
        <w:t xml:space="preserve">quản lý cho </w:t>
      </w:r>
      <w:r w:rsidRPr="00341ADB">
        <w:rPr>
          <w:rFonts w:ascii="Times New Roman" w:hAnsi="Times New Roman" w:cs="Times New Roman"/>
          <w:color w:val="000000" w:themeColor="text1"/>
        </w:rPr>
        <w:t xml:space="preserve">thị trường Android. Ứng dụng này sẽ là một bộ </w:t>
      </w:r>
      <w:r w:rsidR="00C13981">
        <w:rPr>
          <w:rFonts w:ascii="Times New Roman" w:hAnsi="Times New Roman" w:cs="Times New Roman"/>
          <w:color w:val="000000" w:themeColor="text1"/>
        </w:rPr>
        <w:t xml:space="preserve">giải pháp quản lý quán café có khả năng </w:t>
      </w:r>
      <w:r w:rsidRPr="00341ADB">
        <w:rPr>
          <w:rFonts w:ascii="Times New Roman" w:hAnsi="Times New Roman" w:cs="Times New Roman"/>
          <w:color w:val="000000" w:themeColor="text1"/>
        </w:rPr>
        <w:t>tùy chỉnh</w:t>
      </w:r>
      <w:r w:rsidR="00C13981">
        <w:rPr>
          <w:rFonts w:ascii="Times New Roman" w:hAnsi="Times New Roman" w:cs="Times New Roman"/>
          <w:color w:val="000000" w:themeColor="text1"/>
        </w:rPr>
        <w:t xml:space="preserve"> cao theo nhu cầu và mục đích của người dùng</w:t>
      </w:r>
      <w:r w:rsidRPr="00341ADB">
        <w:rPr>
          <w:rFonts w:ascii="Times New Roman" w:hAnsi="Times New Roman" w:cs="Times New Roman"/>
          <w:color w:val="000000" w:themeColor="text1"/>
        </w:rPr>
        <w:t xml:space="preserve">. </w:t>
      </w:r>
      <w:r w:rsidR="00CC7C1C">
        <w:rPr>
          <w:rFonts w:ascii="Times New Roman" w:hAnsi="Times New Roman" w:cs="Times New Roman"/>
          <w:color w:val="000000" w:themeColor="text1"/>
        </w:rPr>
        <w:t xml:space="preserve">Ứng dụng có thể chạy </w:t>
      </w:r>
      <w:r w:rsidRPr="00341ADB">
        <w:rPr>
          <w:rFonts w:ascii="Times New Roman" w:hAnsi="Times New Roman" w:cs="Times New Roman"/>
          <w:color w:val="000000" w:themeColor="text1"/>
        </w:rPr>
        <w:t>được trên bất kỳ điện thoại nào hỗ trợ hệ điều hành Android có quyền truy cập Internet.</w:t>
      </w:r>
    </w:p>
    <w:p w14:paraId="51C4F203" w14:textId="5D8B039D" w:rsidR="00754287" w:rsidRPr="000603E4" w:rsidRDefault="00754287" w:rsidP="000715F8">
      <w:pPr>
        <w:pStyle w:val="Heading2"/>
        <w:ind w:firstLine="720"/>
        <w:rPr>
          <w:color w:val="000000" w:themeColor="text1"/>
        </w:rPr>
      </w:pPr>
      <w:bookmarkStart w:id="2" w:name="_Toc129607341"/>
      <w:r w:rsidRPr="000603E4">
        <w:rPr>
          <w:color w:val="000000" w:themeColor="text1"/>
        </w:rPr>
        <w:t xml:space="preserve">1.2 </w:t>
      </w:r>
      <w:bookmarkEnd w:id="2"/>
      <w:r w:rsidR="00004817">
        <w:rPr>
          <w:color w:val="000000" w:themeColor="text1"/>
        </w:rPr>
        <w:t>Phạm vi</w:t>
      </w:r>
    </w:p>
    <w:p w14:paraId="0B853BE1" w14:textId="03AAEEC1" w:rsidR="00754287" w:rsidRPr="000603E4" w:rsidRDefault="000E1EBA" w:rsidP="00B8556C">
      <w:pPr>
        <w:pStyle w:val="NormalWeb"/>
        <w:spacing w:before="0" w:after="0"/>
        <w:ind w:left="720"/>
        <w:rPr>
          <w:rFonts w:ascii="Times New Roman" w:hAnsi="Times New Roman" w:cs="Arial"/>
          <w:b/>
          <w:bCs/>
          <w:color w:val="000000" w:themeColor="text1"/>
        </w:rPr>
      </w:pPr>
      <w:r>
        <w:rPr>
          <w:rFonts w:ascii="Times New Roman" w:hAnsi="Times New Roman" w:cs="Times New Roman"/>
          <w:color w:val="000000" w:themeColor="text1"/>
        </w:rPr>
        <w:t xml:space="preserve">Tập trung chiến lược vào </w:t>
      </w:r>
      <w:r w:rsidR="00C865B6">
        <w:rPr>
          <w:rFonts w:ascii="Times New Roman" w:hAnsi="Times New Roman" w:cs="Times New Roman"/>
          <w:color w:val="000000" w:themeColor="text1"/>
        </w:rPr>
        <w:t xml:space="preserve">đối tượng </w:t>
      </w:r>
      <w:r>
        <w:rPr>
          <w:rFonts w:ascii="Times New Roman" w:hAnsi="Times New Roman" w:cs="Times New Roman"/>
          <w:color w:val="000000" w:themeColor="text1"/>
        </w:rPr>
        <w:t xml:space="preserve">các quán </w:t>
      </w:r>
      <w:r w:rsidR="00C865B6">
        <w:rPr>
          <w:rFonts w:ascii="Times New Roman" w:hAnsi="Times New Roman" w:cs="Times New Roman"/>
          <w:color w:val="000000" w:themeColor="text1"/>
        </w:rPr>
        <w:t>café, hiện thực hóa ứng dụng trên nền tảng di động Android</w:t>
      </w:r>
      <w:r w:rsidR="000070B3">
        <w:rPr>
          <w:rFonts w:ascii="Times New Roman" w:hAnsi="Times New Roman" w:cs="Times New Roman"/>
          <w:color w:val="000000" w:themeColor="text1"/>
        </w:rPr>
        <w:t xml:space="preserve"> có phiên bản từ API 26 trở về sau</w:t>
      </w:r>
      <w:r w:rsidR="00754287" w:rsidRPr="000603E4">
        <w:rPr>
          <w:rFonts w:ascii="Times New Roman" w:hAnsi="Times New Roman" w:cs="Times New Roman"/>
          <w:color w:val="000000" w:themeColor="text1"/>
        </w:rPr>
        <w:t>.</w:t>
      </w:r>
      <w:r w:rsidR="00754287" w:rsidRPr="000603E4">
        <w:rPr>
          <w:rFonts w:ascii="Times New Roman" w:hAnsi="Times New Roman" w:cs="Arial"/>
          <w:b/>
          <w:bCs/>
          <w:color w:val="000000" w:themeColor="text1"/>
        </w:rPr>
        <w:br/>
      </w:r>
      <w:r w:rsidR="00754287" w:rsidRPr="000603E4">
        <w:rPr>
          <w:rFonts w:ascii="Times New Roman" w:hAnsi="Times New Roman" w:cs="Arial"/>
          <w:b/>
          <w:bCs/>
          <w:color w:val="000000" w:themeColor="text1"/>
        </w:rPr>
        <w:br/>
      </w:r>
      <w:r w:rsidR="00754287" w:rsidRPr="000603E4">
        <w:rPr>
          <w:rStyle w:val="Heading2Char"/>
          <w:color w:val="000000" w:themeColor="text1"/>
        </w:rPr>
        <w:t xml:space="preserve">1.3 </w:t>
      </w:r>
      <w:r w:rsidR="00C06ACB">
        <w:rPr>
          <w:rStyle w:val="Heading2Char"/>
          <w:color w:val="000000" w:themeColor="text1"/>
        </w:rPr>
        <w:t>Bối cảnh phần mềm</w:t>
      </w:r>
    </w:p>
    <w:p w14:paraId="1156D19A" w14:textId="36DCD006" w:rsidR="00B8556C" w:rsidRPr="000603E4" w:rsidRDefault="000F289F" w:rsidP="00B8556C">
      <w:pPr>
        <w:pStyle w:val="NormalWeb"/>
        <w:spacing w:before="0" w:after="0"/>
        <w:ind w:left="720"/>
        <w:rPr>
          <w:rFonts w:ascii="Times New Roman" w:hAnsi="Times New Roman" w:cs="Times New Roman"/>
          <w:color w:val="000000" w:themeColor="text1"/>
        </w:rPr>
      </w:pPr>
      <w:r>
        <w:rPr>
          <w:rFonts w:ascii="Times New Roman" w:hAnsi="Times New Roman" w:cs="Times New Roman"/>
          <w:color w:val="000000" w:themeColor="text1"/>
        </w:rPr>
        <w:t xml:space="preserve">Hướng tới bức tranh lớn là chuyên cung cấp giải pháp quản lý phần mềm cho các quán café trên phạm vi </w:t>
      </w:r>
      <w:r w:rsidR="003D1E41">
        <w:rPr>
          <w:rFonts w:ascii="Times New Roman" w:hAnsi="Times New Roman" w:cs="Times New Roman"/>
          <w:color w:val="000000" w:themeColor="text1"/>
        </w:rPr>
        <w:t xml:space="preserve">toàn quốc với khả năng linh động </w:t>
      </w:r>
      <w:r w:rsidR="00B778E5">
        <w:rPr>
          <w:rFonts w:ascii="Times New Roman" w:hAnsi="Times New Roman" w:cs="Times New Roman"/>
          <w:color w:val="000000" w:themeColor="text1"/>
        </w:rPr>
        <w:t>mềm mại</w:t>
      </w:r>
      <w:r w:rsidR="00D15B87">
        <w:rPr>
          <w:rFonts w:ascii="Times New Roman" w:hAnsi="Times New Roman" w:cs="Times New Roman"/>
          <w:color w:val="000000" w:themeColor="text1"/>
        </w:rPr>
        <w:t>.</w:t>
      </w:r>
    </w:p>
    <w:p w14:paraId="4AB3B086" w14:textId="77777777" w:rsidR="00754287" w:rsidRPr="000603E4" w:rsidRDefault="00754287" w:rsidP="00B8556C">
      <w:pPr>
        <w:pStyle w:val="NormalWeb"/>
        <w:spacing w:before="0" w:after="0"/>
        <w:ind w:left="720"/>
        <w:rPr>
          <w:rFonts w:ascii="Times New Roman" w:hAnsi="Times New Roman" w:cs="Times New Roman"/>
          <w:color w:val="000000" w:themeColor="text1"/>
        </w:rPr>
      </w:pPr>
    </w:p>
    <w:p w14:paraId="6A87EBA1" w14:textId="25EFEE3C" w:rsidR="00754287" w:rsidRPr="000603E4" w:rsidRDefault="00754287" w:rsidP="000715F8">
      <w:pPr>
        <w:pStyle w:val="Heading2"/>
        <w:ind w:firstLine="720"/>
        <w:rPr>
          <w:color w:val="000000" w:themeColor="text1"/>
        </w:rPr>
      </w:pPr>
      <w:bookmarkStart w:id="3" w:name="_Toc129607342"/>
      <w:r w:rsidRPr="000603E4">
        <w:rPr>
          <w:color w:val="000000" w:themeColor="text1"/>
        </w:rPr>
        <w:t xml:space="preserve">1.4 </w:t>
      </w:r>
      <w:bookmarkEnd w:id="3"/>
      <w:r w:rsidR="00670EA0">
        <w:rPr>
          <w:color w:val="000000" w:themeColor="text1"/>
        </w:rPr>
        <w:t>Ràng buộc chính</w:t>
      </w:r>
    </w:p>
    <w:p w14:paraId="7B676F5A" w14:textId="21776C64" w:rsidR="00754287" w:rsidRPr="000603E4" w:rsidRDefault="00670EA0" w:rsidP="00B8556C">
      <w:pPr>
        <w:pStyle w:val="NormalWeb"/>
        <w:spacing w:before="0" w:after="0"/>
        <w:ind w:left="720"/>
        <w:rPr>
          <w:rFonts w:ascii="Times New Roman" w:hAnsi="Times New Roman" w:cs="Times New Roman"/>
          <w:color w:val="000000" w:themeColor="text1"/>
        </w:rPr>
      </w:pPr>
      <w:r>
        <w:rPr>
          <w:rFonts w:ascii="Times New Roman" w:hAnsi="Times New Roman" w:cs="Times New Roman"/>
          <w:color w:val="000000" w:themeColor="text1"/>
        </w:rPr>
        <w:t>Thị trường giải pháp phần mềm quản lý nói chung và quản lý quán café nói riêng chịu sự ràng buộc chính của các app chạy trên nền tảng Windows, được phát triển trên nền .Net</w:t>
      </w:r>
      <w:r w:rsidR="00754287" w:rsidRPr="000603E4">
        <w:rPr>
          <w:rFonts w:ascii="Times New Roman" w:hAnsi="Times New Roman" w:cs="Times New Roman"/>
          <w:color w:val="000000" w:themeColor="text1"/>
        </w:rPr>
        <w:t>.</w:t>
      </w:r>
      <w:r>
        <w:rPr>
          <w:rFonts w:ascii="Times New Roman" w:hAnsi="Times New Roman" w:cs="Times New Roman"/>
          <w:color w:val="000000" w:themeColor="text1"/>
        </w:rPr>
        <w:t xml:space="preserve"> Với ưu điểm là mức độ phổ biến cao, mức độ tin cậy được khẳng định qua thời gian dài phát triển.</w:t>
      </w:r>
    </w:p>
    <w:p w14:paraId="4A27D72A" w14:textId="77777777" w:rsidR="00754287" w:rsidRPr="000603E4" w:rsidRDefault="00754287" w:rsidP="00B8556C">
      <w:pPr>
        <w:pStyle w:val="NormalWeb"/>
        <w:spacing w:before="0" w:after="0"/>
        <w:ind w:left="1440"/>
        <w:rPr>
          <w:rFonts w:ascii="Times New Roman" w:hAnsi="Times New Roman"/>
          <w:color w:val="000000" w:themeColor="text1"/>
        </w:rPr>
      </w:pPr>
      <w:r w:rsidRPr="000603E4">
        <w:rPr>
          <w:rFonts w:ascii="Times New Roman" w:hAnsi="Times New Roman"/>
          <w:color w:val="000000" w:themeColor="text1"/>
        </w:rPr>
        <w:t> </w:t>
      </w:r>
    </w:p>
    <w:p w14:paraId="75764FAE" w14:textId="014E0242" w:rsidR="00754287" w:rsidRPr="000603E4" w:rsidRDefault="00754287" w:rsidP="005A6956">
      <w:pPr>
        <w:pStyle w:val="Heading1"/>
        <w:rPr>
          <w:color w:val="000000" w:themeColor="text1"/>
        </w:rPr>
      </w:pPr>
      <w:bookmarkStart w:id="4" w:name="_Toc129607343"/>
      <w:r w:rsidRPr="000603E4">
        <w:rPr>
          <w:color w:val="000000" w:themeColor="text1"/>
        </w:rPr>
        <w:t xml:space="preserve">2.0 </w:t>
      </w:r>
      <w:bookmarkEnd w:id="4"/>
      <w:r w:rsidR="00884711">
        <w:rPr>
          <w:color w:val="000000" w:themeColor="text1"/>
        </w:rPr>
        <w:t>Thiết kế dữ liệu</w:t>
      </w:r>
    </w:p>
    <w:p w14:paraId="56DBB5DA" w14:textId="3F6969C7" w:rsidR="00754287" w:rsidRPr="000603E4" w:rsidRDefault="00754287" w:rsidP="000715F8">
      <w:pPr>
        <w:pStyle w:val="Heading2"/>
        <w:ind w:firstLine="720"/>
        <w:rPr>
          <w:color w:val="000000" w:themeColor="text1"/>
        </w:rPr>
      </w:pPr>
      <w:bookmarkStart w:id="5" w:name="_Toc129607344"/>
      <w:r w:rsidRPr="000603E4">
        <w:rPr>
          <w:color w:val="000000" w:themeColor="text1"/>
        </w:rPr>
        <w:t xml:space="preserve">2.1 </w:t>
      </w:r>
      <w:bookmarkEnd w:id="5"/>
      <w:r w:rsidR="00966AED" w:rsidRPr="00966AED">
        <w:rPr>
          <w:color w:val="000000" w:themeColor="text1"/>
        </w:rPr>
        <w:t>Cấu trúc dữ liệu phần mềm nội bộ</w:t>
      </w:r>
    </w:p>
    <w:p w14:paraId="45DC5EE9" w14:textId="483441C4" w:rsidR="00B8556C" w:rsidRPr="000603E4" w:rsidRDefault="00933FBE" w:rsidP="00B8556C">
      <w:pPr>
        <w:pStyle w:val="NormalWeb"/>
        <w:spacing w:before="0" w:after="0"/>
        <w:ind w:left="720"/>
        <w:rPr>
          <w:rFonts w:ascii="Times New Roman" w:hAnsi="Times New Roman" w:cs="Times New Roman"/>
          <w:color w:val="000000" w:themeColor="text1"/>
        </w:rPr>
      </w:pPr>
      <w:r>
        <w:rPr>
          <w:rFonts w:ascii="Times New Roman" w:hAnsi="Times New Roman" w:cs="Times New Roman"/>
          <w:color w:val="000000" w:themeColor="text1"/>
        </w:rPr>
        <w:t>Dữ liệu hệ thống</w:t>
      </w:r>
      <w:r w:rsidR="00A65DE0">
        <w:rPr>
          <w:rFonts w:ascii="Times New Roman" w:hAnsi="Times New Roman" w:cs="Times New Roman"/>
          <w:color w:val="000000" w:themeColor="text1"/>
        </w:rPr>
        <w:t xml:space="preserve"> nội bộ được đồng bộ hóa</w:t>
      </w:r>
      <w:r>
        <w:rPr>
          <w:rFonts w:ascii="Times New Roman" w:hAnsi="Times New Roman" w:cs="Times New Roman"/>
          <w:color w:val="000000" w:themeColor="text1"/>
        </w:rPr>
        <w:t xml:space="preserve"> </w:t>
      </w:r>
      <w:r w:rsidR="00A65DE0">
        <w:rPr>
          <w:rFonts w:ascii="Times New Roman" w:hAnsi="Times New Roman" w:cs="Times New Roman"/>
          <w:color w:val="000000" w:themeColor="text1"/>
        </w:rPr>
        <w:t>và</w:t>
      </w:r>
      <w:r>
        <w:rPr>
          <w:rFonts w:ascii="Times New Roman" w:hAnsi="Times New Roman" w:cs="Times New Roman"/>
          <w:color w:val="000000" w:themeColor="text1"/>
        </w:rPr>
        <w:t xml:space="preserve"> lưu trữ trên nền tảng Cloud FireStore với khả năng truy cập</w:t>
      </w:r>
      <w:r w:rsidR="0061411E">
        <w:rPr>
          <w:rFonts w:ascii="Times New Roman" w:hAnsi="Times New Roman" w:cs="Times New Roman"/>
          <w:color w:val="000000" w:themeColor="text1"/>
        </w:rPr>
        <w:t xml:space="preserve"> cao</w:t>
      </w:r>
      <w:r w:rsidR="00D92614">
        <w:rPr>
          <w:rFonts w:ascii="Times New Roman" w:hAnsi="Times New Roman" w:cs="Times New Roman"/>
          <w:color w:val="000000" w:themeColor="text1"/>
        </w:rPr>
        <w:t>, mọi lúc mọi nơi</w:t>
      </w:r>
      <w:r>
        <w:rPr>
          <w:rFonts w:ascii="Times New Roman" w:hAnsi="Times New Roman" w:cs="Times New Roman"/>
          <w:color w:val="000000" w:themeColor="text1"/>
        </w:rPr>
        <w:t>.</w:t>
      </w:r>
    </w:p>
    <w:p w14:paraId="3231EE02" w14:textId="77777777" w:rsidR="00754287" w:rsidRPr="000603E4" w:rsidRDefault="00754287" w:rsidP="00B8556C">
      <w:pPr>
        <w:pStyle w:val="NormalWeb"/>
        <w:spacing w:before="0" w:after="0"/>
        <w:ind w:left="720"/>
        <w:rPr>
          <w:rFonts w:ascii="Times New Roman" w:hAnsi="Times New Roman" w:cs="Arial"/>
          <w:color w:val="000000" w:themeColor="text1"/>
        </w:rPr>
      </w:pPr>
    </w:p>
    <w:p w14:paraId="408482A4" w14:textId="1B2467FC" w:rsidR="00754287" w:rsidRPr="000603E4" w:rsidRDefault="00754287" w:rsidP="000715F8">
      <w:pPr>
        <w:pStyle w:val="Heading2"/>
        <w:ind w:firstLine="720"/>
        <w:rPr>
          <w:color w:val="000000" w:themeColor="text1"/>
        </w:rPr>
      </w:pPr>
      <w:bookmarkStart w:id="6" w:name="_Toc129607345"/>
      <w:r w:rsidRPr="000603E4">
        <w:rPr>
          <w:color w:val="000000" w:themeColor="text1"/>
        </w:rPr>
        <w:t xml:space="preserve">2.2 </w:t>
      </w:r>
      <w:bookmarkEnd w:id="6"/>
      <w:r w:rsidR="00E150C2">
        <w:rPr>
          <w:color w:val="000000" w:themeColor="text1"/>
        </w:rPr>
        <w:t>Cấu trúc dữ liệu toàn cục</w:t>
      </w:r>
    </w:p>
    <w:p w14:paraId="3694A518" w14:textId="1D5F9027" w:rsidR="00B8556C" w:rsidRPr="000603E4" w:rsidRDefault="008603DE" w:rsidP="00B8556C">
      <w:pPr>
        <w:pStyle w:val="NormalWeb"/>
        <w:spacing w:before="0" w:after="0"/>
        <w:ind w:left="720"/>
        <w:rPr>
          <w:rFonts w:ascii="Times New Roman" w:hAnsi="Times New Roman" w:cs="Times New Roman"/>
          <w:color w:val="000000" w:themeColor="text1"/>
        </w:rPr>
      </w:pPr>
      <w:r w:rsidRPr="008603DE">
        <w:rPr>
          <w:rFonts w:ascii="Times New Roman" w:hAnsi="Times New Roman" w:cs="Times New Roman"/>
          <w:color w:val="000000" w:themeColor="text1"/>
        </w:rPr>
        <w:t>Hệ thống sẽ rất m</w:t>
      </w:r>
      <w:r>
        <w:rPr>
          <w:rFonts w:ascii="Times New Roman" w:hAnsi="Times New Roman" w:cs="Times New Roman"/>
          <w:color w:val="000000" w:themeColor="text1"/>
        </w:rPr>
        <w:t>odule</w:t>
      </w:r>
      <w:r w:rsidRPr="008603DE">
        <w:rPr>
          <w:rFonts w:ascii="Times New Roman" w:hAnsi="Times New Roman" w:cs="Times New Roman"/>
          <w:color w:val="000000" w:themeColor="text1"/>
        </w:rPr>
        <w:t xml:space="preserve"> hóa với mỗi </w:t>
      </w:r>
      <w:r>
        <w:rPr>
          <w:rFonts w:ascii="Times New Roman" w:hAnsi="Times New Roman" w:cs="Times New Roman"/>
          <w:color w:val="000000" w:themeColor="text1"/>
        </w:rPr>
        <w:t>chức năng</w:t>
      </w:r>
      <w:r w:rsidRPr="008603DE">
        <w:rPr>
          <w:rFonts w:ascii="Times New Roman" w:hAnsi="Times New Roman" w:cs="Times New Roman"/>
          <w:color w:val="000000" w:themeColor="text1"/>
        </w:rPr>
        <w:t xml:space="preserve"> tạo và lưu trữ dữ liệu độc lập với nhau và hệ thống tổng thể. Mỗi </w:t>
      </w:r>
      <w:r>
        <w:rPr>
          <w:rFonts w:ascii="Times New Roman" w:hAnsi="Times New Roman" w:cs="Times New Roman"/>
          <w:color w:val="000000" w:themeColor="text1"/>
        </w:rPr>
        <w:t>thành phần dữ liệu sẽ</w:t>
      </w:r>
      <w:r w:rsidRPr="008603DE">
        <w:rPr>
          <w:rFonts w:ascii="Times New Roman" w:hAnsi="Times New Roman" w:cs="Times New Roman"/>
          <w:color w:val="000000" w:themeColor="text1"/>
        </w:rPr>
        <w:t xml:space="preserve"> lưu trữ dữ liệu riêng liên quan đến </w:t>
      </w:r>
      <w:r>
        <w:rPr>
          <w:rFonts w:ascii="Times New Roman" w:hAnsi="Times New Roman" w:cs="Times New Roman"/>
          <w:color w:val="000000" w:themeColor="text1"/>
        </w:rPr>
        <w:t>sản phẩm</w:t>
      </w:r>
      <w:r w:rsidRPr="008603DE">
        <w:rPr>
          <w:rFonts w:ascii="Times New Roman" w:hAnsi="Times New Roman" w:cs="Times New Roman"/>
          <w:color w:val="000000" w:themeColor="text1"/>
        </w:rPr>
        <w:t xml:space="preserve">, </w:t>
      </w:r>
      <w:r>
        <w:rPr>
          <w:rFonts w:ascii="Times New Roman" w:hAnsi="Times New Roman" w:cs="Times New Roman"/>
          <w:color w:val="000000" w:themeColor="text1"/>
        </w:rPr>
        <w:t>bàn</w:t>
      </w:r>
      <w:r w:rsidRPr="008603DE">
        <w:rPr>
          <w:rFonts w:ascii="Times New Roman" w:hAnsi="Times New Roman" w:cs="Times New Roman"/>
          <w:color w:val="000000" w:themeColor="text1"/>
        </w:rPr>
        <w:t>,</w:t>
      </w:r>
      <w:r>
        <w:rPr>
          <w:rFonts w:ascii="Times New Roman" w:hAnsi="Times New Roman" w:cs="Times New Roman"/>
          <w:color w:val="000000" w:themeColor="text1"/>
        </w:rPr>
        <w:t xml:space="preserve"> nhân viên,</w:t>
      </w:r>
      <w:r w:rsidRPr="008603DE">
        <w:rPr>
          <w:rFonts w:ascii="Times New Roman" w:hAnsi="Times New Roman" w:cs="Times New Roman"/>
          <w:color w:val="000000" w:themeColor="text1"/>
        </w:rPr>
        <w:t xml:space="preserve"> v.v. Tất cả dữ liệu liên tục này sẽ được lưu trữ trên</w:t>
      </w:r>
      <w:r w:rsidR="00B5519C">
        <w:rPr>
          <w:rFonts w:ascii="Times New Roman" w:hAnsi="Times New Roman" w:cs="Times New Roman"/>
          <w:color w:val="000000" w:themeColor="text1"/>
        </w:rPr>
        <w:t xml:space="preserve"> FireStore</w:t>
      </w:r>
      <w:r w:rsidR="005D40DF">
        <w:rPr>
          <w:rFonts w:ascii="Times New Roman" w:hAnsi="Times New Roman" w:cs="Times New Roman"/>
          <w:color w:val="000000" w:themeColor="text1"/>
        </w:rPr>
        <w:t>.</w:t>
      </w:r>
    </w:p>
    <w:p w14:paraId="7F8E698C" w14:textId="77777777" w:rsidR="00655A94" w:rsidRPr="000603E4" w:rsidRDefault="00655A94" w:rsidP="00B8556C">
      <w:pPr>
        <w:pStyle w:val="NormalWeb"/>
        <w:spacing w:before="0" w:after="0"/>
        <w:ind w:left="720"/>
        <w:rPr>
          <w:rFonts w:ascii="Times New Roman" w:hAnsi="Times New Roman" w:cs="Times New Roman"/>
          <w:color w:val="000000" w:themeColor="text1"/>
        </w:rPr>
      </w:pPr>
    </w:p>
    <w:p w14:paraId="15742C47" w14:textId="0FD18B60" w:rsidR="00754287" w:rsidRPr="000603E4" w:rsidRDefault="00754287" w:rsidP="000715F8">
      <w:pPr>
        <w:pStyle w:val="Heading2"/>
        <w:ind w:firstLine="720"/>
        <w:rPr>
          <w:color w:val="000000" w:themeColor="text1"/>
        </w:rPr>
      </w:pPr>
      <w:bookmarkStart w:id="7" w:name="_Toc129607346"/>
      <w:r w:rsidRPr="000603E4">
        <w:rPr>
          <w:color w:val="000000" w:themeColor="text1"/>
        </w:rPr>
        <w:lastRenderedPageBreak/>
        <w:t xml:space="preserve">2.3 </w:t>
      </w:r>
      <w:bookmarkEnd w:id="7"/>
      <w:r w:rsidR="00EF2571">
        <w:rPr>
          <w:color w:val="000000" w:themeColor="text1"/>
        </w:rPr>
        <w:t>Cấu trúc dữ liệu tạm thời</w:t>
      </w:r>
    </w:p>
    <w:p w14:paraId="24D3628E" w14:textId="3F71EC13" w:rsidR="00B8556C" w:rsidRPr="000603E4" w:rsidRDefault="00E0263C" w:rsidP="00B8556C">
      <w:pPr>
        <w:pStyle w:val="NormalWeb"/>
        <w:spacing w:before="0" w:after="0"/>
        <w:ind w:left="720"/>
        <w:rPr>
          <w:rFonts w:ascii="Times New Roman" w:hAnsi="Times New Roman" w:cs="Times New Roman"/>
          <w:color w:val="000000" w:themeColor="text1"/>
        </w:rPr>
      </w:pPr>
      <w:r w:rsidRPr="00E0263C">
        <w:rPr>
          <w:rFonts w:ascii="Times New Roman" w:hAnsi="Times New Roman" w:cs="Times New Roman"/>
          <w:color w:val="000000" w:themeColor="text1"/>
        </w:rPr>
        <w:t xml:space="preserve">Mỗi </w:t>
      </w:r>
      <w:r>
        <w:rPr>
          <w:rFonts w:ascii="Times New Roman" w:hAnsi="Times New Roman" w:cs="Times New Roman"/>
          <w:color w:val="000000" w:themeColor="text1"/>
        </w:rPr>
        <w:t>phiên làm việc</w:t>
      </w:r>
      <w:r w:rsidRPr="00E0263C">
        <w:rPr>
          <w:rFonts w:ascii="Times New Roman" w:hAnsi="Times New Roman" w:cs="Times New Roman"/>
          <w:color w:val="000000" w:themeColor="text1"/>
        </w:rPr>
        <w:t xml:space="preserve"> cũng sẽ cần lưu trữ thông tin tạm thời như </w:t>
      </w:r>
      <w:r>
        <w:rPr>
          <w:rFonts w:ascii="Times New Roman" w:hAnsi="Times New Roman" w:cs="Times New Roman"/>
          <w:color w:val="000000" w:themeColor="text1"/>
        </w:rPr>
        <w:t>món ăn</w:t>
      </w:r>
      <w:r w:rsidRPr="00E0263C">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số lượng, bàn, số tiền, </w:t>
      </w:r>
      <w:r w:rsidRPr="00E0263C">
        <w:rPr>
          <w:rFonts w:ascii="Times New Roman" w:hAnsi="Times New Roman" w:cs="Times New Roman"/>
          <w:color w:val="000000" w:themeColor="text1"/>
        </w:rPr>
        <w:t xml:space="preserve">v.v. Trong khi thông tin này sẽ được lưu trữ tạm thời dưới dạng các biến trong quá trình </w:t>
      </w:r>
      <w:r>
        <w:rPr>
          <w:rFonts w:ascii="Times New Roman" w:hAnsi="Times New Roman" w:cs="Times New Roman"/>
          <w:color w:val="000000" w:themeColor="text1"/>
        </w:rPr>
        <w:t>nhập liệu</w:t>
      </w:r>
      <w:r w:rsidRPr="00E0263C">
        <w:rPr>
          <w:rFonts w:ascii="Times New Roman" w:hAnsi="Times New Roman" w:cs="Times New Roman"/>
          <w:color w:val="000000" w:themeColor="text1"/>
        </w:rPr>
        <w:t xml:space="preserve">, chúng sẽ được lưu vào </w:t>
      </w:r>
      <w:r>
        <w:rPr>
          <w:rFonts w:ascii="Times New Roman" w:hAnsi="Times New Roman" w:cs="Times New Roman"/>
          <w:color w:val="000000" w:themeColor="text1"/>
        </w:rPr>
        <w:t xml:space="preserve">bộ nhớ </w:t>
      </w:r>
      <w:r w:rsidRPr="00E0263C">
        <w:rPr>
          <w:rFonts w:ascii="Times New Roman" w:hAnsi="Times New Roman" w:cs="Times New Roman"/>
          <w:color w:val="000000" w:themeColor="text1"/>
        </w:rPr>
        <w:t xml:space="preserve">điện thoại Android trong trường hợp đó người dùng thoát ra </w:t>
      </w:r>
      <w:r>
        <w:rPr>
          <w:rFonts w:ascii="Times New Roman" w:hAnsi="Times New Roman" w:cs="Times New Roman"/>
          <w:color w:val="000000" w:themeColor="text1"/>
        </w:rPr>
        <w:t>khi chưa Lưu phiên bản làm việc.</w:t>
      </w:r>
    </w:p>
    <w:p w14:paraId="5C78B55B" w14:textId="77777777" w:rsidR="00754287" w:rsidRPr="000603E4" w:rsidRDefault="00754287" w:rsidP="00B8556C">
      <w:pPr>
        <w:pStyle w:val="NormalWeb"/>
        <w:spacing w:before="0" w:after="0"/>
        <w:ind w:left="720"/>
        <w:rPr>
          <w:rFonts w:ascii="Times New Roman" w:hAnsi="Times New Roman" w:cs="Times New Roman"/>
          <w:color w:val="000000" w:themeColor="text1"/>
        </w:rPr>
      </w:pPr>
    </w:p>
    <w:p w14:paraId="1DD240BF" w14:textId="51CF5F40" w:rsidR="00754287" w:rsidRPr="000603E4" w:rsidRDefault="00754287" w:rsidP="005A6956">
      <w:pPr>
        <w:pStyle w:val="Heading1"/>
        <w:rPr>
          <w:color w:val="000000" w:themeColor="text1"/>
        </w:rPr>
      </w:pPr>
      <w:bookmarkStart w:id="8" w:name="_Toc129607347"/>
      <w:r w:rsidRPr="000603E4">
        <w:rPr>
          <w:color w:val="000000" w:themeColor="text1"/>
        </w:rPr>
        <w:t xml:space="preserve">3.0 </w:t>
      </w:r>
      <w:bookmarkEnd w:id="8"/>
      <w:r w:rsidR="0042241A">
        <w:rPr>
          <w:color w:val="000000" w:themeColor="text1"/>
        </w:rPr>
        <w:t>Kiến trúc thiết kế</w:t>
      </w:r>
    </w:p>
    <w:p w14:paraId="260AAD50" w14:textId="6D0E4F9A" w:rsidR="00754287" w:rsidRPr="000603E4" w:rsidRDefault="00754287" w:rsidP="000715F8">
      <w:pPr>
        <w:pStyle w:val="Heading2"/>
        <w:ind w:firstLine="720"/>
        <w:rPr>
          <w:color w:val="000000" w:themeColor="text1"/>
        </w:rPr>
      </w:pPr>
      <w:bookmarkStart w:id="9" w:name="_Toc129607348"/>
      <w:r w:rsidRPr="000603E4">
        <w:rPr>
          <w:color w:val="000000" w:themeColor="text1"/>
        </w:rPr>
        <w:t xml:space="preserve">3.1 </w:t>
      </w:r>
      <w:bookmarkEnd w:id="9"/>
      <w:r w:rsidR="0042241A">
        <w:rPr>
          <w:color w:val="000000" w:themeColor="text1"/>
        </w:rPr>
        <w:t>Cấu trúc chương trình</w:t>
      </w:r>
    </w:p>
    <w:p w14:paraId="02A7AC4F" w14:textId="77777777" w:rsidR="00B8556C" w:rsidRPr="000603E4" w:rsidRDefault="00754287" w:rsidP="00B8556C">
      <w:pPr>
        <w:pStyle w:val="NormalWeb"/>
        <w:spacing w:before="0" w:after="0"/>
        <w:ind w:left="720"/>
        <w:rPr>
          <w:rFonts w:ascii="Times New Roman" w:hAnsi="Times New Roman" w:cs="Arial"/>
          <w:color w:val="000000" w:themeColor="text1"/>
        </w:rPr>
      </w:pPr>
      <w:r w:rsidRPr="00A80E73">
        <w:rPr>
          <w:rFonts w:ascii="Times New Roman" w:hAnsi="Times New Roman" w:cs="Arial"/>
          <w:color w:val="000000" w:themeColor="text1"/>
          <w:highlight w:val="yellow"/>
        </w:rPr>
        <w:t>The android game suite will utilize a call-and-return architecture since the program operates through a sequence of hierarchical menus. At the bottom of the hierarchical tree the program will return dynamic responses to the users strategic menu choices</w:t>
      </w:r>
      <w:r w:rsidRPr="000603E4">
        <w:rPr>
          <w:rFonts w:ascii="Times New Roman" w:hAnsi="Times New Roman" w:cs="Arial"/>
          <w:color w:val="000000" w:themeColor="text1"/>
        </w:rPr>
        <w:t>.</w:t>
      </w:r>
    </w:p>
    <w:p w14:paraId="758A08CB" w14:textId="77777777" w:rsidR="00754287" w:rsidRPr="000603E4" w:rsidRDefault="00754287" w:rsidP="00B8556C">
      <w:pPr>
        <w:pStyle w:val="NormalWeb"/>
        <w:spacing w:before="0" w:after="0"/>
        <w:ind w:left="720"/>
        <w:rPr>
          <w:rFonts w:ascii="Times New Roman" w:hAnsi="Times New Roman" w:cs="Arial"/>
          <w:color w:val="000000" w:themeColor="text1"/>
        </w:rPr>
      </w:pPr>
    </w:p>
    <w:p w14:paraId="4B80597F" w14:textId="66ADA0AF" w:rsidR="00754287" w:rsidRPr="000603E4" w:rsidRDefault="000715F8" w:rsidP="000715F8">
      <w:pPr>
        <w:pStyle w:val="Heading3"/>
        <w:ind w:left="720" w:firstLine="720"/>
        <w:rPr>
          <w:color w:val="000000" w:themeColor="text1"/>
        </w:rPr>
      </w:pPr>
      <w:bookmarkStart w:id="10" w:name="_Toc129607349"/>
      <w:r w:rsidRPr="000603E4">
        <w:rPr>
          <w:color w:val="000000" w:themeColor="text1"/>
        </w:rPr>
        <w:t xml:space="preserve">3.1.1 </w:t>
      </w:r>
      <w:bookmarkEnd w:id="10"/>
      <w:r w:rsidR="008C111F">
        <w:rPr>
          <w:color w:val="000000" w:themeColor="text1"/>
        </w:rPr>
        <w:t>Sơ đồ kiến trúc</w:t>
      </w:r>
    </w:p>
    <w:p w14:paraId="15F63063" w14:textId="77777777" w:rsidR="00754287" w:rsidRPr="000603E4" w:rsidRDefault="00891C58" w:rsidP="00B8556C">
      <w:pPr>
        <w:pStyle w:val="NormalWeb"/>
        <w:spacing w:before="0" w:after="0"/>
        <w:ind w:left="1440"/>
        <w:rPr>
          <w:rFonts w:ascii="Times New Roman" w:hAnsi="Times New Roman" w:cs="Arial"/>
          <w:color w:val="000000" w:themeColor="text1"/>
        </w:rPr>
      </w:pPr>
      <w:r w:rsidRPr="000603E4">
        <w:rPr>
          <w:rFonts w:ascii="Times New Roman" w:hAnsi="Times New Roman"/>
          <w:noProof/>
          <w:color w:val="000000" w:themeColor="text1"/>
          <w:lang w:eastAsia="en-US"/>
        </w:rPr>
        <w:drawing>
          <wp:anchor distT="0" distB="0" distL="0" distR="0" simplePos="0" relativeHeight="251657216" behindDoc="0" locked="0" layoutInCell="1" allowOverlap="1" wp14:anchorId="6652D3BC" wp14:editId="1291C3EB">
            <wp:simplePos x="0" y="0"/>
            <wp:positionH relativeFrom="column">
              <wp:align>center</wp:align>
            </wp:positionH>
            <wp:positionV relativeFrom="paragraph">
              <wp:posOffset>177800</wp:posOffset>
            </wp:positionV>
            <wp:extent cx="5222240" cy="3547745"/>
            <wp:effectExtent l="19050" t="0" r="0" b="0"/>
            <wp:wrapTopAndBottom/>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222240" cy="3547745"/>
                    </a:xfrm>
                    <a:prstGeom prst="rect">
                      <a:avLst/>
                    </a:prstGeom>
                    <a:solidFill>
                      <a:srgbClr val="FFFFFF"/>
                    </a:solidFill>
                    <a:ln w="9525">
                      <a:noFill/>
                      <a:miter lim="800000"/>
                      <a:headEnd/>
                      <a:tailEnd/>
                    </a:ln>
                  </pic:spPr>
                </pic:pic>
              </a:graphicData>
            </a:graphic>
          </wp:anchor>
        </w:drawing>
      </w:r>
    </w:p>
    <w:p w14:paraId="20AAF1E0" w14:textId="77777777" w:rsidR="00754287" w:rsidRPr="000603E4" w:rsidRDefault="00754287" w:rsidP="00B8556C">
      <w:pPr>
        <w:pStyle w:val="NormalWeb"/>
        <w:spacing w:before="0" w:after="0"/>
        <w:ind w:left="1440"/>
        <w:rPr>
          <w:rFonts w:ascii="Times New Roman" w:hAnsi="Times New Roman" w:cs="Arial"/>
          <w:color w:val="000000" w:themeColor="text1"/>
        </w:rPr>
      </w:pPr>
    </w:p>
    <w:p w14:paraId="590DE2C9" w14:textId="65A39B68" w:rsidR="00754287" w:rsidRPr="000603E4" w:rsidRDefault="00B8556C" w:rsidP="005A6956">
      <w:pPr>
        <w:pStyle w:val="Heading1"/>
        <w:rPr>
          <w:color w:val="000000" w:themeColor="text1"/>
        </w:rPr>
      </w:pPr>
      <w:bookmarkStart w:id="11" w:name="_Toc129607350"/>
      <w:r w:rsidRPr="000603E4">
        <w:rPr>
          <w:color w:val="000000" w:themeColor="text1"/>
        </w:rPr>
        <w:t xml:space="preserve">4.0 </w:t>
      </w:r>
      <w:bookmarkEnd w:id="11"/>
      <w:r w:rsidR="00C1363A">
        <w:rPr>
          <w:color w:val="000000" w:themeColor="text1"/>
        </w:rPr>
        <w:t>Lên lịch</w:t>
      </w:r>
    </w:p>
    <w:p w14:paraId="04C20CA5" w14:textId="6427872B" w:rsidR="00B8556C" w:rsidRPr="000603E4" w:rsidRDefault="00E86077" w:rsidP="00B8556C">
      <w:pPr>
        <w:pStyle w:val="NormalWeb"/>
        <w:spacing w:before="0" w:after="0"/>
        <w:rPr>
          <w:rFonts w:ascii="Times New Roman" w:hAnsi="Times New Roman" w:cs="Arial"/>
          <w:bCs/>
          <w:color w:val="000000" w:themeColor="text1"/>
        </w:rPr>
      </w:pPr>
      <w:r w:rsidRPr="00E86077">
        <w:rPr>
          <w:rFonts w:ascii="Times New Roman" w:hAnsi="Times New Roman" w:cs="Arial"/>
          <w:bCs/>
          <w:color w:val="000000" w:themeColor="text1"/>
        </w:rPr>
        <w:t>Việc phát triển chương trình này sẽ trải qua ba chu kỳ chính. Chu kỳ đầu tiên là Giai đoạn Tài liệu, nơi các Tài liệu Yêu cầu và Thiết kế Phần mềm được xây dựng. Các tài liệu này sẽ cung cấp cho nhóm bố cục cho từng m</w:t>
      </w:r>
      <w:r>
        <w:rPr>
          <w:rFonts w:ascii="Times New Roman" w:hAnsi="Times New Roman" w:cs="Arial"/>
          <w:bCs/>
          <w:color w:val="000000" w:themeColor="text1"/>
        </w:rPr>
        <w:t>odule</w:t>
      </w:r>
      <w:r w:rsidRPr="00E86077">
        <w:rPr>
          <w:rFonts w:ascii="Times New Roman" w:hAnsi="Times New Roman" w:cs="Arial"/>
          <w:bCs/>
          <w:color w:val="000000" w:themeColor="text1"/>
        </w:rPr>
        <w:t xml:space="preserve"> và sơ đồ về cách mọi thứ hoạt </w:t>
      </w:r>
      <w:r w:rsidRPr="00E86077">
        <w:rPr>
          <w:rFonts w:ascii="Times New Roman" w:hAnsi="Times New Roman" w:cs="Arial"/>
          <w:bCs/>
          <w:color w:val="000000" w:themeColor="text1"/>
        </w:rPr>
        <w:lastRenderedPageBreak/>
        <w:t>động cùng nhau. Chu kỳ thứ hai sẽ là mã hóa thực tế của từng m</w:t>
      </w:r>
      <w:r w:rsidR="00BA1C1F">
        <w:rPr>
          <w:rFonts w:ascii="Times New Roman" w:hAnsi="Times New Roman" w:cs="Arial"/>
          <w:bCs/>
          <w:color w:val="000000" w:themeColor="text1"/>
        </w:rPr>
        <w:t>odule</w:t>
      </w:r>
      <w:r w:rsidRPr="00E86077">
        <w:rPr>
          <w:rFonts w:ascii="Times New Roman" w:hAnsi="Times New Roman" w:cs="Arial"/>
          <w:bCs/>
          <w:color w:val="000000" w:themeColor="text1"/>
        </w:rPr>
        <w:t xml:space="preserve"> (và các chương trình con). Điều này liên quan đến các thành viên hoàn thành </w:t>
      </w:r>
      <w:r w:rsidR="00BA1C1F">
        <w:rPr>
          <w:rFonts w:ascii="Times New Roman" w:hAnsi="Times New Roman" w:cs="Arial"/>
          <w:bCs/>
          <w:color w:val="000000" w:themeColor="text1"/>
        </w:rPr>
        <w:t>các chức năng</w:t>
      </w:r>
      <w:r w:rsidRPr="00E86077">
        <w:rPr>
          <w:rFonts w:ascii="Times New Roman" w:hAnsi="Times New Roman" w:cs="Arial"/>
          <w:bCs/>
          <w:color w:val="000000" w:themeColor="text1"/>
        </w:rPr>
        <w:t xml:space="preserve"> được giao. Điều này bao gồm menu phụ riêng lẻ, thiết kế </w:t>
      </w:r>
      <w:r w:rsidR="00EC1612">
        <w:rPr>
          <w:rFonts w:ascii="Times New Roman" w:hAnsi="Times New Roman" w:cs="Arial"/>
          <w:bCs/>
          <w:color w:val="000000" w:themeColor="text1"/>
        </w:rPr>
        <w:t>module</w:t>
      </w:r>
      <w:r w:rsidRPr="00E86077">
        <w:rPr>
          <w:rFonts w:ascii="Times New Roman" w:hAnsi="Times New Roman" w:cs="Arial"/>
          <w:bCs/>
          <w:color w:val="000000" w:themeColor="text1"/>
        </w:rPr>
        <w:t xml:space="preserve"> và thử nghiệm </w:t>
      </w:r>
      <w:r w:rsidR="00EC1612">
        <w:rPr>
          <w:rFonts w:ascii="Times New Roman" w:hAnsi="Times New Roman" w:cs="Arial"/>
          <w:bCs/>
          <w:color w:val="000000" w:themeColor="text1"/>
        </w:rPr>
        <w:t>module</w:t>
      </w:r>
      <w:r w:rsidRPr="00E86077">
        <w:rPr>
          <w:rFonts w:ascii="Times New Roman" w:hAnsi="Times New Roman" w:cs="Arial"/>
          <w:bCs/>
          <w:color w:val="000000" w:themeColor="text1"/>
        </w:rPr>
        <w:t xml:space="preserve">. Vào cuối chu kỳ này, họ dự kiến sẽ có một </w:t>
      </w:r>
      <w:r w:rsidR="00F514D6">
        <w:rPr>
          <w:rFonts w:ascii="Times New Roman" w:hAnsi="Times New Roman" w:cs="Arial"/>
          <w:bCs/>
          <w:color w:val="000000" w:themeColor="text1"/>
        </w:rPr>
        <w:t>chức năng</w:t>
      </w:r>
      <w:r w:rsidRPr="00E86077">
        <w:rPr>
          <w:rFonts w:ascii="Times New Roman" w:hAnsi="Times New Roman" w:cs="Arial"/>
          <w:bCs/>
          <w:color w:val="000000" w:themeColor="text1"/>
        </w:rPr>
        <w:t xml:space="preserve"> nhỏ hoạt động độc lập sẵn sàng để tích hợp hệ thống. Chu kỳ thứ ba và cuối cùng đòi hỏi phải kiểm </w:t>
      </w:r>
      <w:r w:rsidR="00F514D6">
        <w:rPr>
          <w:rFonts w:ascii="Times New Roman" w:hAnsi="Times New Roman" w:cs="Arial"/>
          <w:bCs/>
          <w:color w:val="000000" w:themeColor="text1"/>
        </w:rPr>
        <w:t>thử</w:t>
      </w:r>
      <w:r w:rsidRPr="00E86077">
        <w:rPr>
          <w:rFonts w:ascii="Times New Roman" w:hAnsi="Times New Roman" w:cs="Arial"/>
          <w:bCs/>
          <w:color w:val="000000" w:themeColor="text1"/>
        </w:rPr>
        <w:t xml:space="preserve"> và tích hợp hệ thống tổng thể. Trong giai đoạn này, tất cả các </w:t>
      </w:r>
      <w:r w:rsidR="00F514D6">
        <w:rPr>
          <w:rFonts w:ascii="Times New Roman" w:hAnsi="Times New Roman" w:cs="Arial"/>
          <w:bCs/>
          <w:color w:val="000000" w:themeColor="text1"/>
        </w:rPr>
        <w:t>chức năng</w:t>
      </w:r>
      <w:r w:rsidRPr="00E86077">
        <w:rPr>
          <w:rFonts w:ascii="Times New Roman" w:hAnsi="Times New Roman" w:cs="Arial"/>
          <w:bCs/>
          <w:color w:val="000000" w:themeColor="text1"/>
        </w:rPr>
        <w:t xml:space="preserve"> nhỏ và menu phụ đều được tích hợp và thử nghiệm. Nếu thời gian cho phép, các cải tiến giao diện và cập nhật tài liệu có thể được thực hiện trước trong thời gian này</w:t>
      </w:r>
      <w:r w:rsidR="00B8556C" w:rsidRPr="000603E4">
        <w:rPr>
          <w:rFonts w:ascii="Times New Roman" w:hAnsi="Times New Roman" w:cs="Arial"/>
          <w:bCs/>
          <w:color w:val="000000" w:themeColor="text1"/>
        </w:rPr>
        <w:t>.</w:t>
      </w:r>
    </w:p>
    <w:p w14:paraId="236BBE54" w14:textId="77777777" w:rsidR="00754287" w:rsidRPr="000603E4" w:rsidRDefault="00754287" w:rsidP="00B8556C">
      <w:pPr>
        <w:pStyle w:val="NormalWeb"/>
        <w:spacing w:before="0" w:after="0"/>
        <w:rPr>
          <w:rFonts w:ascii="Times New Roman" w:hAnsi="Times New Roman" w:cs="Arial"/>
          <w:bCs/>
          <w:color w:val="000000" w:themeColor="text1"/>
        </w:rPr>
      </w:pPr>
    </w:p>
    <w:p w14:paraId="777172AE" w14:textId="51C399B9" w:rsidR="00754287" w:rsidRPr="000603E4" w:rsidRDefault="00754287" w:rsidP="000715F8">
      <w:pPr>
        <w:pStyle w:val="Heading2"/>
        <w:rPr>
          <w:color w:val="000000" w:themeColor="text1"/>
        </w:rPr>
      </w:pPr>
      <w:r w:rsidRPr="000603E4">
        <w:rPr>
          <w:color w:val="000000" w:themeColor="text1"/>
        </w:rPr>
        <w:tab/>
      </w:r>
      <w:bookmarkStart w:id="12" w:name="_Toc129607351"/>
      <w:r w:rsidRPr="000603E4">
        <w:rPr>
          <w:color w:val="000000" w:themeColor="text1"/>
        </w:rPr>
        <w:t xml:space="preserve">4.1 </w:t>
      </w:r>
      <w:bookmarkEnd w:id="12"/>
      <w:r w:rsidR="00042DE4" w:rsidRPr="00042DE4">
        <w:rPr>
          <w:color w:val="000000" w:themeColor="text1"/>
        </w:rPr>
        <w:t>S</w:t>
      </w:r>
      <w:r w:rsidR="00042DE4">
        <w:rPr>
          <w:color w:val="000000" w:themeColor="text1"/>
        </w:rPr>
        <w:t>ơ đồ lập lịch trình</w:t>
      </w:r>
    </w:p>
    <w:p w14:paraId="56497911" w14:textId="30A54249" w:rsidR="00754287" w:rsidRDefault="00244AE8" w:rsidP="00B8556C">
      <w:pPr>
        <w:pStyle w:val="NormalWeb"/>
        <w:spacing w:before="0" w:after="0"/>
        <w:rPr>
          <w:rFonts w:ascii="Times New Roman" w:hAnsi="Times New Roman"/>
          <w:noProof/>
          <w:color w:val="000000" w:themeColor="text1"/>
          <w:lang w:eastAsia="en-US"/>
        </w:rPr>
      </w:pPr>
      <w:r>
        <w:rPr>
          <w:rFonts w:ascii="Times New Roman" w:hAnsi="Times New Roman"/>
          <w:noProof/>
          <w:color w:val="000000" w:themeColor="text1"/>
          <w:lang w:eastAsia="en-US"/>
        </w:rPr>
        <w:pict w14:anchorId="4EECA6B0">
          <v:rect id="_x0000_s1026" style="position:absolute;margin-left:.5pt;margin-top:10.55pt;width:431.5pt;height:268pt;z-index:251658240" stroked="f">
            <v:fill r:id="rId9" o:title="schedule" recolor="t" type="frame"/>
          </v:rect>
        </w:pict>
      </w:r>
    </w:p>
    <w:p w14:paraId="7096F182" w14:textId="311D8A0F" w:rsidR="00B61C7B" w:rsidRDefault="00B61C7B" w:rsidP="00B8556C">
      <w:pPr>
        <w:pStyle w:val="NormalWeb"/>
        <w:spacing w:before="0" w:after="0"/>
        <w:rPr>
          <w:rFonts w:ascii="Times New Roman" w:hAnsi="Times New Roman"/>
          <w:noProof/>
          <w:color w:val="000000" w:themeColor="text1"/>
          <w:lang w:eastAsia="en-US"/>
        </w:rPr>
      </w:pPr>
    </w:p>
    <w:p w14:paraId="55461DC4" w14:textId="7DF0CA81" w:rsidR="00B61C7B" w:rsidRDefault="00B61C7B" w:rsidP="00B8556C">
      <w:pPr>
        <w:pStyle w:val="NormalWeb"/>
        <w:spacing w:before="0" w:after="0"/>
        <w:rPr>
          <w:rFonts w:ascii="Times New Roman" w:hAnsi="Times New Roman"/>
          <w:noProof/>
          <w:color w:val="000000" w:themeColor="text1"/>
          <w:lang w:eastAsia="en-US"/>
        </w:rPr>
      </w:pPr>
    </w:p>
    <w:p w14:paraId="1995C30F" w14:textId="2168C43C" w:rsidR="00B61C7B" w:rsidRDefault="00B61C7B" w:rsidP="00B8556C">
      <w:pPr>
        <w:pStyle w:val="NormalWeb"/>
        <w:spacing w:before="0" w:after="0"/>
        <w:rPr>
          <w:rFonts w:ascii="Times New Roman" w:hAnsi="Times New Roman"/>
          <w:noProof/>
          <w:color w:val="000000" w:themeColor="text1"/>
          <w:lang w:eastAsia="en-US"/>
        </w:rPr>
      </w:pPr>
    </w:p>
    <w:p w14:paraId="4B3CE499" w14:textId="7A1AA143" w:rsidR="00B61C7B" w:rsidRDefault="00B61C7B" w:rsidP="00B8556C">
      <w:pPr>
        <w:pStyle w:val="NormalWeb"/>
        <w:spacing w:before="0" w:after="0"/>
        <w:rPr>
          <w:rFonts w:ascii="Times New Roman" w:hAnsi="Times New Roman"/>
          <w:noProof/>
          <w:color w:val="000000" w:themeColor="text1"/>
          <w:lang w:eastAsia="en-US"/>
        </w:rPr>
      </w:pPr>
    </w:p>
    <w:p w14:paraId="6AA985D1" w14:textId="047F9425" w:rsidR="00B61C7B" w:rsidRDefault="00B61C7B" w:rsidP="00B8556C">
      <w:pPr>
        <w:pStyle w:val="NormalWeb"/>
        <w:spacing w:before="0" w:after="0"/>
        <w:rPr>
          <w:rFonts w:ascii="Times New Roman" w:hAnsi="Times New Roman"/>
          <w:noProof/>
          <w:color w:val="000000" w:themeColor="text1"/>
          <w:lang w:eastAsia="en-US"/>
        </w:rPr>
      </w:pPr>
    </w:p>
    <w:p w14:paraId="2D631487" w14:textId="4D1744A7" w:rsidR="00B61C7B" w:rsidRDefault="00B61C7B" w:rsidP="00B8556C">
      <w:pPr>
        <w:pStyle w:val="NormalWeb"/>
        <w:spacing w:before="0" w:after="0"/>
        <w:rPr>
          <w:rFonts w:ascii="Times New Roman" w:hAnsi="Times New Roman"/>
          <w:noProof/>
          <w:color w:val="000000" w:themeColor="text1"/>
          <w:lang w:eastAsia="en-US"/>
        </w:rPr>
      </w:pPr>
    </w:p>
    <w:p w14:paraId="10B18AB2" w14:textId="062281D8" w:rsidR="00B61C7B" w:rsidRDefault="00B61C7B" w:rsidP="00B8556C">
      <w:pPr>
        <w:pStyle w:val="NormalWeb"/>
        <w:spacing w:before="0" w:after="0"/>
        <w:rPr>
          <w:rFonts w:ascii="Times New Roman" w:hAnsi="Times New Roman"/>
          <w:noProof/>
          <w:color w:val="000000" w:themeColor="text1"/>
          <w:lang w:eastAsia="en-US"/>
        </w:rPr>
      </w:pPr>
    </w:p>
    <w:p w14:paraId="74DBF144" w14:textId="34C3A794" w:rsidR="00B61C7B" w:rsidRDefault="00B61C7B" w:rsidP="00B8556C">
      <w:pPr>
        <w:pStyle w:val="NormalWeb"/>
        <w:spacing w:before="0" w:after="0"/>
        <w:rPr>
          <w:rFonts w:ascii="Times New Roman" w:hAnsi="Times New Roman"/>
          <w:noProof/>
          <w:color w:val="000000" w:themeColor="text1"/>
          <w:lang w:eastAsia="en-US"/>
        </w:rPr>
      </w:pPr>
    </w:p>
    <w:p w14:paraId="5100A591" w14:textId="20DC8C7C" w:rsidR="00B61C7B" w:rsidRDefault="00B61C7B" w:rsidP="00B8556C">
      <w:pPr>
        <w:pStyle w:val="NormalWeb"/>
        <w:spacing w:before="0" w:after="0"/>
        <w:rPr>
          <w:rFonts w:ascii="Times New Roman" w:hAnsi="Times New Roman"/>
          <w:noProof/>
          <w:color w:val="000000" w:themeColor="text1"/>
          <w:lang w:eastAsia="en-US"/>
        </w:rPr>
      </w:pPr>
    </w:p>
    <w:p w14:paraId="48063E99" w14:textId="329C4D59" w:rsidR="00B61C7B" w:rsidRDefault="00B61C7B" w:rsidP="00B8556C">
      <w:pPr>
        <w:pStyle w:val="NormalWeb"/>
        <w:spacing w:before="0" w:after="0"/>
        <w:rPr>
          <w:rFonts w:ascii="Times New Roman" w:hAnsi="Times New Roman"/>
          <w:noProof/>
          <w:color w:val="000000" w:themeColor="text1"/>
          <w:lang w:eastAsia="en-US"/>
        </w:rPr>
      </w:pPr>
    </w:p>
    <w:p w14:paraId="31501A09" w14:textId="6903A8C7" w:rsidR="00B61C7B" w:rsidRDefault="00B61C7B" w:rsidP="00B8556C">
      <w:pPr>
        <w:pStyle w:val="NormalWeb"/>
        <w:spacing w:before="0" w:after="0"/>
        <w:rPr>
          <w:rFonts w:ascii="Times New Roman" w:hAnsi="Times New Roman"/>
          <w:noProof/>
          <w:color w:val="000000" w:themeColor="text1"/>
          <w:lang w:eastAsia="en-US"/>
        </w:rPr>
      </w:pPr>
    </w:p>
    <w:p w14:paraId="4C6ECE82" w14:textId="51F52080" w:rsidR="00B61C7B" w:rsidRDefault="00B61C7B" w:rsidP="00B8556C">
      <w:pPr>
        <w:pStyle w:val="NormalWeb"/>
        <w:spacing w:before="0" w:after="0"/>
        <w:rPr>
          <w:rFonts w:ascii="Times New Roman" w:hAnsi="Times New Roman"/>
          <w:noProof/>
          <w:color w:val="000000" w:themeColor="text1"/>
          <w:lang w:eastAsia="en-US"/>
        </w:rPr>
      </w:pPr>
    </w:p>
    <w:p w14:paraId="43ECAF15" w14:textId="6A0597A3" w:rsidR="00B61C7B" w:rsidRDefault="00B61C7B" w:rsidP="00B8556C">
      <w:pPr>
        <w:pStyle w:val="NormalWeb"/>
        <w:spacing w:before="0" w:after="0"/>
        <w:rPr>
          <w:rFonts w:ascii="Times New Roman" w:hAnsi="Times New Roman"/>
          <w:noProof/>
          <w:color w:val="000000" w:themeColor="text1"/>
          <w:lang w:eastAsia="en-US"/>
        </w:rPr>
      </w:pPr>
    </w:p>
    <w:p w14:paraId="73972E57" w14:textId="09D9AF8D" w:rsidR="00B61C7B" w:rsidRDefault="00B61C7B" w:rsidP="00B8556C">
      <w:pPr>
        <w:pStyle w:val="NormalWeb"/>
        <w:spacing w:before="0" w:after="0"/>
        <w:rPr>
          <w:rFonts w:ascii="Times New Roman" w:hAnsi="Times New Roman"/>
          <w:noProof/>
          <w:color w:val="000000" w:themeColor="text1"/>
          <w:lang w:eastAsia="en-US"/>
        </w:rPr>
      </w:pPr>
    </w:p>
    <w:p w14:paraId="7F307615" w14:textId="012EF6DF" w:rsidR="00B61C7B" w:rsidRDefault="00B61C7B" w:rsidP="00B8556C">
      <w:pPr>
        <w:pStyle w:val="NormalWeb"/>
        <w:spacing w:before="0" w:after="0"/>
        <w:rPr>
          <w:rFonts w:ascii="Times New Roman" w:hAnsi="Times New Roman"/>
          <w:noProof/>
          <w:color w:val="000000" w:themeColor="text1"/>
          <w:lang w:eastAsia="en-US"/>
        </w:rPr>
      </w:pPr>
    </w:p>
    <w:p w14:paraId="01C18A94" w14:textId="78EE00C4" w:rsidR="00B61C7B" w:rsidRDefault="00B61C7B" w:rsidP="00B8556C">
      <w:pPr>
        <w:pStyle w:val="NormalWeb"/>
        <w:spacing w:before="0" w:after="0"/>
        <w:rPr>
          <w:rFonts w:ascii="Times New Roman" w:hAnsi="Times New Roman"/>
          <w:noProof/>
          <w:color w:val="000000" w:themeColor="text1"/>
          <w:lang w:eastAsia="en-US"/>
        </w:rPr>
      </w:pPr>
    </w:p>
    <w:p w14:paraId="5DA062F6" w14:textId="6D015D58" w:rsidR="00B61C7B" w:rsidRDefault="00B61C7B" w:rsidP="00B8556C">
      <w:pPr>
        <w:pStyle w:val="NormalWeb"/>
        <w:spacing w:before="0" w:after="0"/>
        <w:rPr>
          <w:rFonts w:ascii="Times New Roman" w:hAnsi="Times New Roman"/>
          <w:noProof/>
          <w:color w:val="000000" w:themeColor="text1"/>
          <w:lang w:eastAsia="en-US"/>
        </w:rPr>
      </w:pPr>
    </w:p>
    <w:p w14:paraId="6866DAF9" w14:textId="77777777" w:rsidR="00B61C7B" w:rsidRPr="000603E4" w:rsidRDefault="00B61C7B" w:rsidP="00B8556C">
      <w:pPr>
        <w:pStyle w:val="NormalWeb"/>
        <w:spacing w:before="0" w:after="0"/>
        <w:rPr>
          <w:rFonts w:ascii="Times New Roman" w:hAnsi="Times New Roman"/>
          <w:color w:val="000000" w:themeColor="text1"/>
        </w:rPr>
      </w:pPr>
    </w:p>
    <w:p w14:paraId="5BB664C1" w14:textId="77777777" w:rsidR="00B8556C" w:rsidRPr="000603E4" w:rsidRDefault="00754287" w:rsidP="00B8556C">
      <w:pPr>
        <w:pStyle w:val="NormalWeb"/>
        <w:spacing w:before="0" w:after="0"/>
        <w:rPr>
          <w:rFonts w:ascii="Times New Roman" w:hAnsi="Times New Roman" w:cs="Arial"/>
          <w:b/>
          <w:bCs/>
          <w:color w:val="000000" w:themeColor="text1"/>
        </w:rPr>
      </w:pPr>
      <w:r w:rsidRPr="000603E4">
        <w:rPr>
          <w:rFonts w:ascii="Times New Roman" w:hAnsi="Times New Roman" w:cs="Arial"/>
          <w:b/>
          <w:bCs/>
          <w:color w:val="000000" w:themeColor="text1"/>
        </w:rPr>
        <w:tab/>
      </w:r>
    </w:p>
    <w:p w14:paraId="7F44294F" w14:textId="18FFB29B" w:rsidR="00754287" w:rsidRPr="000603E4" w:rsidRDefault="000715F8" w:rsidP="000715F8">
      <w:pPr>
        <w:pStyle w:val="Heading2"/>
        <w:ind w:firstLine="720"/>
        <w:rPr>
          <w:color w:val="000000" w:themeColor="text1"/>
        </w:rPr>
      </w:pPr>
      <w:bookmarkStart w:id="13" w:name="_Toc129607352"/>
      <w:r w:rsidRPr="000603E4">
        <w:rPr>
          <w:color w:val="000000" w:themeColor="text1"/>
        </w:rPr>
        <w:t xml:space="preserve">4.2 </w:t>
      </w:r>
      <w:bookmarkEnd w:id="13"/>
      <w:r w:rsidR="007C74F5">
        <w:rPr>
          <w:color w:val="000000" w:themeColor="text1"/>
        </w:rPr>
        <w:t>Định nghĩa các mốc quan trọng</w:t>
      </w:r>
    </w:p>
    <w:p w14:paraId="74F1BCCC" w14:textId="3A64D106" w:rsidR="00754287" w:rsidRPr="000603E4" w:rsidRDefault="000715F8" w:rsidP="000715F8">
      <w:pPr>
        <w:pStyle w:val="Heading3"/>
        <w:ind w:left="720" w:firstLine="720"/>
        <w:rPr>
          <w:color w:val="000000" w:themeColor="text1"/>
        </w:rPr>
      </w:pPr>
      <w:bookmarkStart w:id="14" w:name="_Toc129607353"/>
      <w:r w:rsidRPr="000603E4">
        <w:rPr>
          <w:color w:val="000000" w:themeColor="text1"/>
        </w:rPr>
        <w:t xml:space="preserve">4.2.1 </w:t>
      </w:r>
      <w:r w:rsidR="00026450">
        <w:rPr>
          <w:color w:val="000000" w:themeColor="text1"/>
        </w:rPr>
        <w:t>Ý tưởng/ hoàn thành tài liệu</w:t>
      </w:r>
      <w:r w:rsidR="00754287" w:rsidRPr="000603E4">
        <w:rPr>
          <w:color w:val="000000" w:themeColor="text1"/>
        </w:rPr>
        <w:t xml:space="preserve"> </w:t>
      </w:r>
      <w:r w:rsidR="00F347B6">
        <w:rPr>
          <w:color w:val="000000" w:themeColor="text1"/>
        </w:rPr>
        <w:t>04</w:t>
      </w:r>
      <w:r w:rsidR="00754287" w:rsidRPr="000603E4">
        <w:rPr>
          <w:color w:val="000000" w:themeColor="text1"/>
        </w:rPr>
        <w:t>/</w:t>
      </w:r>
      <w:r w:rsidR="00F347B6">
        <w:rPr>
          <w:color w:val="000000" w:themeColor="text1"/>
        </w:rPr>
        <w:t>0</w:t>
      </w:r>
      <w:r w:rsidR="00754287" w:rsidRPr="000603E4">
        <w:rPr>
          <w:color w:val="000000" w:themeColor="text1"/>
        </w:rPr>
        <w:t>5/20</w:t>
      </w:r>
      <w:bookmarkEnd w:id="14"/>
      <w:r w:rsidR="00F347B6">
        <w:rPr>
          <w:color w:val="000000" w:themeColor="text1"/>
        </w:rPr>
        <w:t>21</w:t>
      </w:r>
    </w:p>
    <w:p w14:paraId="78E4DD1C" w14:textId="5E39D1B5" w:rsidR="00B8556C" w:rsidRPr="000603E4" w:rsidRDefault="00172BBF" w:rsidP="00B8556C">
      <w:pPr>
        <w:pStyle w:val="NormalWeb"/>
        <w:spacing w:before="0" w:after="0"/>
        <w:ind w:left="1440"/>
        <w:rPr>
          <w:rFonts w:ascii="Times New Roman" w:hAnsi="Times New Roman" w:cs="Arial"/>
          <w:color w:val="000000" w:themeColor="text1"/>
        </w:rPr>
      </w:pPr>
      <w:r w:rsidRPr="00172BBF">
        <w:rPr>
          <w:rFonts w:ascii="Times New Roman" w:hAnsi="Times New Roman" w:cs="Arial"/>
          <w:color w:val="000000" w:themeColor="text1"/>
        </w:rPr>
        <w:t xml:space="preserve">Tất cả các tài liệu liên quan đến khái niệm như định nghĩa </w:t>
      </w:r>
      <w:r>
        <w:rPr>
          <w:rFonts w:ascii="Times New Roman" w:hAnsi="Times New Roman" w:cs="Arial"/>
          <w:color w:val="000000" w:themeColor="text1"/>
        </w:rPr>
        <w:t>module</w:t>
      </w:r>
      <w:r w:rsidRPr="00172BBF">
        <w:rPr>
          <w:rFonts w:ascii="Times New Roman" w:hAnsi="Times New Roman" w:cs="Arial"/>
          <w:color w:val="000000" w:themeColor="text1"/>
        </w:rPr>
        <w:t>, sơ đồ luồng dữ liệu, sơ đồ người dùng, v.v. sẽ được hoàn thành trước ngày này. Tài liệu Yêu cầu và Tài liệu Thiết kế Hệ thống sẽ được hoàn thành vào ngày này để thiết kế và mã hóa m</w:t>
      </w:r>
      <w:r>
        <w:rPr>
          <w:rFonts w:ascii="Times New Roman" w:hAnsi="Times New Roman" w:cs="Arial"/>
          <w:color w:val="000000" w:themeColor="text1"/>
        </w:rPr>
        <w:t xml:space="preserve">odule </w:t>
      </w:r>
      <w:r w:rsidRPr="00172BBF">
        <w:rPr>
          <w:rFonts w:ascii="Times New Roman" w:hAnsi="Times New Roman" w:cs="Arial"/>
          <w:color w:val="000000" w:themeColor="text1"/>
        </w:rPr>
        <w:t xml:space="preserve"> có thể bắt đầu</w:t>
      </w:r>
      <w:r w:rsidR="00754287" w:rsidRPr="000603E4">
        <w:rPr>
          <w:rFonts w:ascii="Times New Roman" w:hAnsi="Times New Roman" w:cs="Arial"/>
          <w:color w:val="000000" w:themeColor="text1"/>
        </w:rPr>
        <w:t>.</w:t>
      </w:r>
    </w:p>
    <w:p w14:paraId="7F0376E0" w14:textId="77777777" w:rsidR="00754287" w:rsidRPr="000603E4" w:rsidRDefault="00754287" w:rsidP="00B8556C">
      <w:pPr>
        <w:pStyle w:val="NormalWeb"/>
        <w:spacing w:before="0" w:after="0"/>
        <w:ind w:left="1440"/>
        <w:rPr>
          <w:rFonts w:ascii="Times New Roman" w:hAnsi="Times New Roman" w:cs="Arial"/>
          <w:color w:val="000000" w:themeColor="text1"/>
        </w:rPr>
      </w:pPr>
    </w:p>
    <w:p w14:paraId="42F46B62" w14:textId="45F9D85F" w:rsidR="00754287" w:rsidRPr="000603E4" w:rsidRDefault="000715F8" w:rsidP="000715F8">
      <w:pPr>
        <w:pStyle w:val="Heading3"/>
        <w:ind w:left="720" w:firstLine="720"/>
        <w:rPr>
          <w:color w:val="000000" w:themeColor="text1"/>
        </w:rPr>
      </w:pPr>
      <w:bookmarkStart w:id="15" w:name="_Toc129607354"/>
      <w:r w:rsidRPr="000603E4">
        <w:rPr>
          <w:color w:val="000000" w:themeColor="text1"/>
        </w:rPr>
        <w:t xml:space="preserve">4.2.2 </w:t>
      </w:r>
      <w:r w:rsidR="007F2F95">
        <w:rPr>
          <w:color w:val="000000" w:themeColor="text1"/>
        </w:rPr>
        <w:t>Hoàn thành module code</w:t>
      </w:r>
      <w:r w:rsidR="00754287" w:rsidRPr="000603E4">
        <w:rPr>
          <w:color w:val="000000" w:themeColor="text1"/>
        </w:rPr>
        <w:t xml:space="preserve"> </w:t>
      </w:r>
      <w:bookmarkEnd w:id="15"/>
      <w:r w:rsidR="007F2F95">
        <w:rPr>
          <w:color w:val="000000" w:themeColor="text1"/>
        </w:rPr>
        <w:t>01/06/2021</w:t>
      </w:r>
    </w:p>
    <w:p w14:paraId="35C859C1" w14:textId="13488C06" w:rsidR="00B8556C" w:rsidRPr="000603E4" w:rsidRDefault="00EC7E26" w:rsidP="00B8556C">
      <w:pPr>
        <w:pStyle w:val="NormalWeb"/>
        <w:spacing w:before="0" w:after="0"/>
        <w:ind w:left="1440"/>
        <w:rPr>
          <w:rFonts w:ascii="Times New Roman" w:hAnsi="Times New Roman" w:cs="Arial"/>
          <w:color w:val="000000" w:themeColor="text1"/>
        </w:rPr>
      </w:pPr>
      <w:r w:rsidRPr="00EC7E26">
        <w:rPr>
          <w:rFonts w:ascii="Times New Roman" w:hAnsi="Times New Roman" w:cs="Arial"/>
          <w:color w:val="000000" w:themeColor="text1"/>
        </w:rPr>
        <w:t xml:space="preserve">Tất cả mã hóa </w:t>
      </w:r>
      <w:r>
        <w:rPr>
          <w:rFonts w:ascii="Times New Roman" w:hAnsi="Times New Roman" w:cs="Arial"/>
          <w:color w:val="000000" w:themeColor="text1"/>
        </w:rPr>
        <w:t>module</w:t>
      </w:r>
      <w:r w:rsidRPr="00EC7E26">
        <w:rPr>
          <w:rFonts w:ascii="Times New Roman" w:hAnsi="Times New Roman" w:cs="Arial"/>
          <w:color w:val="000000" w:themeColor="text1"/>
        </w:rPr>
        <w:t xml:space="preserve"> phải được hoàn thành trước ngày này để quá trình tích hợp </w:t>
      </w:r>
      <w:r>
        <w:rPr>
          <w:rFonts w:ascii="Times New Roman" w:hAnsi="Times New Roman" w:cs="Arial"/>
          <w:color w:val="000000" w:themeColor="text1"/>
        </w:rPr>
        <w:t>module</w:t>
      </w:r>
      <w:r w:rsidRPr="00EC7E26">
        <w:rPr>
          <w:rFonts w:ascii="Times New Roman" w:hAnsi="Times New Roman" w:cs="Arial"/>
          <w:color w:val="000000" w:themeColor="text1"/>
        </w:rPr>
        <w:t xml:space="preserve"> và thử nghiệm hệ thống bắt đầu. Tùy thuộc vào độ phức tạp của Tích hợp, quá trình tích hợp có thể bắt đầu trước mốc này 1 tuần. Tất cả các </w:t>
      </w:r>
      <w:r>
        <w:rPr>
          <w:rFonts w:ascii="Times New Roman" w:hAnsi="Times New Roman" w:cs="Arial"/>
          <w:color w:val="000000" w:themeColor="text1"/>
        </w:rPr>
        <w:t>module</w:t>
      </w:r>
      <w:r w:rsidRPr="00EC7E26">
        <w:rPr>
          <w:rFonts w:ascii="Times New Roman" w:hAnsi="Times New Roman" w:cs="Arial"/>
          <w:color w:val="000000" w:themeColor="text1"/>
        </w:rPr>
        <w:t xml:space="preserve"> và chương trình con dự kiến sẽ có đầy đủ chức năng và được thử nghiệm rộng rãi</w:t>
      </w:r>
      <w:r w:rsidR="00754287" w:rsidRPr="000603E4">
        <w:rPr>
          <w:rFonts w:ascii="Times New Roman" w:hAnsi="Times New Roman" w:cs="Arial"/>
          <w:color w:val="000000" w:themeColor="text1"/>
        </w:rPr>
        <w:t>.</w:t>
      </w:r>
    </w:p>
    <w:p w14:paraId="62282212" w14:textId="77777777" w:rsidR="00754287" w:rsidRPr="000603E4" w:rsidRDefault="00754287" w:rsidP="00B8556C">
      <w:pPr>
        <w:pStyle w:val="NormalWeb"/>
        <w:spacing w:before="0" w:after="0"/>
        <w:ind w:left="1440"/>
        <w:rPr>
          <w:rFonts w:ascii="Times New Roman" w:hAnsi="Times New Roman" w:cs="Arial"/>
          <w:color w:val="000000" w:themeColor="text1"/>
        </w:rPr>
      </w:pPr>
    </w:p>
    <w:p w14:paraId="38AFE807" w14:textId="1E1230B3" w:rsidR="00754287" w:rsidRPr="000603E4" w:rsidRDefault="000715F8" w:rsidP="000715F8">
      <w:pPr>
        <w:pStyle w:val="Heading3"/>
        <w:ind w:left="720" w:firstLine="720"/>
        <w:rPr>
          <w:color w:val="000000" w:themeColor="text1"/>
        </w:rPr>
      </w:pPr>
      <w:bookmarkStart w:id="16" w:name="_Toc129607355"/>
      <w:r w:rsidRPr="000603E4">
        <w:rPr>
          <w:color w:val="000000" w:themeColor="text1"/>
        </w:rPr>
        <w:t xml:space="preserve">4.2.3 </w:t>
      </w:r>
      <w:bookmarkEnd w:id="16"/>
      <w:r w:rsidR="008312B4">
        <w:rPr>
          <w:color w:val="000000" w:themeColor="text1"/>
        </w:rPr>
        <w:t>Hoàn thành test 08/06/2021</w:t>
      </w:r>
    </w:p>
    <w:p w14:paraId="4F652610" w14:textId="699B669F" w:rsidR="00B8556C" w:rsidRPr="000603E4" w:rsidRDefault="008312B4" w:rsidP="00B8556C">
      <w:pPr>
        <w:pStyle w:val="NormalWeb"/>
        <w:spacing w:before="0" w:after="0"/>
        <w:ind w:left="1440"/>
        <w:rPr>
          <w:rFonts w:ascii="Times New Roman" w:hAnsi="Times New Roman" w:cs="Arial"/>
          <w:bCs/>
          <w:color w:val="000000" w:themeColor="text1"/>
        </w:rPr>
      </w:pPr>
      <w:r w:rsidRPr="008312B4">
        <w:rPr>
          <w:rFonts w:ascii="Times New Roman" w:hAnsi="Times New Roman" w:cs="Arial"/>
          <w:bCs/>
          <w:color w:val="000000" w:themeColor="text1"/>
        </w:rPr>
        <w:t>Tất cả các thử nghiệm sẽ được kết thúc trước ngày này và về cơ bản chương trình phải hoàn tất. Thời gian còn lại có thể được sử dụng để chỉnh sửa giao diện người dùng nhỏ và cập nhật tài liệu</w:t>
      </w:r>
      <w:r w:rsidR="00754287" w:rsidRPr="000603E4">
        <w:rPr>
          <w:rFonts w:ascii="Times New Roman" w:hAnsi="Times New Roman" w:cs="Arial"/>
          <w:bCs/>
          <w:color w:val="000000" w:themeColor="text1"/>
        </w:rPr>
        <w:t>.</w:t>
      </w:r>
    </w:p>
    <w:p w14:paraId="767225A0" w14:textId="77777777" w:rsidR="00754287" w:rsidRPr="000603E4" w:rsidRDefault="00754287" w:rsidP="00B8556C">
      <w:pPr>
        <w:pStyle w:val="NormalWeb"/>
        <w:spacing w:before="0" w:after="0"/>
        <w:ind w:left="1440"/>
        <w:rPr>
          <w:rFonts w:ascii="Times New Roman" w:hAnsi="Times New Roman" w:cs="Arial"/>
          <w:bCs/>
          <w:color w:val="000000" w:themeColor="text1"/>
        </w:rPr>
      </w:pPr>
    </w:p>
    <w:p w14:paraId="141A67F5" w14:textId="45DA6A9A" w:rsidR="00754287" w:rsidRPr="000603E4" w:rsidRDefault="00326E9C" w:rsidP="005A6956">
      <w:pPr>
        <w:pStyle w:val="Heading1"/>
        <w:rPr>
          <w:color w:val="000000" w:themeColor="text1"/>
        </w:rPr>
      </w:pPr>
      <w:bookmarkStart w:id="17" w:name="_Toc129607356"/>
      <w:r w:rsidRPr="000603E4">
        <w:rPr>
          <w:color w:val="000000" w:themeColor="text1"/>
        </w:rPr>
        <w:t xml:space="preserve">5.0 </w:t>
      </w:r>
      <w:bookmarkEnd w:id="17"/>
      <w:r w:rsidR="006A3CBD">
        <w:rPr>
          <w:color w:val="000000" w:themeColor="text1"/>
        </w:rPr>
        <w:t>Thiết kế cấp thành phần</w:t>
      </w:r>
      <w:r w:rsidR="00B37A6D">
        <w:rPr>
          <w:color w:val="000000" w:themeColor="text1"/>
        </w:rPr>
        <w:t xml:space="preserve"> (</w:t>
      </w:r>
      <w:r w:rsidR="00B37A6D" w:rsidRPr="00B37A6D">
        <w:rPr>
          <w:color w:val="000000" w:themeColor="text1"/>
        </w:rPr>
        <w:t>Component-level design</w:t>
      </w:r>
      <w:r w:rsidR="00B37A6D">
        <w:rPr>
          <w:color w:val="000000" w:themeColor="text1"/>
        </w:rPr>
        <w:t>)</w:t>
      </w:r>
    </w:p>
    <w:p w14:paraId="7520F87C" w14:textId="48DB8D13" w:rsidR="00326E9C" w:rsidRPr="000603E4" w:rsidRDefault="00DF72E6" w:rsidP="00B8556C">
      <w:pPr>
        <w:pStyle w:val="NormalWeb"/>
        <w:spacing w:before="0" w:after="0"/>
        <w:rPr>
          <w:rFonts w:ascii="Times New Roman" w:hAnsi="Times New Roman" w:cs="Times New Roman"/>
          <w:bCs/>
          <w:color w:val="000000" w:themeColor="text1"/>
        </w:rPr>
      </w:pPr>
      <w:r w:rsidRPr="00DF72E6">
        <w:rPr>
          <w:rFonts w:ascii="Times New Roman" w:hAnsi="Times New Roman" w:cs="Times New Roman"/>
          <w:bCs/>
          <w:color w:val="000000" w:themeColor="text1"/>
        </w:rPr>
        <w:t xml:space="preserve">Hệ thống của dựa trên một menu chính mà qua đó </w:t>
      </w:r>
      <w:r>
        <w:rPr>
          <w:rFonts w:ascii="Times New Roman" w:hAnsi="Times New Roman" w:cs="Times New Roman"/>
          <w:bCs/>
          <w:color w:val="000000" w:themeColor="text1"/>
        </w:rPr>
        <w:t>từng chức năng</w:t>
      </w:r>
      <w:r w:rsidRPr="00DF72E6">
        <w:rPr>
          <w:rFonts w:ascii="Times New Roman" w:hAnsi="Times New Roman" w:cs="Times New Roman"/>
          <w:bCs/>
          <w:color w:val="000000" w:themeColor="text1"/>
        </w:rPr>
        <w:t xml:space="preserve"> riêng lẻ có thể được truy cập. Bất cứ lúc nào người dùng có thể thoát khỏi </w:t>
      </w:r>
      <w:r>
        <w:rPr>
          <w:rFonts w:ascii="Times New Roman" w:hAnsi="Times New Roman" w:cs="Times New Roman"/>
          <w:bCs/>
          <w:color w:val="000000" w:themeColor="text1"/>
        </w:rPr>
        <w:t>chức năng con</w:t>
      </w:r>
      <w:r w:rsidRPr="00DF72E6">
        <w:rPr>
          <w:rFonts w:ascii="Times New Roman" w:hAnsi="Times New Roman" w:cs="Times New Roman"/>
          <w:bCs/>
          <w:color w:val="000000" w:themeColor="text1"/>
        </w:rPr>
        <w:t xml:space="preserve">, </w:t>
      </w:r>
      <w:r>
        <w:rPr>
          <w:rFonts w:ascii="Times New Roman" w:hAnsi="Times New Roman" w:cs="Times New Roman"/>
          <w:bCs/>
          <w:color w:val="000000" w:themeColor="text1"/>
        </w:rPr>
        <w:t>hệ thống</w:t>
      </w:r>
      <w:r w:rsidRPr="00DF72E6">
        <w:rPr>
          <w:rFonts w:ascii="Times New Roman" w:hAnsi="Times New Roman" w:cs="Times New Roman"/>
          <w:bCs/>
          <w:color w:val="000000" w:themeColor="text1"/>
        </w:rPr>
        <w:t xml:space="preserve"> sẽ đưa họ trở lại menu chính.</w:t>
      </w:r>
    </w:p>
    <w:p w14:paraId="0CE9AEE7" w14:textId="3F663EBE" w:rsidR="00754287" w:rsidRPr="000603E4" w:rsidRDefault="00754287" w:rsidP="000715F8">
      <w:pPr>
        <w:pStyle w:val="Heading2"/>
        <w:ind w:firstLine="720"/>
        <w:rPr>
          <w:color w:val="000000" w:themeColor="text1"/>
        </w:rPr>
      </w:pPr>
      <w:bookmarkStart w:id="18" w:name="_Toc129607357"/>
      <w:r w:rsidRPr="000603E4">
        <w:rPr>
          <w:color w:val="000000" w:themeColor="text1"/>
        </w:rPr>
        <w:t xml:space="preserve">5.1 </w:t>
      </w:r>
      <w:bookmarkEnd w:id="18"/>
      <w:r w:rsidR="00BD616B">
        <w:rPr>
          <w:color w:val="000000" w:themeColor="text1"/>
        </w:rPr>
        <w:t>Mô tả menu chính</w:t>
      </w:r>
      <w:r w:rsidRPr="000603E4">
        <w:rPr>
          <w:color w:val="000000" w:themeColor="text1"/>
        </w:rPr>
        <w:t xml:space="preserve"> </w:t>
      </w:r>
    </w:p>
    <w:p w14:paraId="7BE77F26" w14:textId="5C0107D7" w:rsidR="00B8556C" w:rsidRPr="000603E4" w:rsidRDefault="00736433" w:rsidP="00B8556C">
      <w:pPr>
        <w:pStyle w:val="NormalWeb"/>
        <w:spacing w:before="0" w:after="0"/>
        <w:ind w:left="720"/>
        <w:rPr>
          <w:rFonts w:ascii="Times New Roman" w:hAnsi="Times New Roman" w:cs="Times New Roman"/>
          <w:bCs/>
          <w:color w:val="000000" w:themeColor="text1"/>
        </w:rPr>
      </w:pPr>
      <w:r w:rsidRPr="00736433">
        <w:rPr>
          <w:rFonts w:ascii="Times New Roman" w:hAnsi="Times New Roman" w:cs="Times New Roman"/>
          <w:bCs/>
          <w:color w:val="000000" w:themeColor="text1"/>
        </w:rPr>
        <w:t>Menu chính là thứ đầu tiên người dùng nhìn thấy khi khởi chạy ứng</w:t>
      </w:r>
      <w:r w:rsidR="00DC245B">
        <w:rPr>
          <w:rFonts w:ascii="Times New Roman" w:hAnsi="Times New Roman" w:cs="Times New Roman"/>
          <w:bCs/>
          <w:color w:val="000000" w:themeColor="text1"/>
        </w:rPr>
        <w:t xml:space="preserve"> dụng</w:t>
      </w:r>
      <w:r w:rsidR="00326E9C" w:rsidRPr="000603E4">
        <w:rPr>
          <w:rFonts w:ascii="Times New Roman" w:hAnsi="Times New Roman" w:cs="Times New Roman"/>
          <w:bCs/>
          <w:color w:val="000000" w:themeColor="text1"/>
        </w:rPr>
        <w:t xml:space="preserve">. </w:t>
      </w:r>
    </w:p>
    <w:p w14:paraId="7B05CD96" w14:textId="77777777" w:rsidR="00326E9C" w:rsidRPr="000603E4" w:rsidRDefault="00326E9C" w:rsidP="00B8556C">
      <w:pPr>
        <w:pStyle w:val="NormalWeb"/>
        <w:spacing w:before="0" w:after="0"/>
        <w:ind w:left="720"/>
        <w:rPr>
          <w:rFonts w:ascii="Times New Roman" w:hAnsi="Times New Roman" w:cs="Times New Roman"/>
          <w:bCs/>
          <w:color w:val="000000" w:themeColor="text1"/>
        </w:rPr>
      </w:pPr>
    </w:p>
    <w:p w14:paraId="28ACEC34" w14:textId="25057B45" w:rsidR="00754287" w:rsidRPr="000603E4" w:rsidRDefault="00754287" w:rsidP="000715F8">
      <w:pPr>
        <w:pStyle w:val="Heading3"/>
        <w:ind w:left="720" w:firstLine="720"/>
        <w:rPr>
          <w:color w:val="000000" w:themeColor="text1"/>
        </w:rPr>
      </w:pPr>
      <w:bookmarkStart w:id="19" w:name="_Toc129607358"/>
      <w:r w:rsidRPr="000603E4">
        <w:rPr>
          <w:color w:val="000000" w:themeColor="text1"/>
        </w:rPr>
        <w:t xml:space="preserve">5.1.1 </w:t>
      </w:r>
      <w:bookmarkEnd w:id="19"/>
      <w:r w:rsidR="00E23801" w:rsidRPr="00E23801">
        <w:rPr>
          <w:color w:val="000000" w:themeColor="text1"/>
        </w:rPr>
        <w:t>Xử lý tường thuật cho Menu chính</w:t>
      </w:r>
    </w:p>
    <w:p w14:paraId="0CEE5259" w14:textId="517A4515" w:rsidR="00B8556C" w:rsidRPr="000603E4" w:rsidRDefault="00E23801" w:rsidP="00B8556C">
      <w:pPr>
        <w:pStyle w:val="NormalWeb"/>
        <w:spacing w:before="0" w:after="0"/>
        <w:ind w:left="1440"/>
        <w:rPr>
          <w:rFonts w:ascii="Times New Roman" w:hAnsi="Times New Roman" w:cs="Times New Roman"/>
          <w:color w:val="000000" w:themeColor="text1"/>
        </w:rPr>
      </w:pPr>
      <w:r w:rsidRPr="00E23801">
        <w:rPr>
          <w:rFonts w:ascii="Times New Roman" w:hAnsi="Times New Roman" w:cs="Times New Roman"/>
          <w:color w:val="000000" w:themeColor="text1"/>
        </w:rPr>
        <w:t xml:space="preserve">Từ menu chính, người dùng có thể chọn một trong </w:t>
      </w:r>
      <w:r>
        <w:rPr>
          <w:rFonts w:ascii="Times New Roman" w:hAnsi="Times New Roman" w:cs="Times New Roman"/>
          <w:color w:val="000000" w:themeColor="text1"/>
        </w:rPr>
        <w:t>04</w:t>
      </w:r>
      <w:r w:rsidRPr="00E23801">
        <w:rPr>
          <w:rFonts w:ascii="Times New Roman" w:hAnsi="Times New Roman" w:cs="Times New Roman"/>
          <w:color w:val="000000" w:themeColor="text1"/>
        </w:rPr>
        <w:t xml:space="preserve"> </w:t>
      </w:r>
      <w:r>
        <w:rPr>
          <w:rFonts w:ascii="Times New Roman" w:hAnsi="Times New Roman" w:cs="Times New Roman"/>
          <w:color w:val="000000" w:themeColor="text1"/>
        </w:rPr>
        <w:t>chức năng</w:t>
      </w:r>
      <w:r w:rsidRPr="00E23801">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chính </w:t>
      </w:r>
      <w:r w:rsidRPr="00E23801">
        <w:rPr>
          <w:rFonts w:ascii="Times New Roman" w:hAnsi="Times New Roman" w:cs="Times New Roman"/>
          <w:color w:val="000000" w:themeColor="text1"/>
        </w:rPr>
        <w:t xml:space="preserve">hoặc chọn thoát ứng dụng. Khi chọn </w:t>
      </w:r>
      <w:r>
        <w:rPr>
          <w:rFonts w:ascii="Times New Roman" w:hAnsi="Times New Roman" w:cs="Times New Roman"/>
          <w:color w:val="000000" w:themeColor="text1"/>
        </w:rPr>
        <w:t>chức năng</w:t>
      </w:r>
      <w:r w:rsidRPr="00E23801">
        <w:rPr>
          <w:rFonts w:ascii="Times New Roman" w:hAnsi="Times New Roman" w:cs="Times New Roman"/>
          <w:color w:val="000000" w:themeColor="text1"/>
        </w:rPr>
        <w:t xml:space="preserve">, hoạt động cụ thể cho </w:t>
      </w:r>
      <w:r>
        <w:rPr>
          <w:rFonts w:ascii="Times New Roman" w:hAnsi="Times New Roman" w:cs="Times New Roman"/>
          <w:color w:val="000000" w:themeColor="text1"/>
        </w:rPr>
        <w:t xml:space="preserve">chức năng đó </w:t>
      </w:r>
      <w:r w:rsidRPr="00E23801">
        <w:rPr>
          <w:rFonts w:ascii="Times New Roman" w:hAnsi="Times New Roman" w:cs="Times New Roman"/>
          <w:color w:val="000000" w:themeColor="text1"/>
        </w:rPr>
        <w:t xml:space="preserve">sẽ được khởi chạy. Nếu người dùng chọn </w:t>
      </w:r>
      <w:r w:rsidR="00325025">
        <w:rPr>
          <w:rFonts w:ascii="Times New Roman" w:hAnsi="Times New Roman" w:cs="Times New Roman"/>
          <w:color w:val="000000" w:themeColor="text1"/>
        </w:rPr>
        <w:t>Đăng xuất</w:t>
      </w:r>
      <w:r w:rsidRPr="00E23801">
        <w:rPr>
          <w:rFonts w:ascii="Times New Roman" w:hAnsi="Times New Roman" w:cs="Times New Roman"/>
          <w:color w:val="000000" w:themeColor="text1"/>
        </w:rPr>
        <w:t xml:space="preserve"> ứng dụng sẽ </w:t>
      </w:r>
      <w:r w:rsidR="00325025">
        <w:rPr>
          <w:rFonts w:ascii="Times New Roman" w:hAnsi="Times New Roman" w:cs="Times New Roman"/>
          <w:color w:val="000000" w:themeColor="text1"/>
        </w:rPr>
        <w:t xml:space="preserve">đưa </w:t>
      </w:r>
      <w:r w:rsidRPr="00E23801">
        <w:rPr>
          <w:rFonts w:ascii="Times New Roman" w:hAnsi="Times New Roman" w:cs="Times New Roman"/>
          <w:color w:val="000000" w:themeColor="text1"/>
        </w:rPr>
        <w:t xml:space="preserve">người dùng quay lại </w:t>
      </w:r>
      <w:r w:rsidR="00325025">
        <w:rPr>
          <w:rFonts w:ascii="Times New Roman" w:hAnsi="Times New Roman" w:cs="Times New Roman"/>
          <w:color w:val="000000" w:themeColor="text1"/>
        </w:rPr>
        <w:t>màn hình đăng nhập</w:t>
      </w:r>
      <w:r w:rsidR="00326E9C" w:rsidRPr="000603E4">
        <w:rPr>
          <w:rFonts w:ascii="Times New Roman" w:hAnsi="Times New Roman" w:cs="Times New Roman"/>
          <w:color w:val="000000" w:themeColor="text1"/>
        </w:rPr>
        <w:t>.</w:t>
      </w:r>
    </w:p>
    <w:p w14:paraId="2DD9D070" w14:textId="77777777" w:rsidR="00754287" w:rsidRPr="000603E4" w:rsidRDefault="00754287" w:rsidP="00B8556C">
      <w:pPr>
        <w:pStyle w:val="NormalWeb"/>
        <w:spacing w:before="0" w:after="0"/>
        <w:ind w:left="1440"/>
        <w:rPr>
          <w:rFonts w:ascii="Times New Roman" w:hAnsi="Times New Roman" w:cs="Times New Roman"/>
          <w:color w:val="000000" w:themeColor="text1"/>
        </w:rPr>
      </w:pPr>
    </w:p>
    <w:p w14:paraId="181E23B2" w14:textId="6163DEDC" w:rsidR="00754287" w:rsidRPr="000603E4" w:rsidRDefault="00B8556C" w:rsidP="000715F8">
      <w:pPr>
        <w:pStyle w:val="Heading3"/>
        <w:ind w:left="720" w:firstLine="720"/>
        <w:rPr>
          <w:color w:val="000000" w:themeColor="text1"/>
        </w:rPr>
      </w:pPr>
      <w:bookmarkStart w:id="20" w:name="_Toc129607359"/>
      <w:r w:rsidRPr="000603E4">
        <w:rPr>
          <w:color w:val="000000" w:themeColor="text1"/>
        </w:rPr>
        <w:t xml:space="preserve">5.1.2 </w:t>
      </w:r>
      <w:bookmarkEnd w:id="20"/>
      <w:r w:rsidR="00C509FD">
        <w:rPr>
          <w:color w:val="000000" w:themeColor="text1"/>
        </w:rPr>
        <w:t>Mô tả giao diện chính</w:t>
      </w:r>
    </w:p>
    <w:p w14:paraId="574C1052" w14:textId="34836CA2" w:rsidR="00B8556C" w:rsidRPr="000603E4" w:rsidRDefault="00C509FD" w:rsidP="00B8556C">
      <w:pPr>
        <w:pStyle w:val="NormalWeb"/>
        <w:spacing w:before="0" w:after="0"/>
        <w:ind w:left="1440"/>
        <w:rPr>
          <w:rFonts w:ascii="Times New Roman" w:hAnsi="Times New Roman" w:cs="Times New Roman"/>
          <w:color w:val="000000" w:themeColor="text1"/>
        </w:rPr>
      </w:pPr>
      <w:r w:rsidRPr="00C509FD">
        <w:rPr>
          <w:rFonts w:ascii="Times New Roman" w:hAnsi="Times New Roman" w:cs="Times New Roman"/>
          <w:color w:val="000000" w:themeColor="text1"/>
        </w:rPr>
        <w:t xml:space="preserve">Menu chính sẽ bao gồm một danh sách đơn giản các nút tương ứng với </w:t>
      </w:r>
      <w:r>
        <w:rPr>
          <w:rFonts w:ascii="Times New Roman" w:hAnsi="Times New Roman" w:cs="Times New Roman"/>
          <w:color w:val="000000" w:themeColor="text1"/>
        </w:rPr>
        <w:t>các chức năng</w:t>
      </w:r>
      <w:r w:rsidRPr="00C509FD">
        <w:rPr>
          <w:rFonts w:ascii="Times New Roman" w:hAnsi="Times New Roman" w:cs="Times New Roman"/>
          <w:color w:val="000000" w:themeColor="text1"/>
        </w:rPr>
        <w:t xml:space="preserve"> riêng lẻ</w:t>
      </w:r>
      <w:r>
        <w:rPr>
          <w:rFonts w:ascii="Times New Roman" w:hAnsi="Times New Roman" w:cs="Times New Roman"/>
          <w:color w:val="000000" w:themeColor="text1"/>
        </w:rPr>
        <w:t>.</w:t>
      </w:r>
    </w:p>
    <w:p w14:paraId="1C1AFD85" w14:textId="77777777" w:rsidR="00754287" w:rsidRPr="000603E4" w:rsidRDefault="00754287" w:rsidP="00B8556C">
      <w:pPr>
        <w:pStyle w:val="NormalWeb"/>
        <w:spacing w:before="0" w:after="0"/>
        <w:ind w:left="1440"/>
        <w:rPr>
          <w:rFonts w:ascii="Times New Roman" w:hAnsi="Times New Roman" w:cs="Times New Roman"/>
          <w:color w:val="000000" w:themeColor="text1"/>
        </w:rPr>
      </w:pPr>
    </w:p>
    <w:p w14:paraId="527CA817" w14:textId="6C477914" w:rsidR="00754287" w:rsidRPr="000603E4" w:rsidRDefault="00754287" w:rsidP="000715F8">
      <w:pPr>
        <w:pStyle w:val="Heading3"/>
        <w:ind w:left="720" w:firstLine="720"/>
        <w:rPr>
          <w:color w:val="000000" w:themeColor="text1"/>
        </w:rPr>
      </w:pPr>
      <w:bookmarkStart w:id="21" w:name="_Toc129607360"/>
      <w:r w:rsidRPr="000603E4">
        <w:rPr>
          <w:color w:val="000000" w:themeColor="text1"/>
        </w:rPr>
        <w:t xml:space="preserve">5.1.3 </w:t>
      </w:r>
      <w:bookmarkEnd w:id="21"/>
      <w:r w:rsidR="00960B51">
        <w:rPr>
          <w:color w:val="000000" w:themeColor="text1"/>
        </w:rPr>
        <w:t>Chi tiết xử lý menu chính</w:t>
      </w:r>
    </w:p>
    <w:p w14:paraId="13494CDB" w14:textId="15F06016" w:rsidR="00326E9C" w:rsidRPr="000603E4" w:rsidRDefault="00003312" w:rsidP="000715F8">
      <w:pPr>
        <w:pStyle w:val="Heading3"/>
        <w:ind w:left="1440" w:firstLine="720"/>
        <w:rPr>
          <w:color w:val="000000" w:themeColor="text1"/>
        </w:rPr>
      </w:pPr>
      <w:bookmarkStart w:id="22" w:name="_Toc129607361"/>
      <w:r w:rsidRPr="000603E4">
        <w:rPr>
          <w:color w:val="000000" w:themeColor="text1"/>
        </w:rPr>
        <w:t>5.1.3.1</w:t>
      </w:r>
      <w:r w:rsidR="00754287" w:rsidRPr="000603E4">
        <w:rPr>
          <w:color w:val="000000" w:themeColor="text1"/>
        </w:rPr>
        <w:t xml:space="preserve"> </w:t>
      </w:r>
      <w:bookmarkEnd w:id="22"/>
      <w:r w:rsidR="00960B51">
        <w:rPr>
          <w:color w:val="000000" w:themeColor="text1"/>
        </w:rPr>
        <w:t>Vấn đề hiệu năng</w:t>
      </w:r>
    </w:p>
    <w:p w14:paraId="7E162082" w14:textId="766543E3" w:rsidR="00B8556C" w:rsidRPr="000603E4" w:rsidRDefault="00960B51" w:rsidP="00B8556C">
      <w:pPr>
        <w:pStyle w:val="NormalWeb"/>
        <w:spacing w:before="0" w:after="0"/>
        <w:ind w:left="2160"/>
        <w:rPr>
          <w:rFonts w:ascii="Times New Roman" w:hAnsi="Times New Roman" w:cs="Times New Roman"/>
          <w:bCs/>
          <w:color w:val="000000" w:themeColor="text1"/>
        </w:rPr>
      </w:pPr>
      <w:r w:rsidRPr="00960B51">
        <w:rPr>
          <w:rFonts w:ascii="Times New Roman" w:hAnsi="Times New Roman" w:cs="Times New Roman"/>
          <w:bCs/>
          <w:color w:val="000000" w:themeColor="text1"/>
        </w:rPr>
        <w:t>Menu chính sẽ sử dụng tương đối ít tài nguyên, vì nó sẽ chỉ là danh sách các nút</w:t>
      </w:r>
      <w:r w:rsidR="00003312" w:rsidRPr="000603E4">
        <w:rPr>
          <w:rFonts w:ascii="Times New Roman" w:hAnsi="Times New Roman" w:cs="Times New Roman"/>
          <w:bCs/>
          <w:color w:val="000000" w:themeColor="text1"/>
        </w:rPr>
        <w:t>.</w:t>
      </w:r>
    </w:p>
    <w:p w14:paraId="31EA08D9" w14:textId="77777777" w:rsidR="00003312" w:rsidRPr="000603E4" w:rsidRDefault="00003312" w:rsidP="00B8556C">
      <w:pPr>
        <w:pStyle w:val="NormalWeb"/>
        <w:spacing w:before="0" w:after="0"/>
        <w:ind w:left="2160"/>
        <w:rPr>
          <w:rFonts w:ascii="Times New Roman" w:hAnsi="Times New Roman" w:cs="Times New Roman"/>
          <w:bCs/>
          <w:color w:val="000000" w:themeColor="text1"/>
        </w:rPr>
      </w:pPr>
    </w:p>
    <w:p w14:paraId="7A623CC7" w14:textId="0422E91D" w:rsidR="00754287" w:rsidRPr="000603E4" w:rsidRDefault="00003312" w:rsidP="000715F8">
      <w:pPr>
        <w:pStyle w:val="Heading3"/>
        <w:ind w:left="1440" w:firstLine="720"/>
        <w:rPr>
          <w:color w:val="000000" w:themeColor="text1"/>
        </w:rPr>
      </w:pPr>
      <w:bookmarkStart w:id="23" w:name="_Toc129607362"/>
      <w:r w:rsidRPr="000603E4">
        <w:rPr>
          <w:color w:val="000000" w:themeColor="text1"/>
        </w:rPr>
        <w:t>3.2.3.2</w:t>
      </w:r>
      <w:r w:rsidR="00754287" w:rsidRPr="000603E4">
        <w:rPr>
          <w:color w:val="000000" w:themeColor="text1"/>
        </w:rPr>
        <w:t xml:space="preserve"> </w:t>
      </w:r>
      <w:bookmarkEnd w:id="23"/>
      <w:r w:rsidR="00BD547B">
        <w:rPr>
          <w:color w:val="000000" w:themeColor="text1"/>
        </w:rPr>
        <w:t>Ràng buộc về thiết kế</w:t>
      </w:r>
    </w:p>
    <w:p w14:paraId="25C2973B" w14:textId="7FDB1817" w:rsidR="00B8556C" w:rsidRPr="000603E4" w:rsidRDefault="00BD547B" w:rsidP="00B8556C">
      <w:pPr>
        <w:pStyle w:val="NormalWeb"/>
        <w:spacing w:before="0" w:after="0"/>
        <w:ind w:left="2160"/>
        <w:rPr>
          <w:rFonts w:ascii="Times New Roman" w:hAnsi="Times New Roman" w:cs="Times New Roman"/>
          <w:bCs/>
          <w:color w:val="000000" w:themeColor="text1"/>
        </w:rPr>
      </w:pPr>
      <w:r w:rsidRPr="00BD547B">
        <w:rPr>
          <w:rFonts w:ascii="Times New Roman" w:hAnsi="Times New Roman" w:cs="Times New Roman"/>
          <w:bCs/>
          <w:color w:val="000000" w:themeColor="text1"/>
        </w:rPr>
        <w:t xml:space="preserve">Menu chính phải đơn giản và dễ sử dụng để truy cập các </w:t>
      </w:r>
      <w:r>
        <w:rPr>
          <w:rFonts w:ascii="Times New Roman" w:hAnsi="Times New Roman" w:cs="Times New Roman"/>
          <w:bCs/>
          <w:color w:val="000000" w:themeColor="text1"/>
        </w:rPr>
        <w:t>chức năng</w:t>
      </w:r>
      <w:r w:rsidRPr="00BD547B">
        <w:rPr>
          <w:rFonts w:ascii="Times New Roman" w:hAnsi="Times New Roman" w:cs="Times New Roman"/>
          <w:bCs/>
          <w:color w:val="000000" w:themeColor="text1"/>
        </w:rPr>
        <w:t xml:space="preserve"> riêng lẻ</w:t>
      </w:r>
      <w:r w:rsidR="00003312" w:rsidRPr="000603E4">
        <w:rPr>
          <w:rFonts w:ascii="Times New Roman" w:hAnsi="Times New Roman" w:cs="Times New Roman"/>
          <w:bCs/>
          <w:color w:val="000000" w:themeColor="text1"/>
        </w:rPr>
        <w:t>.</w:t>
      </w:r>
    </w:p>
    <w:p w14:paraId="35306C81" w14:textId="77777777" w:rsidR="00003312" w:rsidRPr="000603E4" w:rsidRDefault="00003312" w:rsidP="00B8556C">
      <w:pPr>
        <w:pStyle w:val="NormalWeb"/>
        <w:spacing w:before="0" w:after="0"/>
        <w:ind w:left="2160"/>
        <w:rPr>
          <w:rFonts w:ascii="Times New Roman" w:hAnsi="Times New Roman" w:cs="Times New Roman"/>
          <w:bCs/>
          <w:color w:val="000000" w:themeColor="text1"/>
        </w:rPr>
      </w:pPr>
    </w:p>
    <w:p w14:paraId="1DBF61F0" w14:textId="11CD546B" w:rsidR="00003312" w:rsidRPr="000603E4" w:rsidRDefault="005A6956" w:rsidP="000715F8">
      <w:pPr>
        <w:pStyle w:val="Heading2"/>
        <w:ind w:firstLine="720"/>
        <w:rPr>
          <w:color w:val="000000" w:themeColor="text1"/>
        </w:rPr>
      </w:pPr>
      <w:bookmarkStart w:id="24" w:name="_Toc129607363"/>
      <w:r w:rsidRPr="000603E4">
        <w:rPr>
          <w:color w:val="000000" w:themeColor="text1"/>
        </w:rPr>
        <w:t>5.2</w:t>
      </w:r>
      <w:r w:rsidR="00003312" w:rsidRPr="000603E4">
        <w:rPr>
          <w:color w:val="000000" w:themeColor="text1"/>
        </w:rPr>
        <w:t xml:space="preserve"> </w:t>
      </w:r>
      <w:bookmarkEnd w:id="24"/>
      <w:r w:rsidR="003F4298">
        <w:rPr>
          <w:color w:val="000000" w:themeColor="text1"/>
        </w:rPr>
        <w:t>Mô tả chức năng chính</w:t>
      </w:r>
      <w:r w:rsidR="00003312" w:rsidRPr="000603E4">
        <w:rPr>
          <w:color w:val="000000" w:themeColor="text1"/>
        </w:rPr>
        <w:t xml:space="preserve"> </w:t>
      </w:r>
    </w:p>
    <w:p w14:paraId="521CFC31" w14:textId="722C25D4" w:rsidR="00B8556C" w:rsidRPr="000603E4" w:rsidRDefault="00430A7A" w:rsidP="00B8556C">
      <w:pPr>
        <w:pStyle w:val="NormalWeb"/>
        <w:spacing w:before="0" w:after="0"/>
        <w:ind w:left="720"/>
        <w:rPr>
          <w:rFonts w:ascii="Times New Roman" w:hAnsi="Times New Roman" w:cs="Times New Roman"/>
          <w:bCs/>
          <w:color w:val="000000" w:themeColor="text1"/>
        </w:rPr>
      </w:pPr>
      <w:r w:rsidRPr="00430A7A">
        <w:rPr>
          <w:rFonts w:ascii="Times New Roman" w:hAnsi="Times New Roman" w:cs="Times New Roman"/>
          <w:bCs/>
          <w:color w:val="000000" w:themeColor="text1"/>
        </w:rPr>
        <w:t xml:space="preserve">Các thành phần </w:t>
      </w:r>
      <w:r w:rsidR="00D35F73">
        <w:rPr>
          <w:rFonts w:ascii="Times New Roman" w:hAnsi="Times New Roman" w:cs="Times New Roman"/>
          <w:bCs/>
          <w:color w:val="000000" w:themeColor="text1"/>
        </w:rPr>
        <w:t xml:space="preserve">chức năng </w:t>
      </w:r>
      <w:r w:rsidRPr="00430A7A">
        <w:rPr>
          <w:rFonts w:ascii="Times New Roman" w:hAnsi="Times New Roman" w:cs="Times New Roman"/>
          <w:bCs/>
          <w:color w:val="000000" w:themeColor="text1"/>
        </w:rPr>
        <w:t xml:space="preserve">riêng lẻ sẽ được khởi chạy từ menu chính và sẽ chạy </w:t>
      </w:r>
      <w:r>
        <w:rPr>
          <w:rFonts w:ascii="Times New Roman" w:hAnsi="Times New Roman" w:cs="Times New Roman"/>
          <w:bCs/>
          <w:color w:val="000000" w:themeColor="text1"/>
        </w:rPr>
        <w:t>theo cơ chế kế thừa.</w:t>
      </w:r>
    </w:p>
    <w:p w14:paraId="3D03D2FF" w14:textId="77777777" w:rsidR="00003312" w:rsidRPr="000603E4" w:rsidRDefault="00003312" w:rsidP="00B8556C">
      <w:pPr>
        <w:pStyle w:val="NormalWeb"/>
        <w:spacing w:before="0" w:after="0"/>
        <w:ind w:left="720"/>
        <w:rPr>
          <w:rFonts w:ascii="Times New Roman" w:hAnsi="Times New Roman" w:cs="Times New Roman"/>
          <w:bCs/>
          <w:color w:val="000000" w:themeColor="text1"/>
        </w:rPr>
      </w:pPr>
    </w:p>
    <w:p w14:paraId="56C24964" w14:textId="10F83538" w:rsidR="00003312" w:rsidRPr="000603E4" w:rsidRDefault="005A6956" w:rsidP="000715F8">
      <w:pPr>
        <w:pStyle w:val="Heading3"/>
        <w:ind w:left="720" w:firstLine="720"/>
        <w:rPr>
          <w:color w:val="000000" w:themeColor="text1"/>
        </w:rPr>
      </w:pPr>
      <w:bookmarkStart w:id="25" w:name="_Toc129607364"/>
      <w:r w:rsidRPr="000603E4">
        <w:rPr>
          <w:color w:val="000000" w:themeColor="text1"/>
        </w:rPr>
        <w:lastRenderedPageBreak/>
        <w:t>5.2</w:t>
      </w:r>
      <w:r w:rsidR="00003312" w:rsidRPr="000603E4">
        <w:rPr>
          <w:color w:val="000000" w:themeColor="text1"/>
        </w:rPr>
        <w:t xml:space="preserve">.1 </w:t>
      </w:r>
      <w:bookmarkEnd w:id="25"/>
      <w:r w:rsidR="00240681">
        <w:rPr>
          <w:color w:val="000000" w:themeColor="text1"/>
        </w:rPr>
        <w:t>Bán hàng</w:t>
      </w:r>
    </w:p>
    <w:p w14:paraId="7686697A" w14:textId="420F6495" w:rsidR="00B8556C" w:rsidRPr="000603E4" w:rsidRDefault="00960B67" w:rsidP="00B8556C">
      <w:pPr>
        <w:pStyle w:val="NormalWeb"/>
        <w:spacing w:before="0" w:after="0"/>
        <w:ind w:left="1440"/>
        <w:rPr>
          <w:rFonts w:ascii="Times New Roman" w:hAnsi="Times New Roman" w:cs="Times New Roman"/>
          <w:color w:val="000000" w:themeColor="text1"/>
        </w:rPr>
      </w:pPr>
      <w:r>
        <w:rPr>
          <w:rFonts w:ascii="Times New Roman" w:hAnsi="Times New Roman" w:cs="Times New Roman"/>
          <w:color w:val="000000" w:themeColor="text1"/>
        </w:rPr>
        <w:t>Khi chọn vào chức năng bán hàng, người dùng có thể truy cập vào giao diện chính của bán hàng</w:t>
      </w:r>
      <w:r w:rsidR="00FE14DD" w:rsidRPr="000603E4">
        <w:rPr>
          <w:rFonts w:ascii="Times New Roman" w:hAnsi="Times New Roman" w:cs="Times New Roman"/>
          <w:color w:val="000000" w:themeColor="text1"/>
        </w:rPr>
        <w:t>.</w:t>
      </w:r>
      <w:r w:rsidR="00EA59FA">
        <w:rPr>
          <w:rFonts w:ascii="Times New Roman" w:hAnsi="Times New Roman" w:cs="Times New Roman"/>
          <w:color w:val="000000" w:themeColor="text1"/>
        </w:rPr>
        <w:t xml:space="preserve"> Người dùng có thể dùng nút back trên Android để trở về menu chính</w:t>
      </w:r>
    </w:p>
    <w:p w14:paraId="1D895998" w14:textId="77777777" w:rsidR="00003312" w:rsidRPr="000603E4" w:rsidRDefault="00003312" w:rsidP="00B8556C">
      <w:pPr>
        <w:pStyle w:val="NormalWeb"/>
        <w:spacing w:before="0" w:after="0"/>
        <w:ind w:left="1440"/>
        <w:rPr>
          <w:rFonts w:ascii="Times New Roman" w:hAnsi="Times New Roman" w:cs="Times New Roman"/>
          <w:color w:val="000000" w:themeColor="text1"/>
        </w:rPr>
      </w:pPr>
    </w:p>
    <w:p w14:paraId="393EE1D4" w14:textId="5FC8736E" w:rsidR="00003312" w:rsidRPr="000603E4" w:rsidRDefault="005A6956" w:rsidP="000715F8">
      <w:pPr>
        <w:pStyle w:val="Heading3"/>
        <w:ind w:left="720" w:firstLine="720"/>
        <w:rPr>
          <w:color w:val="000000" w:themeColor="text1"/>
        </w:rPr>
      </w:pPr>
      <w:bookmarkStart w:id="26" w:name="_Toc129607365"/>
      <w:r w:rsidRPr="000603E4">
        <w:rPr>
          <w:color w:val="000000" w:themeColor="text1"/>
        </w:rPr>
        <w:t>5.2</w:t>
      </w:r>
      <w:r w:rsidR="00003312" w:rsidRPr="000603E4">
        <w:rPr>
          <w:color w:val="000000" w:themeColor="text1"/>
        </w:rPr>
        <w:t>.2</w:t>
      </w:r>
      <w:r w:rsidR="00240681">
        <w:rPr>
          <w:color w:val="000000" w:themeColor="text1"/>
        </w:rPr>
        <w:t xml:space="preserve"> Quản lý Bếp/ bar</w:t>
      </w:r>
      <w:r w:rsidR="00003312" w:rsidRPr="000603E4">
        <w:rPr>
          <w:color w:val="000000" w:themeColor="text1"/>
        </w:rPr>
        <w:t>.</w:t>
      </w:r>
      <w:bookmarkEnd w:id="26"/>
    </w:p>
    <w:p w14:paraId="3C6A520A" w14:textId="285162BB" w:rsidR="00B8556C" w:rsidRPr="000603E4" w:rsidRDefault="003817B4" w:rsidP="003817B4">
      <w:pPr>
        <w:pStyle w:val="NormalWeb"/>
        <w:spacing w:before="0" w:after="0"/>
        <w:ind w:left="1440"/>
        <w:rPr>
          <w:rFonts w:ascii="Times New Roman" w:hAnsi="Times New Roman" w:cs="Times New Roman"/>
          <w:color w:val="000000" w:themeColor="text1"/>
        </w:rPr>
      </w:pPr>
      <w:r>
        <w:rPr>
          <w:rFonts w:ascii="Times New Roman" w:hAnsi="Times New Roman" w:cs="Times New Roman"/>
          <w:color w:val="000000" w:themeColor="text1"/>
        </w:rPr>
        <w:t xml:space="preserve">Khi chọn vào chức năng </w:t>
      </w:r>
      <w:r>
        <w:rPr>
          <w:rFonts w:ascii="Times New Roman" w:hAnsi="Times New Roman" w:cs="Times New Roman"/>
          <w:color w:val="000000" w:themeColor="text1"/>
        </w:rPr>
        <w:t>Bếp/ bar</w:t>
      </w:r>
      <w:r>
        <w:rPr>
          <w:rFonts w:ascii="Times New Roman" w:hAnsi="Times New Roman" w:cs="Times New Roman"/>
          <w:color w:val="000000" w:themeColor="text1"/>
        </w:rPr>
        <w:t>, người dùng có thể truy cập vào giao diện chính</w:t>
      </w:r>
      <w:r>
        <w:rPr>
          <w:rFonts w:ascii="Times New Roman" w:hAnsi="Times New Roman" w:cs="Times New Roman"/>
          <w:color w:val="000000" w:themeColor="text1"/>
        </w:rPr>
        <w:t xml:space="preserve"> của Bếp, chứa danh sách các đơn hàng được khách order</w:t>
      </w:r>
      <w:r w:rsidRPr="000603E4">
        <w:rPr>
          <w:rFonts w:ascii="Times New Roman" w:hAnsi="Times New Roman" w:cs="Times New Roman"/>
          <w:color w:val="000000" w:themeColor="text1"/>
        </w:rPr>
        <w:t>.</w:t>
      </w:r>
      <w:r>
        <w:rPr>
          <w:rFonts w:ascii="Times New Roman" w:hAnsi="Times New Roman" w:cs="Times New Roman"/>
          <w:color w:val="000000" w:themeColor="text1"/>
        </w:rPr>
        <w:t xml:space="preserve"> Người dùng có thể dùng nút back trên Android để trở về menu chính</w:t>
      </w:r>
      <w:r>
        <w:rPr>
          <w:rFonts w:ascii="Times New Roman" w:hAnsi="Times New Roman" w:cs="Times New Roman"/>
          <w:color w:val="000000" w:themeColor="text1"/>
        </w:rPr>
        <w:t xml:space="preserve">. </w:t>
      </w:r>
    </w:p>
    <w:p w14:paraId="55DA232C" w14:textId="77777777" w:rsidR="00003312" w:rsidRPr="000603E4" w:rsidRDefault="00003312" w:rsidP="00B8556C">
      <w:pPr>
        <w:pStyle w:val="NormalWeb"/>
        <w:spacing w:before="0" w:after="0"/>
        <w:ind w:left="1440"/>
        <w:rPr>
          <w:rFonts w:ascii="Times New Roman" w:hAnsi="Times New Roman" w:cs="Times New Roman"/>
          <w:color w:val="000000" w:themeColor="text1"/>
        </w:rPr>
      </w:pPr>
    </w:p>
    <w:p w14:paraId="2C842B26" w14:textId="76E76387" w:rsidR="00003312" w:rsidRDefault="005A6956" w:rsidP="000715F8">
      <w:pPr>
        <w:pStyle w:val="Heading3"/>
        <w:ind w:left="720" w:firstLine="720"/>
        <w:rPr>
          <w:color w:val="000000" w:themeColor="text1"/>
        </w:rPr>
      </w:pPr>
      <w:bookmarkStart w:id="27" w:name="_Toc129607366"/>
      <w:r w:rsidRPr="000603E4">
        <w:rPr>
          <w:color w:val="000000" w:themeColor="text1"/>
        </w:rPr>
        <w:t>5.2</w:t>
      </w:r>
      <w:r w:rsidR="00003312" w:rsidRPr="000603E4">
        <w:rPr>
          <w:color w:val="000000" w:themeColor="text1"/>
        </w:rPr>
        <w:t xml:space="preserve">.3 </w:t>
      </w:r>
      <w:bookmarkEnd w:id="27"/>
      <w:r w:rsidR="00240681">
        <w:rPr>
          <w:color w:val="000000" w:themeColor="text1"/>
        </w:rPr>
        <w:t>Thanh toán tại quầy</w:t>
      </w:r>
    </w:p>
    <w:p w14:paraId="6FEB2103" w14:textId="58A59D4E" w:rsidR="00AC2135" w:rsidRPr="000603E4" w:rsidRDefault="00AC2135" w:rsidP="00AC2135">
      <w:pPr>
        <w:pStyle w:val="NormalWeb"/>
        <w:spacing w:before="0" w:after="0"/>
        <w:ind w:left="1440"/>
        <w:rPr>
          <w:rFonts w:ascii="Times New Roman" w:hAnsi="Times New Roman" w:cs="Times New Roman"/>
          <w:color w:val="000000" w:themeColor="text1"/>
        </w:rPr>
      </w:pPr>
      <w:r>
        <w:rPr>
          <w:rFonts w:ascii="Times New Roman" w:hAnsi="Times New Roman" w:cs="Times New Roman"/>
          <w:color w:val="000000" w:themeColor="text1"/>
        </w:rPr>
        <w:t xml:space="preserve">Khi chọn vào chức </w:t>
      </w:r>
      <w:r>
        <w:rPr>
          <w:rFonts w:ascii="Times New Roman" w:hAnsi="Times New Roman" w:cs="Times New Roman"/>
          <w:color w:val="000000" w:themeColor="text1"/>
        </w:rPr>
        <w:t>năng thanh toán tại quầy</w:t>
      </w:r>
      <w:r>
        <w:rPr>
          <w:rFonts w:ascii="Times New Roman" w:hAnsi="Times New Roman" w:cs="Times New Roman"/>
          <w:color w:val="000000" w:themeColor="text1"/>
        </w:rPr>
        <w:t xml:space="preserve">, người dùng có thể truy cập vào giao diện </w:t>
      </w:r>
      <w:r w:rsidR="00F60AA9">
        <w:rPr>
          <w:rFonts w:ascii="Times New Roman" w:hAnsi="Times New Roman" w:cs="Times New Roman"/>
          <w:color w:val="000000" w:themeColor="text1"/>
        </w:rPr>
        <w:t>chính của thanh toán</w:t>
      </w:r>
      <w:r w:rsidRPr="000603E4">
        <w:rPr>
          <w:rFonts w:ascii="Times New Roman" w:hAnsi="Times New Roman" w:cs="Times New Roman"/>
          <w:color w:val="000000" w:themeColor="text1"/>
        </w:rPr>
        <w:t>.</w:t>
      </w:r>
      <w:r>
        <w:rPr>
          <w:rFonts w:ascii="Times New Roman" w:hAnsi="Times New Roman" w:cs="Times New Roman"/>
          <w:color w:val="000000" w:themeColor="text1"/>
        </w:rPr>
        <w:t xml:space="preserve"> Người dùng có thể dùng nút back trên Android để trở về menu chính</w:t>
      </w:r>
      <w:r>
        <w:rPr>
          <w:rFonts w:ascii="Times New Roman" w:hAnsi="Times New Roman" w:cs="Times New Roman"/>
          <w:color w:val="000000" w:themeColor="text1"/>
        </w:rPr>
        <w:t>.</w:t>
      </w:r>
    </w:p>
    <w:p w14:paraId="25E2267C" w14:textId="77777777" w:rsidR="00AC2135" w:rsidRPr="00AC2135" w:rsidRDefault="00AC2135" w:rsidP="00AC2135"/>
    <w:p w14:paraId="72D9CE8A" w14:textId="45295F91" w:rsidR="00240681" w:rsidRDefault="00240681" w:rsidP="00240681">
      <w:pPr>
        <w:pStyle w:val="Heading3"/>
        <w:ind w:left="720" w:firstLine="720"/>
        <w:rPr>
          <w:color w:val="000000" w:themeColor="text1"/>
        </w:rPr>
      </w:pPr>
      <w:r>
        <w:rPr>
          <w:color w:val="000000" w:themeColor="text1"/>
        </w:rPr>
        <w:t>5.2.4 Thu chi</w:t>
      </w:r>
    </w:p>
    <w:p w14:paraId="5121C1D1" w14:textId="04C23CB8" w:rsidR="000E2479" w:rsidRPr="000603E4" w:rsidRDefault="000E2479" w:rsidP="000E2479">
      <w:pPr>
        <w:pStyle w:val="NormalWeb"/>
        <w:spacing w:before="0" w:after="0"/>
        <w:ind w:left="1440"/>
        <w:rPr>
          <w:rFonts w:ascii="Times New Roman" w:hAnsi="Times New Roman" w:cs="Times New Roman"/>
          <w:color w:val="000000" w:themeColor="text1"/>
        </w:rPr>
      </w:pPr>
      <w:r>
        <w:rPr>
          <w:rFonts w:ascii="Times New Roman" w:hAnsi="Times New Roman" w:cs="Times New Roman"/>
          <w:color w:val="000000" w:themeColor="text1"/>
        </w:rPr>
        <w:t xml:space="preserve">Khi chọn vào chức năng </w:t>
      </w:r>
      <w:r>
        <w:rPr>
          <w:rFonts w:ascii="Times New Roman" w:hAnsi="Times New Roman" w:cs="Times New Roman"/>
          <w:color w:val="000000" w:themeColor="text1"/>
        </w:rPr>
        <w:t>thu chi</w:t>
      </w:r>
      <w:r>
        <w:rPr>
          <w:rFonts w:ascii="Times New Roman" w:hAnsi="Times New Roman" w:cs="Times New Roman"/>
          <w:color w:val="000000" w:themeColor="text1"/>
        </w:rPr>
        <w:t xml:space="preserve">, người dùng có thể truy cập vào giao diện chính của </w:t>
      </w:r>
      <w:r>
        <w:rPr>
          <w:rFonts w:ascii="Times New Roman" w:hAnsi="Times New Roman" w:cs="Times New Roman"/>
          <w:color w:val="000000" w:themeColor="text1"/>
        </w:rPr>
        <w:t>thu chi, thể hiện danh sách thu chi qua các tháng</w:t>
      </w:r>
      <w:r w:rsidRPr="000603E4">
        <w:rPr>
          <w:rFonts w:ascii="Times New Roman" w:hAnsi="Times New Roman" w:cs="Times New Roman"/>
          <w:color w:val="000000" w:themeColor="text1"/>
        </w:rPr>
        <w:t>.</w:t>
      </w:r>
      <w:r>
        <w:rPr>
          <w:rFonts w:ascii="Times New Roman" w:hAnsi="Times New Roman" w:cs="Times New Roman"/>
          <w:color w:val="000000" w:themeColor="text1"/>
        </w:rPr>
        <w:t xml:space="preserve"> Người dùng có thể dùng nút back trên Android để trở về menu chính</w:t>
      </w:r>
    </w:p>
    <w:p w14:paraId="5F440FDF" w14:textId="77777777" w:rsidR="000E2479" w:rsidRPr="000E2479" w:rsidRDefault="000E2479" w:rsidP="000E2479"/>
    <w:p w14:paraId="6B453490" w14:textId="64BDF3FD" w:rsidR="00240681" w:rsidRDefault="00240681" w:rsidP="00240681">
      <w:pPr>
        <w:pStyle w:val="Heading3"/>
        <w:ind w:left="720" w:firstLine="720"/>
        <w:rPr>
          <w:color w:val="000000" w:themeColor="text1"/>
        </w:rPr>
      </w:pPr>
      <w:r w:rsidRPr="00240681">
        <w:rPr>
          <w:color w:val="000000" w:themeColor="text1"/>
        </w:rPr>
        <w:t>5.2.4 Cài đặt</w:t>
      </w:r>
    </w:p>
    <w:p w14:paraId="28DD9080" w14:textId="403FD713" w:rsidR="00BF4AC8" w:rsidRPr="000603E4" w:rsidRDefault="00BF4AC8" w:rsidP="00BF4AC8">
      <w:pPr>
        <w:pStyle w:val="NormalWeb"/>
        <w:spacing w:before="0" w:after="0"/>
        <w:ind w:left="1440"/>
        <w:rPr>
          <w:rFonts w:ascii="Times New Roman" w:hAnsi="Times New Roman" w:cs="Times New Roman"/>
          <w:color w:val="000000" w:themeColor="text1"/>
        </w:rPr>
      </w:pPr>
      <w:r>
        <w:rPr>
          <w:rFonts w:ascii="Times New Roman" w:hAnsi="Times New Roman" w:cs="Times New Roman"/>
          <w:color w:val="000000" w:themeColor="text1"/>
        </w:rPr>
        <w:t xml:space="preserve">Khi chọn vào chức năng bán hàng, người dùng có thể truy cập vào giao diện chính của </w:t>
      </w:r>
      <w:r>
        <w:rPr>
          <w:rFonts w:ascii="Times New Roman" w:hAnsi="Times New Roman" w:cs="Times New Roman"/>
          <w:color w:val="000000" w:themeColor="text1"/>
        </w:rPr>
        <w:t>cài đặt, chứa các chức năng: Nhóm sản phẩm, sản phẩm, sơ đồ phòng/ bàn, quản lý nhân viên, chức năng đăng xuất khỏi hệ thống</w:t>
      </w:r>
      <w:r w:rsidRPr="000603E4">
        <w:rPr>
          <w:rFonts w:ascii="Times New Roman" w:hAnsi="Times New Roman" w:cs="Times New Roman"/>
          <w:color w:val="000000" w:themeColor="text1"/>
        </w:rPr>
        <w:t>.</w:t>
      </w:r>
      <w:r>
        <w:rPr>
          <w:rFonts w:ascii="Times New Roman" w:hAnsi="Times New Roman" w:cs="Times New Roman"/>
          <w:color w:val="000000" w:themeColor="text1"/>
        </w:rPr>
        <w:t xml:space="preserve"> Người dùng có thể dùng nút back trên Android để trở về menu chính</w:t>
      </w:r>
    </w:p>
    <w:p w14:paraId="66460FEB" w14:textId="77777777" w:rsidR="00BF4AC8" w:rsidRPr="00BF4AC8" w:rsidRDefault="00BF4AC8" w:rsidP="00BF4AC8"/>
    <w:p w14:paraId="6934AE0B" w14:textId="77777777" w:rsidR="00240681" w:rsidRPr="00240681" w:rsidRDefault="00240681" w:rsidP="00240681"/>
    <w:p w14:paraId="2708B9A4" w14:textId="77777777" w:rsidR="00003312" w:rsidRPr="000603E4" w:rsidRDefault="00003312" w:rsidP="00B8556C">
      <w:pPr>
        <w:pStyle w:val="NormalWeb"/>
        <w:spacing w:before="0" w:after="0"/>
        <w:ind w:left="2160"/>
        <w:rPr>
          <w:rFonts w:ascii="Times New Roman" w:hAnsi="Times New Roman" w:cs="Times New Roman"/>
          <w:bCs/>
          <w:color w:val="000000" w:themeColor="text1"/>
        </w:rPr>
      </w:pPr>
    </w:p>
    <w:p w14:paraId="14C69455" w14:textId="50440C63" w:rsidR="00754287" w:rsidRPr="000603E4" w:rsidRDefault="00754287" w:rsidP="005A6956">
      <w:pPr>
        <w:pStyle w:val="Heading1"/>
        <w:rPr>
          <w:color w:val="000000" w:themeColor="text1"/>
        </w:rPr>
      </w:pPr>
      <w:bookmarkStart w:id="28" w:name="_Toc129607369"/>
      <w:r w:rsidRPr="000603E4">
        <w:rPr>
          <w:color w:val="000000" w:themeColor="text1"/>
        </w:rPr>
        <w:t xml:space="preserve">6.0 </w:t>
      </w:r>
      <w:bookmarkEnd w:id="28"/>
      <w:r w:rsidR="00157ACF">
        <w:rPr>
          <w:color w:val="000000" w:themeColor="text1"/>
        </w:rPr>
        <w:t>Thiết kế giao diện người dùng</w:t>
      </w:r>
    </w:p>
    <w:p w14:paraId="21354CDC" w14:textId="3D1D2279" w:rsidR="00B8556C" w:rsidRPr="000603E4" w:rsidRDefault="00EE24BA" w:rsidP="00B8556C">
      <w:pPr>
        <w:pStyle w:val="NormalWeb"/>
        <w:spacing w:before="0" w:after="0"/>
        <w:rPr>
          <w:rFonts w:ascii="Times New Roman" w:hAnsi="Times New Roman" w:cs="Arial"/>
          <w:color w:val="000000" w:themeColor="text1"/>
        </w:rPr>
      </w:pPr>
      <w:r>
        <w:rPr>
          <w:rFonts w:ascii="Times New Roman" w:hAnsi="Times New Roman" w:cs="Arial"/>
          <w:color w:val="000000" w:themeColor="text1"/>
        </w:rPr>
        <w:t>Dưới đây là thiết kế nguyên mẫu của các chức năng</w:t>
      </w:r>
      <w:r w:rsidR="00754287" w:rsidRPr="000603E4">
        <w:rPr>
          <w:rFonts w:ascii="Times New Roman" w:hAnsi="Times New Roman" w:cs="Arial"/>
          <w:color w:val="000000" w:themeColor="text1"/>
        </w:rPr>
        <w:t xml:space="preserve">. </w:t>
      </w:r>
    </w:p>
    <w:p w14:paraId="14D24E72" w14:textId="77777777" w:rsidR="00754287" w:rsidRPr="000603E4" w:rsidRDefault="00754287" w:rsidP="00B8556C">
      <w:pPr>
        <w:pStyle w:val="NormalWeb"/>
        <w:spacing w:before="0" w:after="0"/>
        <w:rPr>
          <w:rFonts w:ascii="Times New Roman" w:hAnsi="Times New Roman" w:cs="Arial"/>
          <w:color w:val="000000" w:themeColor="text1"/>
        </w:rPr>
      </w:pPr>
    </w:p>
    <w:p w14:paraId="63181991" w14:textId="34B5CDFD" w:rsidR="00754287" w:rsidRPr="000603E4" w:rsidRDefault="00754287" w:rsidP="000715F8">
      <w:pPr>
        <w:pStyle w:val="Heading2"/>
        <w:ind w:firstLine="720"/>
        <w:rPr>
          <w:color w:val="000000" w:themeColor="text1"/>
        </w:rPr>
      </w:pPr>
      <w:bookmarkStart w:id="29" w:name="_Toc129607370"/>
      <w:r w:rsidRPr="000603E4">
        <w:rPr>
          <w:color w:val="000000" w:themeColor="text1"/>
        </w:rPr>
        <w:t xml:space="preserve">6.1 </w:t>
      </w:r>
      <w:bookmarkEnd w:id="29"/>
      <w:r w:rsidR="00035EB6">
        <w:rPr>
          <w:color w:val="000000" w:themeColor="text1"/>
        </w:rPr>
        <w:t>Miêu tả giao diện người dùng</w:t>
      </w:r>
    </w:p>
    <w:p w14:paraId="2E99CBAF" w14:textId="64FAD7E8" w:rsidR="00B8556C" w:rsidRPr="000603E4" w:rsidRDefault="00C15345" w:rsidP="00B8556C">
      <w:pPr>
        <w:pStyle w:val="NormalWeb"/>
        <w:spacing w:before="0" w:after="0"/>
        <w:ind w:left="720"/>
        <w:rPr>
          <w:rFonts w:ascii="Times New Roman" w:hAnsi="Times New Roman" w:cs="Arial"/>
          <w:color w:val="000000" w:themeColor="text1"/>
        </w:rPr>
      </w:pPr>
      <w:r>
        <w:rPr>
          <w:rFonts w:ascii="Times New Roman" w:hAnsi="Times New Roman" w:cs="Arial"/>
          <w:color w:val="000000" w:themeColor="text1"/>
        </w:rPr>
        <w:t>Ảnh chụp màn hình đưọc hiển thị bằng công cụ thiết kế giao diện trên Android Studio</w:t>
      </w:r>
      <w:r w:rsidR="00754287" w:rsidRPr="000603E4">
        <w:rPr>
          <w:rFonts w:ascii="Times New Roman" w:hAnsi="Times New Roman" w:cs="Arial"/>
          <w:color w:val="000000" w:themeColor="text1"/>
        </w:rPr>
        <w:t xml:space="preserve">. </w:t>
      </w:r>
    </w:p>
    <w:p w14:paraId="5D27C3A7" w14:textId="77777777" w:rsidR="00754287" w:rsidRPr="000603E4" w:rsidRDefault="00754287" w:rsidP="00B8556C">
      <w:pPr>
        <w:pStyle w:val="NormalWeb"/>
        <w:spacing w:before="0" w:after="0"/>
        <w:ind w:left="720"/>
        <w:rPr>
          <w:rFonts w:ascii="Times New Roman" w:hAnsi="Times New Roman" w:cs="Arial"/>
          <w:color w:val="000000" w:themeColor="text1"/>
        </w:rPr>
      </w:pPr>
    </w:p>
    <w:p w14:paraId="5989B7A8" w14:textId="00079D1F" w:rsidR="00754287" w:rsidRPr="000603E4" w:rsidRDefault="00754287" w:rsidP="000715F8">
      <w:pPr>
        <w:pStyle w:val="Heading3"/>
        <w:ind w:left="720" w:firstLine="720"/>
        <w:rPr>
          <w:color w:val="000000" w:themeColor="text1"/>
        </w:rPr>
      </w:pPr>
      <w:bookmarkStart w:id="30" w:name="_Toc129607371"/>
      <w:r w:rsidRPr="000603E4">
        <w:rPr>
          <w:color w:val="000000" w:themeColor="text1"/>
        </w:rPr>
        <w:lastRenderedPageBreak/>
        <w:t xml:space="preserve">6.1.1 </w:t>
      </w:r>
      <w:bookmarkEnd w:id="30"/>
      <w:r w:rsidR="00BF13C1">
        <w:rPr>
          <w:color w:val="000000" w:themeColor="text1"/>
        </w:rPr>
        <w:t>Màn hình</w:t>
      </w:r>
      <w:r w:rsidR="007243E5">
        <w:rPr>
          <w:color w:val="000000" w:themeColor="text1"/>
        </w:rPr>
        <w:t xml:space="preserve"> đăng nhập</w:t>
      </w:r>
    </w:p>
    <w:p w14:paraId="135787A5" w14:textId="49E23009" w:rsidR="00754287" w:rsidRPr="000603E4" w:rsidRDefault="00754287" w:rsidP="000715F8">
      <w:pPr>
        <w:pStyle w:val="Heading3"/>
        <w:ind w:left="1440" w:firstLine="720"/>
        <w:rPr>
          <w:color w:val="000000" w:themeColor="text1"/>
        </w:rPr>
      </w:pPr>
      <w:bookmarkStart w:id="31" w:name="_Toc129607372"/>
      <w:r w:rsidRPr="000603E4">
        <w:rPr>
          <w:color w:val="000000" w:themeColor="text1"/>
        </w:rPr>
        <w:t xml:space="preserve">6.1.1.1 </w:t>
      </w:r>
      <w:bookmarkEnd w:id="31"/>
      <w:r w:rsidR="008C2E78">
        <w:rPr>
          <w:color w:val="000000" w:themeColor="text1"/>
        </w:rPr>
        <w:t>M</w:t>
      </w:r>
      <w:r w:rsidR="008B1FD1">
        <w:rPr>
          <w:color w:val="000000" w:themeColor="text1"/>
        </w:rPr>
        <w:t>àn hình đăng nhập</w:t>
      </w:r>
    </w:p>
    <w:p w14:paraId="1FFB6FBA" w14:textId="77777777" w:rsidR="00754287" w:rsidRPr="000603E4" w:rsidRDefault="00891C58" w:rsidP="00B8556C">
      <w:pPr>
        <w:pStyle w:val="NormalWeb"/>
        <w:tabs>
          <w:tab w:val="left" w:pos="1530"/>
        </w:tabs>
        <w:spacing w:before="0" w:after="0"/>
        <w:rPr>
          <w:rFonts w:ascii="Times New Roman" w:hAnsi="Times New Roman"/>
          <w:color w:val="000000" w:themeColor="text1"/>
        </w:rPr>
      </w:pPr>
      <w:r w:rsidRPr="000603E4">
        <w:rPr>
          <w:rFonts w:ascii="Times New Roman" w:hAnsi="Times New Roman" w:cs="Arial"/>
          <w:b/>
          <w:bCs/>
          <w:noProof/>
          <w:color w:val="000000" w:themeColor="text1"/>
          <w:lang w:eastAsia="en-US"/>
        </w:rPr>
        <w:drawing>
          <wp:inline distT="0" distB="0" distL="0" distR="0" wp14:anchorId="44C13300" wp14:editId="1782AD1A">
            <wp:extent cx="1634328"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634328" cy="3143250"/>
                    </a:xfrm>
                    <a:prstGeom prst="rect">
                      <a:avLst/>
                    </a:prstGeom>
                    <a:solidFill>
                      <a:srgbClr val="FFFFFF"/>
                    </a:solidFill>
                    <a:ln w="9525">
                      <a:noFill/>
                      <a:miter lim="800000"/>
                      <a:headEnd/>
                      <a:tailEnd/>
                    </a:ln>
                  </pic:spPr>
                </pic:pic>
              </a:graphicData>
            </a:graphic>
          </wp:inline>
        </w:drawing>
      </w:r>
    </w:p>
    <w:p w14:paraId="0BFA018C" w14:textId="0B378B40" w:rsidR="005A6956" w:rsidRPr="000603E4" w:rsidRDefault="005A6956" w:rsidP="00B8556C">
      <w:pPr>
        <w:pStyle w:val="NormalWeb"/>
        <w:tabs>
          <w:tab w:val="left" w:pos="1530"/>
        </w:tabs>
        <w:spacing w:before="0" w:after="0"/>
        <w:rPr>
          <w:rFonts w:ascii="Times New Roman" w:hAnsi="Times New Roman" w:cs="Arial"/>
          <w:b/>
          <w:bCs/>
          <w:color w:val="000000" w:themeColor="text1"/>
        </w:rPr>
      </w:pPr>
    </w:p>
    <w:p w14:paraId="111A1C92" w14:textId="77777777" w:rsidR="00754287" w:rsidRPr="000603E4" w:rsidRDefault="00754287" w:rsidP="00B8556C">
      <w:pPr>
        <w:pStyle w:val="NormalWeb"/>
        <w:tabs>
          <w:tab w:val="left" w:pos="1530"/>
        </w:tabs>
        <w:spacing w:before="0" w:after="0"/>
        <w:rPr>
          <w:rFonts w:ascii="Times New Roman" w:hAnsi="Times New Roman" w:cs="Arial"/>
          <w:b/>
          <w:bCs/>
          <w:color w:val="000000" w:themeColor="text1"/>
        </w:rPr>
      </w:pPr>
    </w:p>
    <w:p w14:paraId="31C6D62C" w14:textId="11735ECD" w:rsidR="00754287" w:rsidRPr="000603E4" w:rsidRDefault="00754287" w:rsidP="000715F8">
      <w:pPr>
        <w:pStyle w:val="Heading3"/>
        <w:ind w:left="1440" w:firstLine="720"/>
        <w:rPr>
          <w:color w:val="000000" w:themeColor="text1"/>
        </w:rPr>
      </w:pPr>
      <w:bookmarkStart w:id="32" w:name="_Toc129607373"/>
      <w:r w:rsidRPr="000603E4">
        <w:rPr>
          <w:color w:val="000000" w:themeColor="text1"/>
        </w:rPr>
        <w:t xml:space="preserve">6.1.1.2 </w:t>
      </w:r>
      <w:bookmarkEnd w:id="32"/>
      <w:r w:rsidR="00B53E2B">
        <w:rPr>
          <w:color w:val="000000" w:themeColor="text1"/>
        </w:rPr>
        <w:t>Đối tượng và hành động</w:t>
      </w:r>
    </w:p>
    <w:p w14:paraId="34131440" w14:textId="06D75081" w:rsidR="00754287" w:rsidRPr="000603E4" w:rsidRDefault="006C7DD0" w:rsidP="00B8556C">
      <w:pPr>
        <w:pStyle w:val="NormalWeb"/>
        <w:spacing w:before="0" w:after="0"/>
        <w:ind w:left="2160"/>
        <w:rPr>
          <w:rFonts w:ascii="Times New Roman" w:hAnsi="Times New Roman" w:cs="Arial"/>
          <w:bCs/>
          <w:color w:val="000000" w:themeColor="text1"/>
        </w:rPr>
      </w:pPr>
      <w:r>
        <w:rPr>
          <w:rFonts w:ascii="Times New Roman" w:hAnsi="Times New Roman" w:cs="Arial"/>
          <w:bCs/>
          <w:color w:val="000000" w:themeColor="text1"/>
        </w:rPr>
        <w:t>Đối tượng</w:t>
      </w:r>
      <w:r w:rsidR="00754287" w:rsidRPr="000603E4">
        <w:rPr>
          <w:rFonts w:ascii="Times New Roman" w:hAnsi="Times New Roman" w:cs="Arial"/>
          <w:bCs/>
          <w:color w:val="000000" w:themeColor="text1"/>
        </w:rPr>
        <w:t>:</w:t>
      </w:r>
    </w:p>
    <w:p w14:paraId="5AFCB2EA" w14:textId="2D39AD31" w:rsidR="00754287" w:rsidRPr="000603E4" w:rsidRDefault="006C7DD0"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Username/ Email</w:t>
      </w:r>
    </w:p>
    <w:p w14:paraId="2B68A8C8" w14:textId="27496E48" w:rsidR="00754287" w:rsidRPr="000603E4" w:rsidRDefault="006C7DD0"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Password</w:t>
      </w:r>
    </w:p>
    <w:p w14:paraId="691FB81A" w14:textId="43E6B5EF" w:rsidR="00754287" w:rsidRPr="000603E4" w:rsidRDefault="00CD1B66"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Login</w:t>
      </w:r>
    </w:p>
    <w:p w14:paraId="00E6A72C" w14:textId="308D7289" w:rsidR="00754287" w:rsidRPr="000603E4" w:rsidRDefault="00CD1B66"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Registration</w:t>
      </w:r>
    </w:p>
    <w:p w14:paraId="07FFC6A3" w14:textId="6F9B1049" w:rsidR="00754287" w:rsidRPr="000603E4" w:rsidRDefault="002756CB" w:rsidP="00B8556C">
      <w:pPr>
        <w:pStyle w:val="NormalWeb"/>
        <w:spacing w:before="0" w:after="0"/>
        <w:ind w:left="2160"/>
        <w:rPr>
          <w:rFonts w:ascii="Times New Roman" w:hAnsi="Times New Roman" w:cs="Arial"/>
          <w:bCs/>
          <w:color w:val="000000" w:themeColor="text1"/>
        </w:rPr>
      </w:pPr>
      <w:r>
        <w:rPr>
          <w:rFonts w:ascii="Times New Roman" w:hAnsi="Times New Roman" w:cs="Arial"/>
          <w:bCs/>
          <w:color w:val="000000" w:themeColor="text1"/>
        </w:rPr>
        <w:t>Hành động</w:t>
      </w:r>
      <w:r w:rsidR="00754287" w:rsidRPr="000603E4">
        <w:rPr>
          <w:rFonts w:ascii="Times New Roman" w:hAnsi="Times New Roman" w:cs="Arial"/>
          <w:bCs/>
          <w:color w:val="000000" w:themeColor="text1"/>
        </w:rPr>
        <w:t>:</w:t>
      </w:r>
    </w:p>
    <w:p w14:paraId="7A741608" w14:textId="3F992800" w:rsidR="00754287" w:rsidRPr="000603E4" w:rsidRDefault="00CD1B66"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Nhập thông tin đăng nhập</w:t>
      </w:r>
    </w:p>
    <w:p w14:paraId="38FED6AB" w14:textId="5BAFC77B" w:rsidR="00B8556C" w:rsidRDefault="00CD1B66"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Nhấn nút Login</w:t>
      </w:r>
    </w:p>
    <w:p w14:paraId="3648C12B" w14:textId="3EFA10E2" w:rsidR="00CD1B66" w:rsidRPr="000603E4" w:rsidRDefault="00CD1B66"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Nhấn nút Registration</w:t>
      </w:r>
    </w:p>
    <w:p w14:paraId="237E3364" w14:textId="77777777" w:rsidR="00754287" w:rsidRPr="000603E4" w:rsidRDefault="00754287" w:rsidP="00B8556C">
      <w:pPr>
        <w:pStyle w:val="NormalWeb"/>
        <w:spacing w:before="0" w:after="0"/>
        <w:ind w:left="2880"/>
        <w:rPr>
          <w:rFonts w:ascii="Times New Roman" w:hAnsi="Times New Roman" w:cs="Arial"/>
          <w:bCs/>
          <w:color w:val="000000" w:themeColor="text1"/>
        </w:rPr>
      </w:pPr>
    </w:p>
    <w:p w14:paraId="3B8651EE" w14:textId="53B26AD6" w:rsidR="00754287" w:rsidRPr="000603E4" w:rsidRDefault="00754287" w:rsidP="000715F8">
      <w:pPr>
        <w:pStyle w:val="Heading3"/>
        <w:ind w:left="720" w:firstLine="720"/>
        <w:rPr>
          <w:color w:val="000000" w:themeColor="text1"/>
        </w:rPr>
      </w:pPr>
      <w:bookmarkStart w:id="33" w:name="_Toc129607374"/>
      <w:r w:rsidRPr="000603E4">
        <w:rPr>
          <w:color w:val="000000" w:themeColor="text1"/>
        </w:rPr>
        <w:lastRenderedPageBreak/>
        <w:t xml:space="preserve">6.1.2 </w:t>
      </w:r>
      <w:bookmarkEnd w:id="33"/>
      <w:r w:rsidR="00A8137B">
        <w:rPr>
          <w:color w:val="000000" w:themeColor="text1"/>
        </w:rPr>
        <w:t>Giao diện menu chính</w:t>
      </w:r>
    </w:p>
    <w:p w14:paraId="2B01DFB2" w14:textId="20E11D97" w:rsidR="00754287" w:rsidRPr="000603E4" w:rsidRDefault="00754287" w:rsidP="000715F8">
      <w:pPr>
        <w:pStyle w:val="Heading3"/>
        <w:ind w:left="1440" w:firstLine="720"/>
        <w:rPr>
          <w:color w:val="000000" w:themeColor="text1"/>
        </w:rPr>
      </w:pPr>
      <w:bookmarkStart w:id="34" w:name="_Toc129607375"/>
      <w:r w:rsidRPr="000603E4">
        <w:rPr>
          <w:color w:val="000000" w:themeColor="text1"/>
        </w:rPr>
        <w:t xml:space="preserve">6.1.2.1 </w:t>
      </w:r>
      <w:bookmarkEnd w:id="34"/>
      <w:r w:rsidR="00582EB9">
        <w:rPr>
          <w:color w:val="000000" w:themeColor="text1"/>
        </w:rPr>
        <w:t>Màn</w:t>
      </w:r>
      <w:r w:rsidR="00800BF9">
        <w:rPr>
          <w:color w:val="000000" w:themeColor="text1"/>
        </w:rPr>
        <w:t xml:space="preserve"> hình menu chính</w:t>
      </w:r>
    </w:p>
    <w:p w14:paraId="01EF670A" w14:textId="77777777" w:rsidR="00B8556C" w:rsidRPr="000603E4" w:rsidRDefault="00891C58" w:rsidP="00B8556C">
      <w:pPr>
        <w:pStyle w:val="NormalWeb"/>
        <w:spacing w:before="0" w:after="0"/>
        <w:rPr>
          <w:rFonts w:ascii="Times New Roman" w:hAnsi="Times New Roman" w:cs="Arial"/>
          <w:b/>
          <w:bCs/>
          <w:color w:val="000000" w:themeColor="text1"/>
        </w:rPr>
      </w:pPr>
      <w:r w:rsidRPr="000603E4">
        <w:rPr>
          <w:rFonts w:ascii="Times New Roman" w:hAnsi="Times New Roman" w:cs="Arial"/>
          <w:b/>
          <w:bCs/>
          <w:noProof/>
          <w:color w:val="000000" w:themeColor="text1"/>
          <w:lang w:eastAsia="en-US"/>
        </w:rPr>
        <w:drawing>
          <wp:inline distT="0" distB="0" distL="0" distR="0" wp14:anchorId="2A0F5E46" wp14:editId="5A2222DF">
            <wp:extent cx="1664155" cy="316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664155" cy="3162300"/>
                    </a:xfrm>
                    <a:prstGeom prst="rect">
                      <a:avLst/>
                    </a:prstGeom>
                    <a:solidFill>
                      <a:srgbClr val="FFFFFF"/>
                    </a:solidFill>
                    <a:ln w="9525">
                      <a:noFill/>
                      <a:miter lim="800000"/>
                      <a:headEnd/>
                      <a:tailEnd/>
                    </a:ln>
                  </pic:spPr>
                </pic:pic>
              </a:graphicData>
            </a:graphic>
          </wp:inline>
        </w:drawing>
      </w:r>
    </w:p>
    <w:p w14:paraId="5850A706" w14:textId="77777777" w:rsidR="00754287" w:rsidRPr="000603E4" w:rsidRDefault="00754287" w:rsidP="00B8556C">
      <w:pPr>
        <w:pStyle w:val="NormalWeb"/>
        <w:spacing w:before="0" w:after="0"/>
        <w:rPr>
          <w:rFonts w:ascii="Times New Roman" w:hAnsi="Times New Roman" w:cs="Arial"/>
          <w:b/>
          <w:bCs/>
          <w:color w:val="000000" w:themeColor="text1"/>
        </w:rPr>
      </w:pPr>
    </w:p>
    <w:p w14:paraId="29247A75" w14:textId="6B21D7A9" w:rsidR="00754287" w:rsidRPr="000603E4" w:rsidRDefault="00754287" w:rsidP="000715F8">
      <w:pPr>
        <w:pStyle w:val="Heading3"/>
        <w:ind w:left="1440" w:firstLine="720"/>
        <w:rPr>
          <w:color w:val="000000" w:themeColor="text1"/>
        </w:rPr>
      </w:pPr>
      <w:bookmarkStart w:id="35" w:name="_Toc129607376"/>
      <w:r w:rsidRPr="000603E4">
        <w:rPr>
          <w:color w:val="000000" w:themeColor="text1"/>
        </w:rPr>
        <w:t xml:space="preserve">6.1.2.2 </w:t>
      </w:r>
      <w:bookmarkEnd w:id="35"/>
      <w:r w:rsidR="00763328">
        <w:rPr>
          <w:color w:val="000000" w:themeColor="text1"/>
        </w:rPr>
        <w:t>Đối tượng và hành động</w:t>
      </w:r>
    </w:p>
    <w:p w14:paraId="777AACD9" w14:textId="03F3F2FF" w:rsidR="00754287" w:rsidRPr="000603E4" w:rsidRDefault="00F02058" w:rsidP="00B8556C">
      <w:pPr>
        <w:pStyle w:val="NormalWeb"/>
        <w:spacing w:before="0" w:after="0"/>
        <w:ind w:left="2160"/>
        <w:rPr>
          <w:rFonts w:ascii="Times New Roman" w:hAnsi="Times New Roman" w:cs="Arial"/>
          <w:bCs/>
          <w:color w:val="000000" w:themeColor="text1"/>
        </w:rPr>
      </w:pPr>
      <w:r>
        <w:rPr>
          <w:rFonts w:ascii="Times New Roman" w:hAnsi="Times New Roman" w:cs="Arial"/>
          <w:bCs/>
          <w:color w:val="000000" w:themeColor="text1"/>
        </w:rPr>
        <w:t>Đối tượng</w:t>
      </w:r>
      <w:r w:rsidR="00754287" w:rsidRPr="000603E4">
        <w:rPr>
          <w:rFonts w:ascii="Times New Roman" w:hAnsi="Times New Roman" w:cs="Arial"/>
          <w:bCs/>
          <w:color w:val="000000" w:themeColor="text1"/>
        </w:rPr>
        <w:t>:</w:t>
      </w:r>
    </w:p>
    <w:p w14:paraId="3845F293" w14:textId="3F29457E" w:rsidR="00754287" w:rsidRDefault="002A43B2"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Bán hàng</w:t>
      </w:r>
    </w:p>
    <w:p w14:paraId="2D5BBA2E" w14:textId="6430B982" w:rsidR="002A43B2" w:rsidRDefault="002A43B2"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Quản lý Bếp/ bar</w:t>
      </w:r>
    </w:p>
    <w:p w14:paraId="3C498AAA" w14:textId="65385A13" w:rsidR="002A43B2" w:rsidRPr="000603E4" w:rsidRDefault="002A43B2"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T. Toán tại quầy</w:t>
      </w:r>
    </w:p>
    <w:p w14:paraId="0335ECCA" w14:textId="6EF515E8" w:rsidR="00754287" w:rsidRDefault="002A43B2" w:rsidP="002A43B2">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Thu chi</w:t>
      </w:r>
    </w:p>
    <w:p w14:paraId="4B5656A6" w14:textId="3FD8456E" w:rsidR="002A43B2" w:rsidRPr="002A43B2" w:rsidRDefault="002A43B2" w:rsidP="002A43B2">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Cài đặt</w:t>
      </w:r>
    </w:p>
    <w:p w14:paraId="46C9A593" w14:textId="6160B797" w:rsidR="00754287" w:rsidRPr="000603E4" w:rsidRDefault="00F02058" w:rsidP="00B8556C">
      <w:pPr>
        <w:pStyle w:val="NormalWeb"/>
        <w:spacing w:before="0" w:after="0"/>
        <w:ind w:left="2160"/>
        <w:rPr>
          <w:rFonts w:ascii="Times New Roman" w:hAnsi="Times New Roman" w:cs="Arial"/>
          <w:bCs/>
          <w:color w:val="000000" w:themeColor="text1"/>
        </w:rPr>
      </w:pPr>
      <w:r>
        <w:rPr>
          <w:rFonts w:ascii="Times New Roman" w:hAnsi="Times New Roman" w:cs="Arial"/>
          <w:bCs/>
          <w:color w:val="000000" w:themeColor="text1"/>
        </w:rPr>
        <w:t>Hành động</w:t>
      </w:r>
      <w:r w:rsidR="00754287" w:rsidRPr="000603E4">
        <w:rPr>
          <w:rFonts w:ascii="Times New Roman" w:hAnsi="Times New Roman" w:cs="Arial"/>
          <w:bCs/>
          <w:color w:val="000000" w:themeColor="text1"/>
        </w:rPr>
        <w:t>:</w:t>
      </w:r>
    </w:p>
    <w:p w14:paraId="30C1AEEB" w14:textId="4B8B81FD" w:rsidR="00B8556C" w:rsidRPr="000603E4" w:rsidRDefault="002A43B2"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Click</w:t>
      </w:r>
    </w:p>
    <w:p w14:paraId="116032D5" w14:textId="77777777" w:rsidR="00754287" w:rsidRPr="000603E4" w:rsidRDefault="00754287" w:rsidP="00B8556C">
      <w:pPr>
        <w:pStyle w:val="NormalWeb"/>
        <w:spacing w:before="0" w:after="0"/>
        <w:ind w:left="2160"/>
        <w:rPr>
          <w:rFonts w:ascii="Times New Roman" w:hAnsi="Times New Roman" w:cs="Arial"/>
          <w:bCs/>
          <w:color w:val="000000" w:themeColor="text1"/>
        </w:rPr>
      </w:pPr>
    </w:p>
    <w:p w14:paraId="328AD778" w14:textId="65E2695A" w:rsidR="00754287" w:rsidRPr="000603E4" w:rsidRDefault="00754287" w:rsidP="000715F8">
      <w:pPr>
        <w:pStyle w:val="Heading3"/>
        <w:ind w:left="720" w:firstLine="720"/>
        <w:rPr>
          <w:color w:val="000000" w:themeColor="text1"/>
        </w:rPr>
      </w:pPr>
      <w:bookmarkStart w:id="36" w:name="_Toc129607377"/>
      <w:r w:rsidRPr="000603E4">
        <w:rPr>
          <w:color w:val="000000" w:themeColor="text1"/>
        </w:rPr>
        <w:lastRenderedPageBreak/>
        <w:t xml:space="preserve">6.1.3 </w:t>
      </w:r>
      <w:bookmarkEnd w:id="36"/>
      <w:r w:rsidR="00E82DDE">
        <w:rPr>
          <w:color w:val="000000" w:themeColor="text1"/>
        </w:rPr>
        <w:t>Thực hiện bán hàng</w:t>
      </w:r>
    </w:p>
    <w:p w14:paraId="1378D204" w14:textId="7F7F8C58" w:rsidR="00754287" w:rsidRPr="000603E4" w:rsidRDefault="00754287" w:rsidP="000715F8">
      <w:pPr>
        <w:pStyle w:val="Heading3"/>
        <w:ind w:left="1440" w:firstLine="720"/>
        <w:rPr>
          <w:color w:val="000000" w:themeColor="text1"/>
        </w:rPr>
      </w:pPr>
      <w:bookmarkStart w:id="37" w:name="_Toc129607378"/>
      <w:r w:rsidRPr="000603E4">
        <w:rPr>
          <w:color w:val="000000" w:themeColor="text1"/>
        </w:rPr>
        <w:t xml:space="preserve">6.1.3.1 </w:t>
      </w:r>
      <w:bookmarkEnd w:id="37"/>
      <w:r w:rsidR="00E82DDE">
        <w:rPr>
          <w:color w:val="000000" w:themeColor="text1"/>
        </w:rPr>
        <w:t>Màn hình bán hàng</w:t>
      </w:r>
    </w:p>
    <w:p w14:paraId="1D1D9881" w14:textId="402E3066" w:rsidR="00754287" w:rsidRPr="000603E4" w:rsidRDefault="00891C58" w:rsidP="00B8556C">
      <w:pPr>
        <w:pStyle w:val="NormalWeb"/>
        <w:spacing w:before="0" w:after="0"/>
        <w:rPr>
          <w:rFonts w:ascii="Times New Roman" w:hAnsi="Times New Roman"/>
          <w:color w:val="000000" w:themeColor="text1"/>
        </w:rPr>
      </w:pPr>
      <w:r w:rsidRPr="000603E4">
        <w:rPr>
          <w:rFonts w:ascii="Times New Roman" w:hAnsi="Times New Roman" w:cs="Arial"/>
          <w:b/>
          <w:bCs/>
          <w:noProof/>
          <w:color w:val="000000" w:themeColor="text1"/>
          <w:lang w:eastAsia="en-US"/>
        </w:rPr>
        <w:drawing>
          <wp:inline distT="0" distB="0" distL="0" distR="0" wp14:anchorId="6757AFBD" wp14:editId="39FA83CB">
            <wp:extent cx="1695253"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695253" cy="3162300"/>
                    </a:xfrm>
                    <a:prstGeom prst="rect">
                      <a:avLst/>
                    </a:prstGeom>
                    <a:solidFill>
                      <a:srgbClr val="FFFFFF"/>
                    </a:solidFill>
                    <a:ln w="9525">
                      <a:noFill/>
                      <a:miter lim="800000"/>
                      <a:headEnd/>
                      <a:tailEnd/>
                    </a:ln>
                  </pic:spPr>
                </pic:pic>
              </a:graphicData>
            </a:graphic>
          </wp:inline>
        </w:drawing>
      </w:r>
      <w:r w:rsidR="006B6A40" w:rsidRPr="000603E4">
        <w:rPr>
          <w:rFonts w:ascii="Times New Roman" w:hAnsi="Times New Roman" w:cs="Arial"/>
          <w:b/>
          <w:bCs/>
          <w:noProof/>
          <w:color w:val="000000" w:themeColor="text1"/>
          <w:lang w:eastAsia="en-US"/>
        </w:rPr>
        <w:drawing>
          <wp:inline distT="0" distB="0" distL="0" distR="0" wp14:anchorId="280040C5" wp14:editId="2CC19597">
            <wp:extent cx="1697709" cy="31908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697709" cy="3190875"/>
                    </a:xfrm>
                    <a:prstGeom prst="rect">
                      <a:avLst/>
                    </a:prstGeom>
                    <a:solidFill>
                      <a:srgbClr val="FFFFFF"/>
                    </a:solidFill>
                    <a:ln w="9525">
                      <a:noFill/>
                      <a:miter lim="800000"/>
                      <a:headEnd/>
                      <a:tailEnd/>
                    </a:ln>
                  </pic:spPr>
                </pic:pic>
              </a:graphicData>
            </a:graphic>
          </wp:inline>
        </w:drawing>
      </w:r>
      <w:r w:rsidR="006B6A40" w:rsidRPr="000603E4">
        <w:rPr>
          <w:rFonts w:ascii="Times New Roman" w:hAnsi="Times New Roman" w:cs="Arial"/>
          <w:b/>
          <w:bCs/>
          <w:noProof/>
          <w:color w:val="000000" w:themeColor="text1"/>
          <w:lang w:eastAsia="en-US"/>
        </w:rPr>
        <w:drawing>
          <wp:inline distT="0" distB="0" distL="0" distR="0" wp14:anchorId="531BF27A" wp14:editId="221A2AF9">
            <wp:extent cx="1687129" cy="3190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687129" cy="3190875"/>
                    </a:xfrm>
                    <a:prstGeom prst="rect">
                      <a:avLst/>
                    </a:prstGeom>
                    <a:solidFill>
                      <a:srgbClr val="FFFFFF"/>
                    </a:solidFill>
                    <a:ln w="9525">
                      <a:noFill/>
                      <a:miter lim="800000"/>
                      <a:headEnd/>
                      <a:tailEnd/>
                    </a:ln>
                  </pic:spPr>
                </pic:pic>
              </a:graphicData>
            </a:graphic>
          </wp:inline>
        </w:drawing>
      </w:r>
    </w:p>
    <w:p w14:paraId="1370576C" w14:textId="4E2C5A61" w:rsidR="00B8556C" w:rsidRDefault="00B8556C" w:rsidP="00B8556C">
      <w:pPr>
        <w:pStyle w:val="NormalWeb"/>
        <w:spacing w:before="0" w:after="0"/>
        <w:rPr>
          <w:rFonts w:ascii="Times New Roman" w:hAnsi="Times New Roman" w:cs="Arial"/>
          <w:b/>
          <w:bCs/>
          <w:color w:val="000000" w:themeColor="text1"/>
        </w:rPr>
      </w:pPr>
    </w:p>
    <w:p w14:paraId="342A6470" w14:textId="77777777" w:rsidR="006B6A40" w:rsidRPr="000603E4" w:rsidRDefault="006B6A40" w:rsidP="00B8556C">
      <w:pPr>
        <w:pStyle w:val="NormalWeb"/>
        <w:spacing w:before="0" w:after="0"/>
        <w:rPr>
          <w:rFonts w:ascii="Times New Roman" w:hAnsi="Times New Roman" w:cs="Arial"/>
          <w:b/>
          <w:bCs/>
          <w:color w:val="000000" w:themeColor="text1"/>
        </w:rPr>
      </w:pPr>
    </w:p>
    <w:p w14:paraId="57D67372" w14:textId="77777777" w:rsidR="00754287" w:rsidRPr="000603E4" w:rsidRDefault="00754287" w:rsidP="00B8556C">
      <w:pPr>
        <w:pStyle w:val="NormalWeb"/>
        <w:spacing w:before="0" w:after="0"/>
        <w:rPr>
          <w:rFonts w:ascii="Times New Roman" w:hAnsi="Times New Roman" w:cs="Arial"/>
          <w:b/>
          <w:bCs/>
          <w:color w:val="000000" w:themeColor="text1"/>
        </w:rPr>
      </w:pPr>
    </w:p>
    <w:p w14:paraId="5917B281" w14:textId="0EE4CC9C" w:rsidR="00754287" w:rsidRPr="000603E4" w:rsidRDefault="00754287" w:rsidP="000715F8">
      <w:pPr>
        <w:pStyle w:val="Heading3"/>
        <w:ind w:left="1440" w:firstLine="720"/>
        <w:rPr>
          <w:color w:val="000000" w:themeColor="text1"/>
        </w:rPr>
      </w:pPr>
      <w:bookmarkStart w:id="38" w:name="_Toc129607379"/>
      <w:r w:rsidRPr="000603E4">
        <w:rPr>
          <w:color w:val="000000" w:themeColor="text1"/>
        </w:rPr>
        <w:t xml:space="preserve">6.1.3.2 </w:t>
      </w:r>
      <w:bookmarkEnd w:id="38"/>
      <w:r w:rsidR="002F1D7C">
        <w:rPr>
          <w:color w:val="000000" w:themeColor="text1"/>
        </w:rPr>
        <w:t>Đối tượng và hành động</w:t>
      </w:r>
    </w:p>
    <w:p w14:paraId="7D27F3BF" w14:textId="77777777" w:rsidR="00754287" w:rsidRPr="000603E4" w:rsidRDefault="00754287" w:rsidP="00B8556C">
      <w:pPr>
        <w:pStyle w:val="NormalWeb"/>
        <w:spacing w:before="0" w:after="0"/>
        <w:ind w:left="2160"/>
        <w:rPr>
          <w:rFonts w:ascii="Times New Roman" w:hAnsi="Times New Roman" w:cs="Arial"/>
          <w:bCs/>
          <w:color w:val="000000" w:themeColor="text1"/>
        </w:rPr>
      </w:pPr>
      <w:r w:rsidRPr="000603E4">
        <w:rPr>
          <w:rFonts w:ascii="Times New Roman" w:hAnsi="Times New Roman" w:cs="Arial"/>
          <w:bCs/>
          <w:color w:val="000000" w:themeColor="text1"/>
        </w:rPr>
        <w:t>Objects:</w:t>
      </w:r>
    </w:p>
    <w:p w14:paraId="00BEF461" w14:textId="49EDC052" w:rsidR="00754287" w:rsidRDefault="002D730B"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Khu vực</w:t>
      </w:r>
    </w:p>
    <w:p w14:paraId="40F7ECC5" w14:textId="2650EE44" w:rsidR="002D730B" w:rsidRDefault="002D730B"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Bàn</w:t>
      </w:r>
    </w:p>
    <w:p w14:paraId="30BA0185" w14:textId="5330D64C" w:rsidR="002D730B" w:rsidRDefault="002D730B"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Món</w:t>
      </w:r>
    </w:p>
    <w:p w14:paraId="7280DDBC" w14:textId="212AF32D" w:rsidR="002D730B" w:rsidRDefault="002D730B"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Số lượng</w:t>
      </w:r>
    </w:p>
    <w:p w14:paraId="07BFC484" w14:textId="53C11953" w:rsidR="002D730B" w:rsidRDefault="002D730B"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Thêm/ Giảm</w:t>
      </w:r>
    </w:p>
    <w:p w14:paraId="31F5588C" w14:textId="54AE5DEA" w:rsidR="002D730B" w:rsidRPr="000603E4" w:rsidRDefault="002D730B"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Xong</w:t>
      </w:r>
    </w:p>
    <w:p w14:paraId="32346B37" w14:textId="77777777" w:rsidR="00754287" w:rsidRPr="000603E4" w:rsidRDefault="00754287" w:rsidP="00B8556C">
      <w:pPr>
        <w:pStyle w:val="NormalWeb"/>
        <w:spacing w:before="0" w:after="0"/>
        <w:ind w:left="2160"/>
        <w:rPr>
          <w:rFonts w:ascii="Times New Roman" w:hAnsi="Times New Roman" w:cs="Arial"/>
          <w:bCs/>
          <w:color w:val="000000" w:themeColor="text1"/>
        </w:rPr>
      </w:pPr>
      <w:r w:rsidRPr="000603E4">
        <w:rPr>
          <w:rFonts w:ascii="Times New Roman" w:hAnsi="Times New Roman" w:cs="Arial"/>
          <w:bCs/>
          <w:color w:val="000000" w:themeColor="text1"/>
        </w:rPr>
        <w:t>Actions:</w:t>
      </w:r>
    </w:p>
    <w:p w14:paraId="32FBF042" w14:textId="1ACC4A84" w:rsidR="00754287" w:rsidRDefault="00775023" w:rsidP="00775023">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Chọn khu vực</w:t>
      </w:r>
    </w:p>
    <w:p w14:paraId="2A53654C" w14:textId="74592C6F" w:rsidR="00775023" w:rsidRDefault="00775023" w:rsidP="00775023">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Chọn bàn muốn thêm</w:t>
      </w:r>
    </w:p>
    <w:p w14:paraId="1C0A9B15" w14:textId="14C469DE" w:rsidR="00775023" w:rsidRDefault="00775023" w:rsidP="00775023">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Chọn món</w:t>
      </w:r>
    </w:p>
    <w:p w14:paraId="4E1E1DA6" w14:textId="2F8224EF" w:rsidR="00775023" w:rsidRDefault="00775023" w:rsidP="00775023">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Chọn số lượng</w:t>
      </w:r>
    </w:p>
    <w:p w14:paraId="2ECFB094" w14:textId="10E513A0" w:rsidR="00775023" w:rsidRDefault="00775023" w:rsidP="00775023">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Thêm/ giảm số lượng</w:t>
      </w:r>
    </w:p>
    <w:p w14:paraId="3F2EAD54" w14:textId="5F75747F" w:rsidR="00775023" w:rsidRPr="000603E4" w:rsidRDefault="00775023" w:rsidP="00775023">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Hoàn thành (Xon</w:t>
      </w:r>
      <w:r w:rsidR="00027A6D">
        <w:rPr>
          <w:rFonts w:ascii="Times New Roman" w:hAnsi="Times New Roman" w:cs="Arial"/>
          <w:bCs/>
          <w:color w:val="000000" w:themeColor="text1"/>
        </w:rPr>
        <w:t>g)</w:t>
      </w:r>
    </w:p>
    <w:p w14:paraId="063CE4C1" w14:textId="69F6F0DA" w:rsidR="00754287" w:rsidRPr="000603E4" w:rsidRDefault="00754287" w:rsidP="000715F8">
      <w:pPr>
        <w:pStyle w:val="Heading3"/>
        <w:ind w:left="720" w:firstLine="720"/>
        <w:rPr>
          <w:color w:val="000000" w:themeColor="text1"/>
        </w:rPr>
      </w:pPr>
      <w:bookmarkStart w:id="39" w:name="_Toc129607380"/>
      <w:r w:rsidRPr="000603E4">
        <w:rPr>
          <w:color w:val="000000" w:themeColor="text1"/>
        </w:rPr>
        <w:t xml:space="preserve">6.1.4 </w:t>
      </w:r>
      <w:bookmarkEnd w:id="39"/>
      <w:r w:rsidR="003144BF">
        <w:rPr>
          <w:color w:val="000000" w:themeColor="text1"/>
        </w:rPr>
        <w:t>Quản lý bếp/ bar</w:t>
      </w:r>
    </w:p>
    <w:p w14:paraId="69206C3E" w14:textId="496B65A6" w:rsidR="00754287" w:rsidRPr="000603E4" w:rsidRDefault="00754287" w:rsidP="000715F8">
      <w:pPr>
        <w:pStyle w:val="Heading3"/>
        <w:ind w:left="1440" w:firstLine="720"/>
        <w:rPr>
          <w:color w:val="000000" w:themeColor="text1"/>
        </w:rPr>
      </w:pPr>
      <w:bookmarkStart w:id="40" w:name="_Toc129607381"/>
      <w:r w:rsidRPr="000603E4">
        <w:rPr>
          <w:color w:val="000000" w:themeColor="text1"/>
        </w:rPr>
        <w:t xml:space="preserve">6.1.4.1 </w:t>
      </w:r>
      <w:bookmarkEnd w:id="40"/>
      <w:r w:rsidR="003144BF">
        <w:rPr>
          <w:color w:val="000000" w:themeColor="text1"/>
        </w:rPr>
        <w:t>Màn hình quản lý bếp/ bar</w:t>
      </w:r>
    </w:p>
    <w:p w14:paraId="1BE58634" w14:textId="4B7CE2DC" w:rsidR="00714152" w:rsidRDefault="00714152">
      <w:pPr>
        <w:suppressAutoHyphens w:val="0"/>
        <w:rPr>
          <w:rFonts w:eastAsia="Arial Unicode MS" w:cs="Arial"/>
          <w:b/>
          <w:bCs/>
          <w:color w:val="000000" w:themeColor="text1"/>
        </w:rPr>
      </w:pPr>
      <w:r>
        <w:rPr>
          <w:rFonts w:cs="Arial"/>
          <w:b/>
          <w:bCs/>
          <w:color w:val="000000" w:themeColor="text1"/>
        </w:rPr>
        <w:br w:type="page"/>
      </w:r>
    </w:p>
    <w:p w14:paraId="1117E4A5" w14:textId="0132FECD" w:rsidR="00B8556C" w:rsidRDefault="00714152" w:rsidP="00B8556C">
      <w:pPr>
        <w:pStyle w:val="NormalWeb"/>
        <w:spacing w:before="0" w:after="0"/>
        <w:rPr>
          <w:rFonts w:ascii="Times New Roman" w:hAnsi="Times New Roman" w:cs="Arial"/>
          <w:b/>
          <w:bCs/>
          <w:color w:val="000000" w:themeColor="text1"/>
        </w:rPr>
      </w:pPr>
      <w:r>
        <w:rPr>
          <w:rFonts w:ascii="Times New Roman" w:hAnsi="Times New Roman" w:cs="Arial"/>
          <w:b/>
          <w:bCs/>
          <w:noProof/>
          <w:color w:val="000000" w:themeColor="text1"/>
        </w:rPr>
        <w:lastRenderedPageBreak/>
        <w:pict w14:anchorId="3BA3C314">
          <v:rect id="_x0000_s1031" style="position:absolute;margin-left:52.5pt;margin-top:-13.5pt;width:136pt;height:187pt;z-index:251659264">
            <v:textbox>
              <w:txbxContent>
                <w:p w14:paraId="062BD4A6" w14:textId="77777777" w:rsidR="00714152" w:rsidRDefault="00714152" w:rsidP="00714152">
                  <w:r>
                    <w:t>Bàn 1</w:t>
                  </w:r>
                </w:p>
                <w:p w14:paraId="5A89A800" w14:textId="77777777" w:rsidR="00714152" w:rsidRDefault="00714152" w:rsidP="00714152">
                  <w:r>
                    <w:t>Khu I</w:t>
                  </w:r>
                </w:p>
                <w:p w14:paraId="6DFEF954" w14:textId="77777777" w:rsidR="00714152" w:rsidRDefault="00714152" w:rsidP="00714152">
                  <w:r>
                    <w:t>Café: 2</w:t>
                  </w:r>
                </w:p>
                <w:p w14:paraId="69AFEE45" w14:textId="77777777" w:rsidR="00714152" w:rsidRDefault="00714152" w:rsidP="00714152">
                  <w:r>
                    <w:t>Trà đào: 3</w:t>
                  </w:r>
                </w:p>
                <w:p w14:paraId="1D54B67E" w14:textId="77777777" w:rsidR="00714152" w:rsidRPr="00714152" w:rsidRDefault="00714152" w:rsidP="00714152">
                  <w:pPr>
                    <w:rPr>
                      <w:color w:val="FF0000"/>
                    </w:rPr>
                  </w:pPr>
                </w:p>
                <w:p w14:paraId="55E9C90D" w14:textId="77777777" w:rsidR="00714152" w:rsidRPr="00714152" w:rsidRDefault="00714152" w:rsidP="00714152">
                  <w:pPr>
                    <w:pBdr>
                      <w:top w:val="single" w:sz="12" w:space="1" w:color="auto"/>
                      <w:bottom w:val="single" w:sz="12" w:space="1" w:color="auto"/>
                    </w:pBdr>
                    <w:rPr>
                      <w:color w:val="FF0000"/>
                    </w:rPr>
                  </w:pPr>
                  <w:r w:rsidRPr="00714152">
                    <w:rPr>
                      <w:color w:val="FF0000"/>
                    </w:rPr>
                    <w:t>Thực hiện</w:t>
                  </w:r>
                </w:p>
                <w:p w14:paraId="04D2EA4B" w14:textId="77777777" w:rsidR="00714152" w:rsidRDefault="00714152" w:rsidP="00714152">
                  <w:pPr>
                    <w:pBdr>
                      <w:bottom w:val="single" w:sz="12" w:space="1" w:color="auto"/>
                      <w:between w:val="single" w:sz="12" w:space="1" w:color="auto"/>
                    </w:pBdr>
                  </w:pPr>
                </w:p>
                <w:p w14:paraId="2A72E84F" w14:textId="77777777" w:rsidR="00714152" w:rsidRDefault="00714152" w:rsidP="00714152">
                  <w:pPr>
                    <w:pBdr>
                      <w:bottom w:val="single" w:sz="12" w:space="1" w:color="auto"/>
                      <w:between w:val="single" w:sz="12" w:space="1" w:color="auto"/>
                    </w:pBdr>
                  </w:pPr>
                </w:p>
                <w:p w14:paraId="1546E6DC" w14:textId="77777777" w:rsidR="00714152" w:rsidRDefault="00714152" w:rsidP="00714152">
                  <w:pPr>
                    <w:pBdr>
                      <w:bottom w:val="single" w:sz="12" w:space="1" w:color="auto"/>
                      <w:between w:val="single" w:sz="12" w:space="1" w:color="auto"/>
                    </w:pBdr>
                  </w:pPr>
                </w:p>
                <w:p w14:paraId="5C133653" w14:textId="77777777" w:rsidR="00714152" w:rsidRPr="00714152" w:rsidRDefault="00714152" w:rsidP="00714152">
                  <w:pPr>
                    <w:pBdr>
                      <w:bottom w:val="single" w:sz="12" w:space="1" w:color="auto"/>
                      <w:between w:val="single" w:sz="12" w:space="1" w:color="auto"/>
                    </w:pBdr>
                    <w:rPr>
                      <w:color w:val="0070C0"/>
                    </w:rPr>
                  </w:pPr>
                  <w:r w:rsidRPr="00714152">
                    <w:rPr>
                      <w:color w:val="0070C0"/>
                    </w:rPr>
                    <w:t>Xong</w:t>
                  </w:r>
                </w:p>
                <w:p w14:paraId="6817F507" w14:textId="77777777" w:rsidR="00714152" w:rsidRDefault="00714152" w:rsidP="00714152"/>
              </w:txbxContent>
            </v:textbox>
          </v:rect>
        </w:pict>
      </w:r>
    </w:p>
    <w:p w14:paraId="60E751D7" w14:textId="253B986C" w:rsidR="00714152" w:rsidRDefault="00714152" w:rsidP="00B8556C">
      <w:pPr>
        <w:pStyle w:val="NormalWeb"/>
        <w:spacing w:before="0" w:after="0"/>
        <w:rPr>
          <w:rFonts w:ascii="Times New Roman" w:hAnsi="Times New Roman" w:cs="Arial"/>
          <w:b/>
          <w:bCs/>
          <w:color w:val="000000" w:themeColor="text1"/>
        </w:rPr>
      </w:pPr>
    </w:p>
    <w:p w14:paraId="7A532F9D" w14:textId="645685B5" w:rsidR="00714152" w:rsidRDefault="00714152" w:rsidP="00B8556C">
      <w:pPr>
        <w:pStyle w:val="NormalWeb"/>
        <w:spacing w:before="0" w:after="0"/>
        <w:rPr>
          <w:rFonts w:ascii="Times New Roman" w:hAnsi="Times New Roman" w:cs="Arial"/>
          <w:b/>
          <w:bCs/>
          <w:color w:val="000000" w:themeColor="text1"/>
        </w:rPr>
      </w:pPr>
    </w:p>
    <w:p w14:paraId="66544B57" w14:textId="4ADB3999" w:rsidR="00714152" w:rsidRDefault="00714152" w:rsidP="00B8556C">
      <w:pPr>
        <w:pStyle w:val="NormalWeb"/>
        <w:spacing w:before="0" w:after="0"/>
        <w:rPr>
          <w:rFonts w:ascii="Times New Roman" w:hAnsi="Times New Roman" w:cs="Arial"/>
          <w:b/>
          <w:bCs/>
          <w:color w:val="000000" w:themeColor="text1"/>
        </w:rPr>
      </w:pPr>
    </w:p>
    <w:p w14:paraId="573D7920" w14:textId="6C5C9298" w:rsidR="00714152" w:rsidRDefault="00714152" w:rsidP="00B8556C">
      <w:pPr>
        <w:pStyle w:val="NormalWeb"/>
        <w:spacing w:before="0" w:after="0"/>
        <w:rPr>
          <w:rFonts w:ascii="Times New Roman" w:hAnsi="Times New Roman" w:cs="Arial"/>
          <w:b/>
          <w:bCs/>
          <w:color w:val="000000" w:themeColor="text1"/>
        </w:rPr>
      </w:pPr>
    </w:p>
    <w:p w14:paraId="3670C67C" w14:textId="1F7B40DD" w:rsidR="00714152" w:rsidRDefault="00714152" w:rsidP="00B8556C">
      <w:pPr>
        <w:pStyle w:val="NormalWeb"/>
        <w:spacing w:before="0" w:after="0"/>
        <w:rPr>
          <w:rFonts w:ascii="Times New Roman" w:hAnsi="Times New Roman" w:cs="Arial"/>
          <w:b/>
          <w:bCs/>
          <w:color w:val="000000" w:themeColor="text1"/>
        </w:rPr>
      </w:pPr>
    </w:p>
    <w:p w14:paraId="56743281" w14:textId="42C25EFF" w:rsidR="00714152" w:rsidRDefault="00714152" w:rsidP="00B8556C">
      <w:pPr>
        <w:pStyle w:val="NormalWeb"/>
        <w:spacing w:before="0" w:after="0"/>
        <w:rPr>
          <w:rFonts w:ascii="Times New Roman" w:hAnsi="Times New Roman" w:cs="Arial"/>
          <w:b/>
          <w:bCs/>
          <w:color w:val="000000" w:themeColor="text1"/>
        </w:rPr>
      </w:pPr>
    </w:p>
    <w:p w14:paraId="35C33833" w14:textId="1D4FD505" w:rsidR="00714152" w:rsidRDefault="00714152" w:rsidP="00B8556C">
      <w:pPr>
        <w:pStyle w:val="NormalWeb"/>
        <w:spacing w:before="0" w:after="0"/>
        <w:rPr>
          <w:rFonts w:ascii="Times New Roman" w:hAnsi="Times New Roman" w:cs="Arial"/>
          <w:b/>
          <w:bCs/>
          <w:color w:val="000000" w:themeColor="text1"/>
        </w:rPr>
      </w:pPr>
    </w:p>
    <w:p w14:paraId="1AABE827" w14:textId="7A1FF670" w:rsidR="00714152" w:rsidRDefault="00714152" w:rsidP="00B8556C">
      <w:pPr>
        <w:pStyle w:val="NormalWeb"/>
        <w:spacing w:before="0" w:after="0"/>
        <w:rPr>
          <w:rFonts w:ascii="Times New Roman" w:hAnsi="Times New Roman" w:cs="Arial"/>
          <w:b/>
          <w:bCs/>
          <w:color w:val="000000" w:themeColor="text1"/>
        </w:rPr>
      </w:pPr>
    </w:p>
    <w:p w14:paraId="373E3248" w14:textId="681BB6EA" w:rsidR="00714152" w:rsidRDefault="00714152" w:rsidP="00B8556C">
      <w:pPr>
        <w:pStyle w:val="NormalWeb"/>
        <w:spacing w:before="0" w:after="0"/>
        <w:rPr>
          <w:rFonts w:ascii="Times New Roman" w:hAnsi="Times New Roman" w:cs="Arial"/>
          <w:b/>
          <w:bCs/>
          <w:color w:val="000000" w:themeColor="text1"/>
        </w:rPr>
      </w:pPr>
    </w:p>
    <w:p w14:paraId="0A452925" w14:textId="1A4826C4" w:rsidR="00714152" w:rsidRDefault="00714152" w:rsidP="00B8556C">
      <w:pPr>
        <w:pStyle w:val="NormalWeb"/>
        <w:spacing w:before="0" w:after="0"/>
        <w:rPr>
          <w:rFonts w:ascii="Times New Roman" w:hAnsi="Times New Roman" w:cs="Arial"/>
          <w:b/>
          <w:bCs/>
          <w:color w:val="000000" w:themeColor="text1"/>
        </w:rPr>
      </w:pPr>
    </w:p>
    <w:p w14:paraId="5D03FB21" w14:textId="7CC5F73A" w:rsidR="00714152" w:rsidRDefault="00714152" w:rsidP="00B8556C">
      <w:pPr>
        <w:pStyle w:val="NormalWeb"/>
        <w:spacing w:before="0" w:after="0"/>
        <w:rPr>
          <w:rFonts w:ascii="Times New Roman" w:hAnsi="Times New Roman" w:cs="Arial"/>
          <w:b/>
          <w:bCs/>
          <w:color w:val="000000" w:themeColor="text1"/>
        </w:rPr>
      </w:pPr>
    </w:p>
    <w:p w14:paraId="51AA6EE5" w14:textId="77777777" w:rsidR="00714152" w:rsidRDefault="00714152" w:rsidP="00B8556C">
      <w:pPr>
        <w:pStyle w:val="NormalWeb"/>
        <w:spacing w:before="0" w:after="0"/>
        <w:rPr>
          <w:rFonts w:ascii="Times New Roman" w:hAnsi="Times New Roman" w:cs="Arial"/>
          <w:b/>
          <w:bCs/>
          <w:color w:val="000000" w:themeColor="text1"/>
        </w:rPr>
      </w:pPr>
    </w:p>
    <w:p w14:paraId="245237CA" w14:textId="77777777" w:rsidR="00714152" w:rsidRPr="000603E4" w:rsidRDefault="00714152" w:rsidP="00B8556C">
      <w:pPr>
        <w:pStyle w:val="NormalWeb"/>
        <w:spacing w:before="0" w:after="0"/>
        <w:rPr>
          <w:rFonts w:ascii="Times New Roman" w:hAnsi="Times New Roman" w:cs="Arial"/>
          <w:b/>
          <w:bCs/>
          <w:color w:val="000000" w:themeColor="text1"/>
        </w:rPr>
      </w:pPr>
    </w:p>
    <w:p w14:paraId="4F5A4026" w14:textId="77777777" w:rsidR="00754287" w:rsidRPr="000603E4" w:rsidRDefault="00754287" w:rsidP="00B8556C">
      <w:pPr>
        <w:pStyle w:val="NormalWeb"/>
        <w:spacing w:before="0" w:after="0"/>
        <w:rPr>
          <w:rFonts w:ascii="Times New Roman" w:hAnsi="Times New Roman" w:cs="Arial"/>
          <w:b/>
          <w:bCs/>
          <w:color w:val="000000" w:themeColor="text1"/>
        </w:rPr>
      </w:pPr>
    </w:p>
    <w:p w14:paraId="545BC1AD" w14:textId="349628FC" w:rsidR="00754287" w:rsidRPr="000603E4" w:rsidRDefault="00754287" w:rsidP="000715F8">
      <w:pPr>
        <w:pStyle w:val="Heading3"/>
        <w:ind w:left="1440" w:firstLine="720"/>
        <w:rPr>
          <w:color w:val="000000" w:themeColor="text1"/>
        </w:rPr>
      </w:pPr>
      <w:bookmarkStart w:id="41" w:name="_Toc129607382"/>
      <w:r w:rsidRPr="000603E4">
        <w:rPr>
          <w:color w:val="000000" w:themeColor="text1"/>
        </w:rPr>
        <w:t>6.1.4.2 Objects and actions</w:t>
      </w:r>
      <w:bookmarkEnd w:id="41"/>
    </w:p>
    <w:p w14:paraId="5F21FBD0" w14:textId="77777777" w:rsidR="00754287" w:rsidRPr="000603E4" w:rsidRDefault="00754287" w:rsidP="00B8556C">
      <w:pPr>
        <w:pStyle w:val="NormalWeb"/>
        <w:spacing w:before="0" w:after="0"/>
        <w:ind w:left="2160"/>
        <w:rPr>
          <w:rFonts w:ascii="Times New Roman" w:hAnsi="Times New Roman" w:cs="Arial"/>
          <w:bCs/>
          <w:color w:val="000000" w:themeColor="text1"/>
        </w:rPr>
      </w:pPr>
      <w:r w:rsidRPr="000603E4">
        <w:rPr>
          <w:rFonts w:ascii="Times New Roman" w:hAnsi="Times New Roman" w:cs="Arial"/>
          <w:bCs/>
          <w:color w:val="000000" w:themeColor="text1"/>
        </w:rPr>
        <w:t>Objects:</w:t>
      </w:r>
    </w:p>
    <w:p w14:paraId="35C63EF8" w14:textId="7953C835" w:rsidR="00754287" w:rsidRPr="000603E4" w:rsidRDefault="00E414B9"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 xml:space="preserve">Bàn </w:t>
      </w:r>
    </w:p>
    <w:p w14:paraId="116A72DC" w14:textId="0D42AACB" w:rsidR="00754287" w:rsidRDefault="00E414B9"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Khu vực</w:t>
      </w:r>
    </w:p>
    <w:p w14:paraId="519EF288" w14:textId="00A2DC93" w:rsidR="00E414B9" w:rsidRDefault="00E414B9"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Món</w:t>
      </w:r>
    </w:p>
    <w:p w14:paraId="02F4A755" w14:textId="24E1D7C2" w:rsidR="00E414B9" w:rsidRDefault="00E414B9"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Số lượng</w:t>
      </w:r>
    </w:p>
    <w:p w14:paraId="071EF20A" w14:textId="6EA149B9" w:rsidR="00E414B9" w:rsidRDefault="00E414B9"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Thực hiện</w:t>
      </w:r>
    </w:p>
    <w:p w14:paraId="3C962010" w14:textId="6DDD6975" w:rsidR="00E414B9" w:rsidRPr="000603E4" w:rsidRDefault="00E414B9"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Xong</w:t>
      </w:r>
    </w:p>
    <w:p w14:paraId="3BC50F54" w14:textId="77777777" w:rsidR="00754287" w:rsidRPr="000603E4" w:rsidRDefault="00754287" w:rsidP="00B8556C">
      <w:pPr>
        <w:pStyle w:val="NormalWeb"/>
        <w:spacing w:before="0" w:after="0"/>
        <w:ind w:left="2160"/>
        <w:rPr>
          <w:rFonts w:ascii="Times New Roman" w:hAnsi="Times New Roman" w:cs="Arial"/>
          <w:bCs/>
          <w:color w:val="000000" w:themeColor="text1"/>
        </w:rPr>
      </w:pPr>
      <w:r w:rsidRPr="000603E4">
        <w:rPr>
          <w:rFonts w:ascii="Times New Roman" w:hAnsi="Times New Roman" w:cs="Arial"/>
          <w:bCs/>
          <w:color w:val="000000" w:themeColor="text1"/>
        </w:rPr>
        <w:t>Actions:</w:t>
      </w:r>
    </w:p>
    <w:p w14:paraId="11E9E634" w14:textId="2849C6D7" w:rsidR="00754287" w:rsidRDefault="00434841"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Chọn đơn theo thứ tự order</w:t>
      </w:r>
    </w:p>
    <w:p w14:paraId="315DF7DA" w14:textId="7A203AB1" w:rsidR="00434841" w:rsidRDefault="00434841"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Thực hiện đơn</w:t>
      </w:r>
    </w:p>
    <w:p w14:paraId="41788A91" w14:textId="78F37BCB" w:rsidR="00434841" w:rsidRPr="000603E4" w:rsidRDefault="00434841"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Trả món (Xong)</w:t>
      </w:r>
    </w:p>
    <w:p w14:paraId="59AAF62B" w14:textId="35B749F0" w:rsidR="00754287" w:rsidRPr="000603E4" w:rsidRDefault="00754287" w:rsidP="000715F8">
      <w:pPr>
        <w:pStyle w:val="Heading3"/>
        <w:ind w:left="720" w:firstLine="720"/>
        <w:rPr>
          <w:color w:val="000000" w:themeColor="text1"/>
        </w:rPr>
      </w:pPr>
      <w:bookmarkStart w:id="42" w:name="_Toc129607383"/>
      <w:r w:rsidRPr="000603E4">
        <w:rPr>
          <w:color w:val="000000" w:themeColor="text1"/>
        </w:rPr>
        <w:lastRenderedPageBreak/>
        <w:t xml:space="preserve">6.1.5 </w:t>
      </w:r>
      <w:bookmarkEnd w:id="42"/>
      <w:r w:rsidR="009A13A5">
        <w:rPr>
          <w:color w:val="000000" w:themeColor="text1"/>
        </w:rPr>
        <w:t>Thanh toán tại quầy</w:t>
      </w:r>
    </w:p>
    <w:p w14:paraId="0EB2AC16" w14:textId="3D1035E7" w:rsidR="00754287" w:rsidRPr="000603E4" w:rsidRDefault="00754287" w:rsidP="000715F8">
      <w:pPr>
        <w:pStyle w:val="Heading3"/>
        <w:ind w:left="1440" w:firstLine="720"/>
        <w:rPr>
          <w:color w:val="000000" w:themeColor="text1"/>
        </w:rPr>
      </w:pPr>
      <w:bookmarkStart w:id="43" w:name="_Toc129607384"/>
      <w:r w:rsidRPr="000603E4">
        <w:rPr>
          <w:color w:val="000000" w:themeColor="text1"/>
        </w:rPr>
        <w:t xml:space="preserve">6.1.5.1 </w:t>
      </w:r>
      <w:bookmarkEnd w:id="43"/>
      <w:r w:rsidR="009A13A5">
        <w:rPr>
          <w:color w:val="000000" w:themeColor="text1"/>
        </w:rPr>
        <w:t>Màn hình thanh toán tại quầy</w:t>
      </w:r>
    </w:p>
    <w:p w14:paraId="77808102" w14:textId="77777777" w:rsidR="000715F8" w:rsidRPr="000603E4" w:rsidRDefault="00891C58" w:rsidP="00B8556C">
      <w:pPr>
        <w:pStyle w:val="NormalWeb"/>
        <w:spacing w:before="0" w:after="0"/>
        <w:rPr>
          <w:rFonts w:ascii="Times New Roman" w:hAnsi="Times New Roman" w:cs="Arial"/>
          <w:b/>
          <w:bCs/>
          <w:color w:val="000000" w:themeColor="text1"/>
        </w:rPr>
      </w:pPr>
      <w:r w:rsidRPr="000603E4">
        <w:rPr>
          <w:rFonts w:ascii="Times New Roman" w:hAnsi="Times New Roman"/>
          <w:noProof/>
          <w:color w:val="000000" w:themeColor="text1"/>
          <w:lang w:eastAsia="en-US"/>
        </w:rPr>
        <w:drawing>
          <wp:inline distT="0" distB="0" distL="0" distR="0" wp14:anchorId="090E08E9" wp14:editId="1FF8A807">
            <wp:extent cx="2524892" cy="300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524892" cy="3009900"/>
                    </a:xfrm>
                    <a:prstGeom prst="rect">
                      <a:avLst/>
                    </a:prstGeom>
                    <a:solidFill>
                      <a:srgbClr val="FFFFFF"/>
                    </a:solidFill>
                    <a:ln w="9525">
                      <a:noFill/>
                      <a:miter lim="800000"/>
                      <a:headEnd/>
                      <a:tailEnd/>
                    </a:ln>
                  </pic:spPr>
                </pic:pic>
              </a:graphicData>
            </a:graphic>
          </wp:inline>
        </w:drawing>
      </w:r>
    </w:p>
    <w:p w14:paraId="17E232B3" w14:textId="77777777" w:rsidR="00754287" w:rsidRPr="000603E4" w:rsidRDefault="00754287" w:rsidP="00B8556C">
      <w:pPr>
        <w:pStyle w:val="NormalWeb"/>
        <w:spacing w:before="0" w:after="0"/>
        <w:rPr>
          <w:rFonts w:ascii="Times New Roman" w:hAnsi="Times New Roman" w:cs="Arial"/>
          <w:b/>
          <w:bCs/>
          <w:color w:val="000000" w:themeColor="text1"/>
        </w:rPr>
      </w:pPr>
    </w:p>
    <w:p w14:paraId="5BBFB200" w14:textId="66355FE1" w:rsidR="00754287" w:rsidRPr="000603E4" w:rsidRDefault="00754287" w:rsidP="000715F8">
      <w:pPr>
        <w:pStyle w:val="Heading3"/>
        <w:ind w:left="1440" w:firstLine="720"/>
        <w:rPr>
          <w:color w:val="000000" w:themeColor="text1"/>
        </w:rPr>
      </w:pPr>
      <w:bookmarkStart w:id="44" w:name="_Toc129607385"/>
      <w:r w:rsidRPr="000603E4">
        <w:rPr>
          <w:color w:val="000000" w:themeColor="text1"/>
        </w:rPr>
        <w:t>6.1.5.2 Objects and actions</w:t>
      </w:r>
      <w:bookmarkEnd w:id="44"/>
    </w:p>
    <w:p w14:paraId="641C93F2" w14:textId="77777777" w:rsidR="00754287" w:rsidRPr="000603E4" w:rsidRDefault="00754287" w:rsidP="00B8556C">
      <w:pPr>
        <w:pStyle w:val="NormalWeb"/>
        <w:spacing w:before="0" w:after="0"/>
        <w:ind w:left="2160"/>
        <w:rPr>
          <w:rFonts w:ascii="Times New Roman" w:hAnsi="Times New Roman" w:cs="Arial"/>
          <w:bCs/>
          <w:color w:val="000000" w:themeColor="text1"/>
        </w:rPr>
      </w:pPr>
      <w:r w:rsidRPr="000603E4">
        <w:rPr>
          <w:rFonts w:ascii="Times New Roman" w:hAnsi="Times New Roman" w:cs="Arial"/>
          <w:bCs/>
          <w:color w:val="000000" w:themeColor="text1"/>
        </w:rPr>
        <w:t>Objects:</w:t>
      </w:r>
    </w:p>
    <w:p w14:paraId="3764A4F9" w14:textId="6588BA61" w:rsidR="00754287" w:rsidRPr="000603E4" w:rsidRDefault="004F77F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 xml:space="preserve">Bàn </w:t>
      </w:r>
    </w:p>
    <w:p w14:paraId="741C528E" w14:textId="56BA233B" w:rsidR="00754287" w:rsidRDefault="004F77F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Món</w:t>
      </w:r>
    </w:p>
    <w:p w14:paraId="3DE680A0" w14:textId="57FE2C8C" w:rsidR="004F77F7" w:rsidRDefault="004F77F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Số lượng</w:t>
      </w:r>
    </w:p>
    <w:p w14:paraId="4CFFE1C8" w14:textId="6244CE99" w:rsidR="004F77F7" w:rsidRDefault="004F77F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Đơn giá</w:t>
      </w:r>
    </w:p>
    <w:p w14:paraId="04B6C0CB" w14:textId="09D2246A" w:rsidR="004F77F7" w:rsidRDefault="004F77F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Thành tiền</w:t>
      </w:r>
    </w:p>
    <w:p w14:paraId="5DCB9B4C" w14:textId="56F758D3" w:rsidR="004F77F7" w:rsidRDefault="004F77F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Nhận của khách</w:t>
      </w:r>
    </w:p>
    <w:p w14:paraId="6A176B65" w14:textId="52335A2E" w:rsidR="004F77F7" w:rsidRPr="000603E4" w:rsidRDefault="004F77F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Thối lại</w:t>
      </w:r>
    </w:p>
    <w:p w14:paraId="7D9817EE" w14:textId="2D29E12F" w:rsidR="00754287" w:rsidRDefault="004F77F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Thanh toán</w:t>
      </w:r>
    </w:p>
    <w:p w14:paraId="3AB0807F" w14:textId="12F6F45E" w:rsidR="006E4BC7" w:rsidRPr="000603E4" w:rsidRDefault="006E4BC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In</w:t>
      </w:r>
    </w:p>
    <w:p w14:paraId="4EDAF986" w14:textId="77777777" w:rsidR="00754287" w:rsidRPr="000603E4" w:rsidRDefault="00754287" w:rsidP="00B8556C">
      <w:pPr>
        <w:pStyle w:val="NormalWeb"/>
        <w:spacing w:before="0" w:after="0"/>
        <w:ind w:left="2160"/>
        <w:rPr>
          <w:rFonts w:ascii="Times New Roman" w:hAnsi="Times New Roman" w:cs="Arial"/>
          <w:bCs/>
          <w:color w:val="000000" w:themeColor="text1"/>
        </w:rPr>
      </w:pPr>
      <w:r w:rsidRPr="000603E4">
        <w:rPr>
          <w:rFonts w:ascii="Times New Roman" w:hAnsi="Times New Roman" w:cs="Arial"/>
          <w:bCs/>
          <w:color w:val="000000" w:themeColor="text1"/>
        </w:rPr>
        <w:t>Actions:</w:t>
      </w:r>
    </w:p>
    <w:p w14:paraId="226D1F8D" w14:textId="47772EB1" w:rsidR="00B8556C" w:rsidRDefault="006E4BC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Chọn bàn thanh toán</w:t>
      </w:r>
    </w:p>
    <w:p w14:paraId="4247129E" w14:textId="02FC5C1B" w:rsidR="006E4BC7" w:rsidRDefault="006E4BC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Thanh toán</w:t>
      </w:r>
    </w:p>
    <w:p w14:paraId="2666395F" w14:textId="1E2E48A4" w:rsidR="006E4BC7" w:rsidRPr="000603E4" w:rsidRDefault="006E4BC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In</w:t>
      </w:r>
    </w:p>
    <w:p w14:paraId="4F6020B0" w14:textId="77777777" w:rsidR="00754287" w:rsidRPr="000603E4" w:rsidRDefault="00754287" w:rsidP="00B8556C">
      <w:pPr>
        <w:pStyle w:val="NormalWeb"/>
        <w:spacing w:before="0" w:after="0"/>
        <w:ind w:left="2160"/>
        <w:rPr>
          <w:rFonts w:ascii="Times New Roman" w:hAnsi="Times New Roman" w:cs="Arial"/>
          <w:bCs/>
          <w:color w:val="000000" w:themeColor="text1"/>
        </w:rPr>
      </w:pPr>
    </w:p>
    <w:p w14:paraId="35D2F02E" w14:textId="35007DE4" w:rsidR="00754287" w:rsidRPr="000603E4" w:rsidRDefault="00754287" w:rsidP="000715F8">
      <w:pPr>
        <w:pStyle w:val="Heading3"/>
        <w:ind w:left="720" w:firstLine="720"/>
        <w:rPr>
          <w:color w:val="000000" w:themeColor="text1"/>
        </w:rPr>
      </w:pPr>
      <w:bookmarkStart w:id="45" w:name="_Toc129607386"/>
      <w:r w:rsidRPr="000603E4">
        <w:rPr>
          <w:color w:val="000000" w:themeColor="text1"/>
        </w:rPr>
        <w:lastRenderedPageBreak/>
        <w:t xml:space="preserve">6.1.6 </w:t>
      </w:r>
      <w:bookmarkEnd w:id="45"/>
      <w:r w:rsidR="002F3845">
        <w:rPr>
          <w:color w:val="000000" w:themeColor="text1"/>
        </w:rPr>
        <w:t>Thu chi</w:t>
      </w:r>
    </w:p>
    <w:p w14:paraId="7854F24B" w14:textId="367160D6" w:rsidR="00754287" w:rsidRPr="000603E4" w:rsidRDefault="00754287" w:rsidP="000715F8">
      <w:pPr>
        <w:pStyle w:val="Heading3"/>
        <w:ind w:left="1440" w:firstLine="720"/>
        <w:rPr>
          <w:color w:val="000000" w:themeColor="text1"/>
        </w:rPr>
      </w:pPr>
      <w:bookmarkStart w:id="46" w:name="_Toc129607387"/>
      <w:r w:rsidRPr="000603E4">
        <w:rPr>
          <w:color w:val="000000" w:themeColor="text1"/>
        </w:rPr>
        <w:t xml:space="preserve">6.1.6.1 </w:t>
      </w:r>
      <w:bookmarkEnd w:id="46"/>
      <w:r w:rsidR="002F3845">
        <w:rPr>
          <w:color w:val="000000" w:themeColor="text1"/>
        </w:rPr>
        <w:t>Màn hình thu chi</w:t>
      </w:r>
    </w:p>
    <w:p w14:paraId="6DE0226D" w14:textId="77777777" w:rsidR="00B8556C" w:rsidRPr="000603E4" w:rsidRDefault="00891C58" w:rsidP="00B8556C">
      <w:pPr>
        <w:pStyle w:val="NormalWeb"/>
        <w:spacing w:before="0" w:after="0"/>
        <w:rPr>
          <w:rFonts w:ascii="Times New Roman" w:hAnsi="Times New Roman" w:cs="Arial"/>
          <w:b/>
          <w:bCs/>
          <w:color w:val="000000" w:themeColor="text1"/>
        </w:rPr>
      </w:pPr>
      <w:r w:rsidRPr="000603E4">
        <w:rPr>
          <w:rFonts w:ascii="Times New Roman" w:hAnsi="Times New Roman"/>
          <w:noProof/>
          <w:color w:val="000000" w:themeColor="text1"/>
          <w:lang w:eastAsia="en-US"/>
        </w:rPr>
        <w:drawing>
          <wp:inline distT="0" distB="0" distL="0" distR="0" wp14:anchorId="7C622912" wp14:editId="3FFD827B">
            <wp:extent cx="1684881" cy="3171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1684881" cy="3171825"/>
                    </a:xfrm>
                    <a:prstGeom prst="rect">
                      <a:avLst/>
                    </a:prstGeom>
                    <a:solidFill>
                      <a:srgbClr val="FFFFFF"/>
                    </a:solidFill>
                    <a:ln w="9525">
                      <a:noFill/>
                      <a:miter lim="800000"/>
                      <a:headEnd/>
                      <a:tailEnd/>
                    </a:ln>
                  </pic:spPr>
                </pic:pic>
              </a:graphicData>
            </a:graphic>
          </wp:inline>
        </w:drawing>
      </w:r>
    </w:p>
    <w:p w14:paraId="4A95A11D" w14:textId="77777777" w:rsidR="00754287" w:rsidRPr="000603E4" w:rsidRDefault="00754287" w:rsidP="00B8556C">
      <w:pPr>
        <w:pStyle w:val="NormalWeb"/>
        <w:spacing w:before="0" w:after="0"/>
        <w:rPr>
          <w:rFonts w:ascii="Times New Roman" w:hAnsi="Times New Roman" w:cs="Arial"/>
          <w:b/>
          <w:bCs/>
          <w:color w:val="000000" w:themeColor="text1"/>
        </w:rPr>
      </w:pPr>
    </w:p>
    <w:p w14:paraId="6952B691" w14:textId="77777777" w:rsidR="00754287" w:rsidRPr="000603E4" w:rsidRDefault="00754287" w:rsidP="000715F8">
      <w:pPr>
        <w:pStyle w:val="Heading3"/>
        <w:ind w:left="1440" w:firstLine="720"/>
        <w:rPr>
          <w:color w:val="000000" w:themeColor="text1"/>
        </w:rPr>
      </w:pPr>
      <w:bookmarkStart w:id="47" w:name="_Toc129607388"/>
      <w:r w:rsidRPr="000603E4">
        <w:rPr>
          <w:color w:val="000000" w:themeColor="text1"/>
        </w:rPr>
        <w:t>6.1.6.2 Objects and actions for Connect 4 Main Screen</w:t>
      </w:r>
      <w:bookmarkEnd w:id="47"/>
    </w:p>
    <w:p w14:paraId="2532BB22" w14:textId="77777777" w:rsidR="00754287" w:rsidRPr="000603E4" w:rsidRDefault="00754287" w:rsidP="00B8556C">
      <w:pPr>
        <w:pStyle w:val="NormalWeb"/>
        <w:spacing w:before="0" w:after="0"/>
        <w:ind w:left="2160"/>
        <w:rPr>
          <w:rFonts w:ascii="Times New Roman" w:hAnsi="Times New Roman" w:cs="Arial"/>
          <w:bCs/>
          <w:color w:val="000000" w:themeColor="text1"/>
        </w:rPr>
      </w:pPr>
      <w:r w:rsidRPr="000603E4">
        <w:rPr>
          <w:rFonts w:ascii="Times New Roman" w:hAnsi="Times New Roman" w:cs="Arial"/>
          <w:bCs/>
          <w:color w:val="000000" w:themeColor="text1"/>
        </w:rPr>
        <w:t>Objects:</w:t>
      </w:r>
    </w:p>
    <w:p w14:paraId="2641D4C1" w14:textId="474A2F3B" w:rsidR="00754287" w:rsidRPr="000603E4" w:rsidRDefault="00161749"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Tháng</w:t>
      </w:r>
    </w:p>
    <w:p w14:paraId="468BBBF1" w14:textId="10179800" w:rsidR="00754287" w:rsidRDefault="00161749"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Tổng thu</w:t>
      </w:r>
    </w:p>
    <w:p w14:paraId="742EF8CF" w14:textId="20F1BA0B" w:rsidR="00161749" w:rsidRDefault="00161749"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Tổng vốn</w:t>
      </w:r>
    </w:p>
    <w:p w14:paraId="747AF2A9" w14:textId="358A6878" w:rsidR="00161749" w:rsidRPr="000603E4" w:rsidRDefault="00161749"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Lời bán</w:t>
      </w:r>
    </w:p>
    <w:p w14:paraId="79B5DF7E" w14:textId="77777777" w:rsidR="00754287" w:rsidRPr="000603E4" w:rsidRDefault="00754287" w:rsidP="00B8556C">
      <w:pPr>
        <w:pStyle w:val="NormalWeb"/>
        <w:spacing w:before="0" w:after="0"/>
        <w:ind w:left="2160"/>
        <w:rPr>
          <w:rFonts w:ascii="Times New Roman" w:hAnsi="Times New Roman" w:cs="Arial"/>
          <w:bCs/>
          <w:color w:val="000000" w:themeColor="text1"/>
        </w:rPr>
      </w:pPr>
      <w:r w:rsidRPr="000603E4">
        <w:rPr>
          <w:rFonts w:ascii="Times New Roman" w:hAnsi="Times New Roman" w:cs="Arial"/>
          <w:bCs/>
          <w:color w:val="000000" w:themeColor="text1"/>
        </w:rPr>
        <w:t>Actions:</w:t>
      </w:r>
    </w:p>
    <w:p w14:paraId="680C3799" w14:textId="74174A9D" w:rsidR="00B8556C" w:rsidRPr="000603E4" w:rsidRDefault="00B44FDF"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View</w:t>
      </w:r>
    </w:p>
    <w:p w14:paraId="37BDC8A4" w14:textId="77777777" w:rsidR="00754287" w:rsidRPr="000603E4" w:rsidRDefault="00754287" w:rsidP="00B8556C">
      <w:pPr>
        <w:pStyle w:val="NormalWeb"/>
        <w:spacing w:before="0" w:after="0"/>
        <w:ind w:left="2880"/>
        <w:rPr>
          <w:rFonts w:ascii="Times New Roman" w:hAnsi="Times New Roman" w:cs="Arial"/>
          <w:bCs/>
          <w:color w:val="000000" w:themeColor="text1"/>
        </w:rPr>
      </w:pPr>
    </w:p>
    <w:p w14:paraId="06C7102D" w14:textId="261E1B24" w:rsidR="00754287" w:rsidRPr="000603E4" w:rsidRDefault="00754287" w:rsidP="000715F8">
      <w:pPr>
        <w:pStyle w:val="Heading3"/>
        <w:ind w:left="720" w:firstLine="720"/>
        <w:rPr>
          <w:color w:val="000000" w:themeColor="text1"/>
        </w:rPr>
      </w:pPr>
      <w:bookmarkStart w:id="48" w:name="_Toc129607389"/>
      <w:r w:rsidRPr="000603E4">
        <w:rPr>
          <w:color w:val="000000" w:themeColor="text1"/>
        </w:rPr>
        <w:lastRenderedPageBreak/>
        <w:t xml:space="preserve">6.1.7 </w:t>
      </w:r>
      <w:bookmarkEnd w:id="48"/>
      <w:r w:rsidR="00402E49">
        <w:rPr>
          <w:color w:val="000000" w:themeColor="text1"/>
        </w:rPr>
        <w:t>Cài đặt</w:t>
      </w:r>
    </w:p>
    <w:p w14:paraId="1DC44499" w14:textId="15B62978" w:rsidR="00754287" w:rsidRPr="000603E4" w:rsidRDefault="00754287" w:rsidP="000715F8">
      <w:pPr>
        <w:pStyle w:val="Heading3"/>
        <w:ind w:left="1440" w:firstLine="720"/>
        <w:rPr>
          <w:color w:val="000000" w:themeColor="text1"/>
        </w:rPr>
      </w:pPr>
      <w:bookmarkStart w:id="49" w:name="_Toc129607390"/>
      <w:r w:rsidRPr="000603E4">
        <w:rPr>
          <w:color w:val="000000" w:themeColor="text1"/>
        </w:rPr>
        <w:t xml:space="preserve">6.1.7.1 </w:t>
      </w:r>
      <w:bookmarkEnd w:id="49"/>
      <w:r w:rsidR="00402E49">
        <w:rPr>
          <w:color w:val="000000" w:themeColor="text1"/>
        </w:rPr>
        <w:t>Màn hình cài đặt</w:t>
      </w:r>
    </w:p>
    <w:p w14:paraId="0D88688B" w14:textId="3BD1FBC7" w:rsidR="00B8556C" w:rsidRDefault="00891C58" w:rsidP="00B8556C">
      <w:pPr>
        <w:pStyle w:val="NormalWeb"/>
        <w:spacing w:before="0" w:after="0"/>
        <w:rPr>
          <w:rFonts w:ascii="Times New Roman" w:hAnsi="Times New Roman" w:cs="Arial"/>
          <w:b/>
          <w:bCs/>
          <w:color w:val="000000" w:themeColor="text1"/>
        </w:rPr>
      </w:pPr>
      <w:r w:rsidRPr="000603E4">
        <w:rPr>
          <w:rFonts w:ascii="Times New Roman" w:hAnsi="Times New Roman"/>
          <w:noProof/>
          <w:color w:val="000000" w:themeColor="text1"/>
          <w:lang w:eastAsia="en-US"/>
        </w:rPr>
        <w:drawing>
          <wp:inline distT="0" distB="0" distL="0" distR="0" wp14:anchorId="7958CB88" wp14:editId="09215BD4">
            <wp:extent cx="1686287" cy="3133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1686287" cy="3133725"/>
                    </a:xfrm>
                    <a:prstGeom prst="rect">
                      <a:avLst/>
                    </a:prstGeom>
                    <a:solidFill>
                      <a:srgbClr val="FFFFFF"/>
                    </a:solidFill>
                    <a:ln w="9525">
                      <a:noFill/>
                      <a:miter lim="800000"/>
                      <a:headEnd/>
                      <a:tailEnd/>
                    </a:ln>
                  </pic:spPr>
                </pic:pic>
              </a:graphicData>
            </a:graphic>
          </wp:inline>
        </w:drawing>
      </w:r>
    </w:p>
    <w:p w14:paraId="01B4DC7C" w14:textId="0695AEB5" w:rsidR="007F30BD" w:rsidRDefault="003E0BD9" w:rsidP="003E0BD9">
      <w:pPr>
        <w:rPr>
          <w:rFonts w:asciiTheme="majorHAnsi" w:hAnsiTheme="majorHAnsi" w:cstheme="majorBidi"/>
          <w:b/>
          <w:bCs/>
          <w:color w:val="000000" w:themeColor="text1"/>
        </w:rPr>
      </w:pPr>
      <w:r w:rsidRPr="003E0BD9">
        <w:rPr>
          <w:rFonts w:asciiTheme="majorHAnsi" w:hAnsiTheme="majorHAnsi" w:cstheme="majorBidi"/>
          <w:b/>
          <w:bCs/>
          <w:color w:val="000000" w:themeColor="text1"/>
        </w:rPr>
        <w:t>6.1.7.</w:t>
      </w:r>
      <w:r w:rsidR="00D76013">
        <w:rPr>
          <w:rFonts w:asciiTheme="majorHAnsi" w:hAnsiTheme="majorHAnsi" w:cstheme="majorBidi"/>
          <w:b/>
          <w:bCs/>
          <w:color w:val="000000" w:themeColor="text1"/>
        </w:rPr>
        <w:t>1</w:t>
      </w:r>
      <w:r w:rsidRPr="003E0BD9">
        <w:rPr>
          <w:rFonts w:asciiTheme="majorHAnsi" w:hAnsiTheme="majorHAnsi" w:cstheme="majorBidi"/>
          <w:b/>
          <w:bCs/>
          <w:color w:val="000000" w:themeColor="text1"/>
        </w:rPr>
        <w:t xml:space="preserve"> </w:t>
      </w:r>
      <w:r w:rsidR="007F30BD" w:rsidRPr="003E0BD9">
        <w:rPr>
          <w:rFonts w:asciiTheme="majorHAnsi" w:hAnsiTheme="majorHAnsi" w:cstheme="majorBidi"/>
          <w:b/>
          <w:bCs/>
          <w:color w:val="000000" w:themeColor="text1"/>
        </w:rPr>
        <w:t>Màn hình cài đặt nhóm sản phẩm</w:t>
      </w:r>
    </w:p>
    <w:p w14:paraId="375C0A2B" w14:textId="30CAACA0" w:rsidR="00670319" w:rsidRDefault="00670319" w:rsidP="003E0BD9">
      <w:pPr>
        <w:rPr>
          <w:rFonts w:asciiTheme="majorHAnsi" w:hAnsiTheme="majorHAnsi" w:cstheme="majorBidi"/>
          <w:b/>
          <w:bCs/>
          <w:color w:val="000000" w:themeColor="text1"/>
        </w:rPr>
      </w:pPr>
      <w:r>
        <w:rPr>
          <w:rFonts w:asciiTheme="majorHAnsi" w:hAnsiTheme="majorHAnsi" w:cstheme="majorBidi"/>
          <w:b/>
          <w:bCs/>
          <w:noProof/>
          <w:color w:val="000000" w:themeColor="text1"/>
        </w:rPr>
        <w:lastRenderedPageBreak/>
        <w:drawing>
          <wp:inline distT="0" distB="0" distL="0" distR="0" wp14:anchorId="1B0BDC3A" wp14:editId="4016410F">
            <wp:extent cx="3296110" cy="622069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8">
                      <a:extLst>
                        <a:ext uri="{28A0092B-C50C-407E-A947-70E740481C1C}">
                          <a14:useLocalDpi xmlns:a14="http://schemas.microsoft.com/office/drawing/2010/main" val="0"/>
                        </a:ext>
                      </a:extLst>
                    </a:blip>
                    <a:stretch>
                      <a:fillRect/>
                    </a:stretch>
                  </pic:blipFill>
                  <pic:spPr>
                    <a:xfrm>
                      <a:off x="0" y="0"/>
                      <a:ext cx="3296110" cy="6220693"/>
                    </a:xfrm>
                    <a:prstGeom prst="rect">
                      <a:avLst/>
                    </a:prstGeom>
                  </pic:spPr>
                </pic:pic>
              </a:graphicData>
            </a:graphic>
          </wp:inline>
        </w:drawing>
      </w:r>
    </w:p>
    <w:p w14:paraId="6A4D373C" w14:textId="3625F84A" w:rsidR="00670319" w:rsidRDefault="00670319" w:rsidP="003E0BD9">
      <w:pPr>
        <w:rPr>
          <w:rFonts w:asciiTheme="majorHAnsi" w:hAnsiTheme="majorHAnsi" w:cstheme="majorBidi"/>
          <w:b/>
          <w:bCs/>
          <w:color w:val="000000" w:themeColor="text1"/>
        </w:rPr>
      </w:pPr>
    </w:p>
    <w:p w14:paraId="43E9BA7A" w14:textId="77777777" w:rsidR="00670319" w:rsidRPr="000603E4" w:rsidRDefault="00670319" w:rsidP="00670319">
      <w:pPr>
        <w:pStyle w:val="NormalWeb"/>
        <w:spacing w:before="0" w:after="0"/>
        <w:ind w:left="2160"/>
        <w:rPr>
          <w:rFonts w:ascii="Times New Roman" w:hAnsi="Times New Roman" w:cs="Arial"/>
          <w:bCs/>
          <w:color w:val="000000" w:themeColor="text1"/>
        </w:rPr>
      </w:pPr>
      <w:r w:rsidRPr="000603E4">
        <w:rPr>
          <w:rFonts w:ascii="Times New Roman" w:hAnsi="Times New Roman" w:cs="Arial"/>
          <w:bCs/>
          <w:color w:val="000000" w:themeColor="text1"/>
        </w:rPr>
        <w:t>Objects:</w:t>
      </w:r>
    </w:p>
    <w:p w14:paraId="78A3AAA4" w14:textId="77777777" w:rsidR="00670319" w:rsidRPr="000603E4" w:rsidRDefault="00670319" w:rsidP="00670319">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Nhóm sản phẩm</w:t>
      </w:r>
    </w:p>
    <w:p w14:paraId="1192755A" w14:textId="4CEE5DA1" w:rsidR="00670319" w:rsidRDefault="00670319" w:rsidP="00670319">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Icon Thêm</w:t>
      </w:r>
    </w:p>
    <w:p w14:paraId="5F50B8B9" w14:textId="4E40497C" w:rsidR="00670319" w:rsidRDefault="00670319" w:rsidP="00670319">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Icon Xóa</w:t>
      </w:r>
    </w:p>
    <w:p w14:paraId="736CCEA7" w14:textId="19F0183D" w:rsidR="00670319" w:rsidRDefault="00670319" w:rsidP="00670319">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Icon Cập nhật</w:t>
      </w:r>
    </w:p>
    <w:p w14:paraId="2ADEAB10" w14:textId="647B9883" w:rsidR="009A5666" w:rsidRPr="000603E4" w:rsidRDefault="009A5666" w:rsidP="00670319">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Checkbox</w:t>
      </w:r>
    </w:p>
    <w:p w14:paraId="3AACB9CA" w14:textId="77777777" w:rsidR="00670319" w:rsidRPr="000603E4" w:rsidRDefault="00670319" w:rsidP="00670319">
      <w:pPr>
        <w:pStyle w:val="NormalWeb"/>
        <w:spacing w:before="0" w:after="0"/>
        <w:ind w:left="2160"/>
        <w:rPr>
          <w:rFonts w:ascii="Times New Roman" w:hAnsi="Times New Roman" w:cs="Arial"/>
          <w:bCs/>
          <w:color w:val="000000" w:themeColor="text1"/>
        </w:rPr>
      </w:pPr>
      <w:r w:rsidRPr="000603E4">
        <w:rPr>
          <w:rFonts w:ascii="Times New Roman" w:hAnsi="Times New Roman" w:cs="Arial"/>
          <w:bCs/>
          <w:color w:val="000000" w:themeColor="text1"/>
        </w:rPr>
        <w:t>Actions:</w:t>
      </w:r>
    </w:p>
    <w:p w14:paraId="0F6047C9" w14:textId="33FAFF52" w:rsidR="00670319" w:rsidRDefault="00803EAD" w:rsidP="00670319">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Thêm nhóm sản phẩm</w:t>
      </w:r>
    </w:p>
    <w:p w14:paraId="3F21C0A2" w14:textId="51524B4C" w:rsidR="00803EAD" w:rsidRDefault="00803EAD" w:rsidP="00670319">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Sửa nhóm sản phẩm</w:t>
      </w:r>
    </w:p>
    <w:p w14:paraId="5D1F9459" w14:textId="2A7F18A8" w:rsidR="00803EAD" w:rsidRDefault="00803EAD" w:rsidP="00670319">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lastRenderedPageBreak/>
        <w:t>Xóa nhóm sản phẩm</w:t>
      </w:r>
    </w:p>
    <w:p w14:paraId="68E1A731" w14:textId="11A049A2" w:rsidR="00803EAD" w:rsidRPr="000603E4" w:rsidRDefault="00803EAD" w:rsidP="00670319">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Cập nhật nhóm sản phẩm</w:t>
      </w:r>
    </w:p>
    <w:p w14:paraId="69B2EF52" w14:textId="1093FEB9" w:rsidR="00670319" w:rsidRDefault="00670319" w:rsidP="003E0BD9">
      <w:pPr>
        <w:rPr>
          <w:rFonts w:asciiTheme="majorHAnsi" w:hAnsiTheme="majorHAnsi" w:cstheme="majorBidi"/>
          <w:b/>
          <w:bCs/>
          <w:color w:val="000000" w:themeColor="text1"/>
        </w:rPr>
      </w:pPr>
    </w:p>
    <w:p w14:paraId="189FC232" w14:textId="77777777" w:rsidR="00670319" w:rsidRPr="003E0BD9" w:rsidRDefault="00670319" w:rsidP="003E0BD9">
      <w:pPr>
        <w:rPr>
          <w:rFonts w:asciiTheme="majorHAnsi" w:hAnsiTheme="majorHAnsi" w:cstheme="majorBidi"/>
          <w:b/>
          <w:bCs/>
          <w:color w:val="000000" w:themeColor="text1"/>
        </w:rPr>
      </w:pPr>
    </w:p>
    <w:p w14:paraId="4611FAC1" w14:textId="794376C2" w:rsidR="003E0BD9" w:rsidRDefault="003E0BD9" w:rsidP="003E0BD9">
      <w:pPr>
        <w:rPr>
          <w:rFonts w:asciiTheme="majorHAnsi" w:hAnsiTheme="majorHAnsi" w:cstheme="majorBidi"/>
          <w:b/>
          <w:bCs/>
          <w:color w:val="000000" w:themeColor="text1"/>
        </w:rPr>
      </w:pPr>
      <w:r w:rsidRPr="003E0BD9">
        <w:rPr>
          <w:rFonts w:asciiTheme="majorHAnsi" w:hAnsiTheme="majorHAnsi" w:cstheme="majorBidi"/>
          <w:b/>
          <w:bCs/>
          <w:color w:val="000000" w:themeColor="text1"/>
        </w:rPr>
        <w:t>6.1.7.</w:t>
      </w:r>
      <w:r w:rsidR="00D76013">
        <w:rPr>
          <w:rFonts w:asciiTheme="majorHAnsi" w:hAnsiTheme="majorHAnsi" w:cstheme="majorBidi"/>
          <w:b/>
          <w:bCs/>
          <w:color w:val="000000" w:themeColor="text1"/>
        </w:rPr>
        <w:t>2</w:t>
      </w:r>
      <w:r w:rsidRPr="003E0BD9">
        <w:rPr>
          <w:rFonts w:asciiTheme="majorHAnsi" w:hAnsiTheme="majorHAnsi" w:cstheme="majorBidi"/>
          <w:b/>
          <w:bCs/>
          <w:color w:val="000000" w:themeColor="text1"/>
        </w:rPr>
        <w:t xml:space="preserve"> Màn hình cài đặt sản phẩm</w:t>
      </w:r>
    </w:p>
    <w:p w14:paraId="2C2FE0CC" w14:textId="7DAC0B65" w:rsidR="00176899" w:rsidRDefault="00176899" w:rsidP="003E0BD9">
      <w:pPr>
        <w:rPr>
          <w:rFonts w:asciiTheme="majorHAnsi" w:hAnsiTheme="majorHAnsi" w:cstheme="majorBidi"/>
          <w:b/>
          <w:bCs/>
          <w:color w:val="000000" w:themeColor="text1"/>
        </w:rPr>
      </w:pPr>
      <w:r>
        <w:rPr>
          <w:rFonts w:asciiTheme="majorHAnsi" w:hAnsiTheme="majorHAnsi" w:cstheme="majorBidi"/>
          <w:b/>
          <w:bCs/>
          <w:noProof/>
          <w:color w:val="000000" w:themeColor="text1"/>
        </w:rPr>
        <w:drawing>
          <wp:inline distT="0" distB="0" distL="0" distR="0" wp14:anchorId="61A2DDE7" wp14:editId="50B2FD4B">
            <wp:extent cx="3305636" cy="623021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9">
                      <a:extLst>
                        <a:ext uri="{28A0092B-C50C-407E-A947-70E740481C1C}">
                          <a14:useLocalDpi xmlns:a14="http://schemas.microsoft.com/office/drawing/2010/main" val="0"/>
                        </a:ext>
                      </a:extLst>
                    </a:blip>
                    <a:stretch>
                      <a:fillRect/>
                    </a:stretch>
                  </pic:blipFill>
                  <pic:spPr>
                    <a:xfrm>
                      <a:off x="0" y="0"/>
                      <a:ext cx="3305636" cy="6230219"/>
                    </a:xfrm>
                    <a:prstGeom prst="rect">
                      <a:avLst/>
                    </a:prstGeom>
                  </pic:spPr>
                </pic:pic>
              </a:graphicData>
            </a:graphic>
          </wp:inline>
        </w:drawing>
      </w:r>
    </w:p>
    <w:p w14:paraId="4C3E2A23" w14:textId="6239F872" w:rsidR="00176899" w:rsidRDefault="00176899" w:rsidP="003E0BD9">
      <w:pPr>
        <w:rPr>
          <w:rFonts w:asciiTheme="majorHAnsi" w:hAnsiTheme="majorHAnsi" w:cstheme="majorBidi"/>
          <w:b/>
          <w:bCs/>
          <w:color w:val="000000" w:themeColor="text1"/>
        </w:rPr>
      </w:pPr>
    </w:p>
    <w:p w14:paraId="5CB83B81" w14:textId="77777777" w:rsidR="00176899" w:rsidRPr="000603E4" w:rsidRDefault="00176899" w:rsidP="00176899">
      <w:pPr>
        <w:pStyle w:val="NormalWeb"/>
        <w:spacing w:before="0" w:after="0"/>
        <w:ind w:left="2160"/>
        <w:rPr>
          <w:rFonts w:ascii="Times New Roman" w:hAnsi="Times New Roman" w:cs="Arial"/>
          <w:bCs/>
          <w:color w:val="000000" w:themeColor="text1"/>
        </w:rPr>
      </w:pPr>
      <w:r w:rsidRPr="000603E4">
        <w:rPr>
          <w:rFonts w:ascii="Times New Roman" w:hAnsi="Times New Roman" w:cs="Arial"/>
          <w:bCs/>
          <w:color w:val="000000" w:themeColor="text1"/>
        </w:rPr>
        <w:t>Objects:</w:t>
      </w:r>
    </w:p>
    <w:p w14:paraId="22CFADE4" w14:textId="4AB7FF31" w:rsidR="00176899" w:rsidRDefault="00176899" w:rsidP="00176899">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Nhóm sản phẩm</w:t>
      </w:r>
    </w:p>
    <w:p w14:paraId="0FC5E008" w14:textId="46C6ED13" w:rsidR="00176899" w:rsidRDefault="00176899" w:rsidP="00176899">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Tên sản phẩm</w:t>
      </w:r>
    </w:p>
    <w:p w14:paraId="5881C00D" w14:textId="4B104081" w:rsidR="00230F3D" w:rsidRPr="000603E4" w:rsidRDefault="00230F3D" w:rsidP="00176899">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Đơn giá</w:t>
      </w:r>
    </w:p>
    <w:p w14:paraId="144EB822" w14:textId="77777777" w:rsidR="00176899" w:rsidRDefault="00176899" w:rsidP="00176899">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lastRenderedPageBreak/>
        <w:t>Icon Thêm</w:t>
      </w:r>
    </w:p>
    <w:p w14:paraId="2AFA9B96" w14:textId="77777777" w:rsidR="00176899" w:rsidRDefault="00176899" w:rsidP="00176899">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Icon Xóa</w:t>
      </w:r>
    </w:p>
    <w:p w14:paraId="6B2F9BE9" w14:textId="77777777" w:rsidR="00176899" w:rsidRDefault="00176899" w:rsidP="00176899">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Icon Cập nhật</w:t>
      </w:r>
    </w:p>
    <w:p w14:paraId="1C7D325B" w14:textId="77777777" w:rsidR="00176899" w:rsidRPr="000603E4" w:rsidRDefault="00176899" w:rsidP="00176899">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Checkbox</w:t>
      </w:r>
    </w:p>
    <w:p w14:paraId="0A019884" w14:textId="77777777" w:rsidR="00176899" w:rsidRPr="000603E4" w:rsidRDefault="00176899" w:rsidP="00176899">
      <w:pPr>
        <w:pStyle w:val="NormalWeb"/>
        <w:spacing w:before="0" w:after="0"/>
        <w:ind w:left="2160"/>
        <w:rPr>
          <w:rFonts w:ascii="Times New Roman" w:hAnsi="Times New Roman" w:cs="Arial"/>
          <w:bCs/>
          <w:color w:val="000000" w:themeColor="text1"/>
        </w:rPr>
      </w:pPr>
      <w:r w:rsidRPr="000603E4">
        <w:rPr>
          <w:rFonts w:ascii="Times New Roman" w:hAnsi="Times New Roman" w:cs="Arial"/>
          <w:bCs/>
          <w:color w:val="000000" w:themeColor="text1"/>
        </w:rPr>
        <w:t>Actions:</w:t>
      </w:r>
    </w:p>
    <w:p w14:paraId="7A44B00E" w14:textId="045E0507" w:rsidR="00176899" w:rsidRDefault="00176899" w:rsidP="00176899">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Thêm sản phẩm</w:t>
      </w:r>
    </w:p>
    <w:p w14:paraId="3822FA74" w14:textId="25F3961E" w:rsidR="00176899" w:rsidRDefault="00176899" w:rsidP="00176899">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Sửa sản phẩm</w:t>
      </w:r>
    </w:p>
    <w:p w14:paraId="30EF073D" w14:textId="6FE8A845" w:rsidR="00176899" w:rsidRDefault="00176899" w:rsidP="00176899">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Xóa sản phẩm</w:t>
      </w:r>
    </w:p>
    <w:p w14:paraId="64FD1916" w14:textId="4B8C57C7" w:rsidR="00176899" w:rsidRPr="00176899" w:rsidRDefault="00176899" w:rsidP="00176899">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Cập nhật sản phẩm</w:t>
      </w:r>
    </w:p>
    <w:p w14:paraId="2ED16741" w14:textId="77777777" w:rsidR="00176899" w:rsidRPr="003E0BD9" w:rsidRDefault="00176899" w:rsidP="00176899">
      <w:pPr>
        <w:rPr>
          <w:rFonts w:asciiTheme="majorHAnsi" w:hAnsiTheme="majorHAnsi" w:cstheme="majorBidi"/>
          <w:b/>
          <w:bCs/>
          <w:color w:val="000000" w:themeColor="text1"/>
        </w:rPr>
      </w:pPr>
    </w:p>
    <w:p w14:paraId="3ACD9C26" w14:textId="17B9B5F1" w:rsidR="003E0BD9" w:rsidRDefault="003E0BD9" w:rsidP="003E0BD9">
      <w:pPr>
        <w:rPr>
          <w:rFonts w:asciiTheme="majorHAnsi" w:hAnsiTheme="majorHAnsi" w:cstheme="majorBidi"/>
          <w:b/>
          <w:bCs/>
          <w:color w:val="000000" w:themeColor="text1"/>
        </w:rPr>
      </w:pPr>
      <w:r w:rsidRPr="003E0BD9">
        <w:rPr>
          <w:rFonts w:asciiTheme="majorHAnsi" w:hAnsiTheme="majorHAnsi" w:cstheme="majorBidi"/>
          <w:b/>
          <w:bCs/>
          <w:color w:val="000000" w:themeColor="text1"/>
        </w:rPr>
        <w:t>6.1.7.</w:t>
      </w:r>
      <w:r w:rsidR="00D76013">
        <w:rPr>
          <w:rFonts w:asciiTheme="majorHAnsi" w:hAnsiTheme="majorHAnsi" w:cstheme="majorBidi"/>
          <w:b/>
          <w:bCs/>
          <w:color w:val="000000" w:themeColor="text1"/>
        </w:rPr>
        <w:t>3</w:t>
      </w:r>
      <w:r w:rsidRPr="003E0BD9">
        <w:rPr>
          <w:rFonts w:asciiTheme="majorHAnsi" w:hAnsiTheme="majorHAnsi" w:cstheme="majorBidi"/>
          <w:b/>
          <w:bCs/>
          <w:color w:val="000000" w:themeColor="text1"/>
        </w:rPr>
        <w:t xml:space="preserve"> Màn hình cài đặt </w:t>
      </w:r>
      <w:r>
        <w:rPr>
          <w:rFonts w:asciiTheme="majorHAnsi" w:hAnsiTheme="majorHAnsi" w:cstheme="majorBidi"/>
          <w:b/>
          <w:bCs/>
          <w:color w:val="000000" w:themeColor="text1"/>
        </w:rPr>
        <w:t>sơ đồ phòng/ bàn</w:t>
      </w:r>
    </w:p>
    <w:p w14:paraId="4A859626" w14:textId="1B0D3FDC" w:rsidR="00AC07E4" w:rsidRDefault="00AC07E4" w:rsidP="003E0BD9">
      <w:pPr>
        <w:rPr>
          <w:rFonts w:asciiTheme="majorHAnsi" w:hAnsiTheme="majorHAnsi" w:cstheme="majorBidi"/>
          <w:b/>
          <w:bCs/>
          <w:color w:val="000000" w:themeColor="text1"/>
        </w:rPr>
      </w:pPr>
      <w:r>
        <w:rPr>
          <w:rFonts w:asciiTheme="majorHAnsi" w:hAnsiTheme="majorHAnsi" w:cstheme="majorBidi"/>
          <w:b/>
          <w:bCs/>
          <w:noProof/>
          <w:color w:val="000000" w:themeColor="text1"/>
        </w:rPr>
        <w:drawing>
          <wp:inline distT="0" distB="0" distL="0" distR="0" wp14:anchorId="0A08C8E5" wp14:editId="0B6E21A4">
            <wp:extent cx="3896269" cy="61254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0">
                      <a:extLst>
                        <a:ext uri="{28A0092B-C50C-407E-A947-70E740481C1C}">
                          <a14:useLocalDpi xmlns:a14="http://schemas.microsoft.com/office/drawing/2010/main" val="0"/>
                        </a:ext>
                      </a:extLst>
                    </a:blip>
                    <a:stretch>
                      <a:fillRect/>
                    </a:stretch>
                  </pic:blipFill>
                  <pic:spPr>
                    <a:xfrm>
                      <a:off x="0" y="0"/>
                      <a:ext cx="3896269" cy="6125430"/>
                    </a:xfrm>
                    <a:prstGeom prst="rect">
                      <a:avLst/>
                    </a:prstGeom>
                  </pic:spPr>
                </pic:pic>
              </a:graphicData>
            </a:graphic>
          </wp:inline>
        </w:drawing>
      </w:r>
    </w:p>
    <w:p w14:paraId="1FC39B35" w14:textId="77777777" w:rsidR="00AC07E4" w:rsidRPr="000603E4" w:rsidRDefault="00AC07E4" w:rsidP="00AC07E4">
      <w:pPr>
        <w:pStyle w:val="NormalWeb"/>
        <w:spacing w:before="0" w:after="0"/>
        <w:ind w:left="2160"/>
        <w:rPr>
          <w:rFonts w:ascii="Times New Roman" w:hAnsi="Times New Roman" w:cs="Arial"/>
          <w:bCs/>
          <w:color w:val="000000" w:themeColor="text1"/>
        </w:rPr>
      </w:pPr>
      <w:r w:rsidRPr="000603E4">
        <w:rPr>
          <w:rFonts w:ascii="Times New Roman" w:hAnsi="Times New Roman" w:cs="Arial"/>
          <w:bCs/>
          <w:color w:val="000000" w:themeColor="text1"/>
        </w:rPr>
        <w:lastRenderedPageBreak/>
        <w:t>Objects:</w:t>
      </w:r>
    </w:p>
    <w:p w14:paraId="2E26051D" w14:textId="105C4906" w:rsidR="00AC07E4" w:rsidRDefault="00AC07E4" w:rsidP="00AC07E4">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Khu Vực</w:t>
      </w:r>
    </w:p>
    <w:p w14:paraId="3F6A32E3" w14:textId="4791DB49" w:rsidR="00AC07E4" w:rsidRPr="000603E4" w:rsidRDefault="00AC07E4" w:rsidP="00AC07E4">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Bàn</w:t>
      </w:r>
    </w:p>
    <w:p w14:paraId="039F009B" w14:textId="77777777" w:rsidR="00AC07E4" w:rsidRDefault="00AC07E4" w:rsidP="00AC07E4">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Icon Thêm</w:t>
      </w:r>
    </w:p>
    <w:p w14:paraId="05E6F056" w14:textId="77777777" w:rsidR="00AC07E4" w:rsidRDefault="00AC07E4" w:rsidP="00AC07E4">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Icon Xóa</w:t>
      </w:r>
    </w:p>
    <w:p w14:paraId="079EC54C" w14:textId="77777777" w:rsidR="00AC07E4" w:rsidRDefault="00AC07E4" w:rsidP="00AC07E4">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Icon Cập nhật</w:t>
      </w:r>
    </w:p>
    <w:p w14:paraId="7103B4F8" w14:textId="77777777" w:rsidR="00AC07E4" w:rsidRPr="000603E4" w:rsidRDefault="00AC07E4" w:rsidP="00AC07E4">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Checkbox</w:t>
      </w:r>
    </w:p>
    <w:p w14:paraId="36428F6C" w14:textId="7C255463" w:rsidR="00AC07E4" w:rsidRPr="000603E4" w:rsidRDefault="00AC07E4" w:rsidP="00AC07E4">
      <w:pPr>
        <w:pStyle w:val="NormalWeb"/>
        <w:spacing w:before="0" w:after="0"/>
        <w:ind w:left="2160"/>
        <w:rPr>
          <w:rFonts w:ascii="Times New Roman" w:hAnsi="Times New Roman" w:cs="Arial"/>
          <w:bCs/>
          <w:color w:val="000000" w:themeColor="text1"/>
        </w:rPr>
      </w:pPr>
      <w:r w:rsidRPr="000603E4">
        <w:rPr>
          <w:rFonts w:ascii="Times New Roman" w:hAnsi="Times New Roman" w:cs="Arial"/>
          <w:bCs/>
          <w:color w:val="000000" w:themeColor="text1"/>
        </w:rPr>
        <w:t>Actions:</w:t>
      </w:r>
    </w:p>
    <w:p w14:paraId="3284E97E" w14:textId="0A346CAE" w:rsidR="00AC07E4" w:rsidRDefault="00AC07E4" w:rsidP="00AC07E4">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 xml:space="preserve">Thêm </w:t>
      </w:r>
      <w:r w:rsidR="00AC3654">
        <w:rPr>
          <w:rFonts w:ascii="Times New Roman" w:hAnsi="Times New Roman" w:cs="Arial"/>
          <w:bCs/>
          <w:color w:val="000000" w:themeColor="text1"/>
        </w:rPr>
        <w:t>bàn</w:t>
      </w:r>
    </w:p>
    <w:p w14:paraId="2FFE56A6" w14:textId="3A900BA2" w:rsidR="00AC07E4" w:rsidRDefault="00AC07E4" w:rsidP="00AC07E4">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 xml:space="preserve">Sửa </w:t>
      </w:r>
      <w:r w:rsidR="00AC3654">
        <w:rPr>
          <w:rFonts w:ascii="Times New Roman" w:hAnsi="Times New Roman" w:cs="Arial"/>
          <w:bCs/>
          <w:color w:val="000000" w:themeColor="text1"/>
        </w:rPr>
        <w:t>bàn</w:t>
      </w:r>
    </w:p>
    <w:p w14:paraId="4B4EE9E8" w14:textId="7A89B097" w:rsidR="00AC07E4" w:rsidRDefault="00AC07E4" w:rsidP="00AC07E4">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 xml:space="preserve">Xóa </w:t>
      </w:r>
      <w:r w:rsidR="00AC3654">
        <w:rPr>
          <w:rFonts w:ascii="Times New Roman" w:hAnsi="Times New Roman" w:cs="Arial"/>
          <w:bCs/>
          <w:color w:val="000000" w:themeColor="text1"/>
        </w:rPr>
        <w:t>bàn</w:t>
      </w:r>
    </w:p>
    <w:p w14:paraId="6657A5FF" w14:textId="7FB64385" w:rsidR="00AC07E4" w:rsidRPr="002767B4" w:rsidRDefault="00AC07E4" w:rsidP="002767B4">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Cập nh</w:t>
      </w:r>
      <w:r w:rsidRPr="002767B4">
        <w:rPr>
          <w:rFonts w:ascii="Times New Roman" w:hAnsi="Times New Roman" w:cs="Arial"/>
          <w:bCs/>
          <w:color w:val="000000" w:themeColor="text1"/>
        </w:rPr>
        <w:t xml:space="preserve">ật </w:t>
      </w:r>
      <w:r w:rsidR="002767B4">
        <w:rPr>
          <w:rFonts w:ascii="Times New Roman" w:hAnsi="Times New Roman" w:cs="Arial"/>
          <w:bCs/>
          <w:color w:val="000000" w:themeColor="text1"/>
        </w:rPr>
        <w:t>bàn</w:t>
      </w:r>
    </w:p>
    <w:p w14:paraId="66CD4EA5" w14:textId="6B4140A9" w:rsidR="003E0BD9" w:rsidRDefault="003E0BD9" w:rsidP="003E0BD9">
      <w:pPr>
        <w:rPr>
          <w:rFonts w:asciiTheme="majorHAnsi" w:hAnsiTheme="majorHAnsi" w:cstheme="majorBidi"/>
          <w:b/>
          <w:bCs/>
          <w:color w:val="000000" w:themeColor="text1"/>
        </w:rPr>
      </w:pPr>
      <w:r w:rsidRPr="003E0BD9">
        <w:rPr>
          <w:rFonts w:asciiTheme="majorHAnsi" w:hAnsiTheme="majorHAnsi" w:cstheme="majorBidi"/>
          <w:b/>
          <w:bCs/>
          <w:color w:val="000000" w:themeColor="text1"/>
        </w:rPr>
        <w:t>6.1.7.</w:t>
      </w:r>
      <w:r w:rsidR="00D76013">
        <w:rPr>
          <w:rFonts w:asciiTheme="majorHAnsi" w:hAnsiTheme="majorHAnsi" w:cstheme="majorBidi"/>
          <w:b/>
          <w:bCs/>
          <w:color w:val="000000" w:themeColor="text1"/>
        </w:rPr>
        <w:t>4</w:t>
      </w:r>
      <w:r w:rsidRPr="003E0BD9">
        <w:rPr>
          <w:rFonts w:asciiTheme="majorHAnsi" w:hAnsiTheme="majorHAnsi" w:cstheme="majorBidi"/>
          <w:b/>
          <w:bCs/>
          <w:color w:val="000000" w:themeColor="text1"/>
        </w:rPr>
        <w:t xml:space="preserve"> Màn hình </w:t>
      </w:r>
      <w:r>
        <w:rPr>
          <w:rFonts w:asciiTheme="majorHAnsi" w:hAnsiTheme="majorHAnsi" w:cstheme="majorBidi"/>
          <w:b/>
          <w:bCs/>
          <w:color w:val="000000" w:themeColor="text1"/>
        </w:rPr>
        <w:t>quản lý nhân viên</w:t>
      </w:r>
    </w:p>
    <w:p w14:paraId="415A909A" w14:textId="3132CB31" w:rsidR="00E05FCD" w:rsidRDefault="00E05FCD" w:rsidP="003E0BD9">
      <w:pPr>
        <w:rPr>
          <w:rFonts w:asciiTheme="majorHAnsi" w:hAnsiTheme="majorHAnsi" w:cstheme="majorBidi"/>
          <w:b/>
          <w:bCs/>
          <w:color w:val="000000" w:themeColor="text1"/>
        </w:rPr>
      </w:pPr>
      <w:r>
        <w:rPr>
          <w:rFonts w:asciiTheme="majorHAnsi" w:hAnsiTheme="majorHAnsi" w:cstheme="majorBidi"/>
          <w:b/>
          <w:bCs/>
          <w:noProof/>
          <w:color w:val="000000" w:themeColor="text1"/>
        </w:rPr>
        <w:lastRenderedPageBreak/>
        <w:drawing>
          <wp:inline distT="0" distB="0" distL="0" distR="0" wp14:anchorId="1DB6875F" wp14:editId="443F58C3">
            <wp:extent cx="3334215" cy="623974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1">
                      <a:extLst>
                        <a:ext uri="{28A0092B-C50C-407E-A947-70E740481C1C}">
                          <a14:useLocalDpi xmlns:a14="http://schemas.microsoft.com/office/drawing/2010/main" val="0"/>
                        </a:ext>
                      </a:extLst>
                    </a:blip>
                    <a:stretch>
                      <a:fillRect/>
                    </a:stretch>
                  </pic:blipFill>
                  <pic:spPr>
                    <a:xfrm>
                      <a:off x="0" y="0"/>
                      <a:ext cx="3334215" cy="6239746"/>
                    </a:xfrm>
                    <a:prstGeom prst="rect">
                      <a:avLst/>
                    </a:prstGeom>
                  </pic:spPr>
                </pic:pic>
              </a:graphicData>
            </a:graphic>
          </wp:inline>
        </w:drawing>
      </w:r>
    </w:p>
    <w:p w14:paraId="04A9DAC4" w14:textId="05EE2FEC" w:rsidR="00E05FCD" w:rsidRDefault="00E05FCD" w:rsidP="003E0BD9">
      <w:pPr>
        <w:rPr>
          <w:rFonts w:asciiTheme="majorHAnsi" w:hAnsiTheme="majorHAnsi" w:cstheme="majorBidi"/>
          <w:b/>
          <w:bCs/>
          <w:color w:val="000000" w:themeColor="text1"/>
        </w:rPr>
      </w:pPr>
    </w:p>
    <w:p w14:paraId="1DB13466" w14:textId="311E72D4" w:rsidR="00E05FCD" w:rsidRDefault="00E05FCD" w:rsidP="003E0BD9">
      <w:pPr>
        <w:rPr>
          <w:rFonts w:asciiTheme="majorHAnsi" w:hAnsiTheme="majorHAnsi" w:cstheme="majorBidi"/>
          <w:b/>
          <w:bCs/>
          <w:color w:val="000000" w:themeColor="text1"/>
        </w:rPr>
      </w:pPr>
      <w:r>
        <w:rPr>
          <w:rFonts w:asciiTheme="majorHAnsi" w:hAnsiTheme="majorHAnsi" w:cstheme="majorBidi"/>
          <w:b/>
          <w:bCs/>
          <w:noProof/>
          <w:color w:val="000000" w:themeColor="text1"/>
        </w:rPr>
        <w:lastRenderedPageBreak/>
        <w:drawing>
          <wp:inline distT="0" distB="0" distL="0" distR="0" wp14:anchorId="77D2CC73" wp14:editId="59EE96DD">
            <wp:extent cx="3324689" cy="625879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2">
                      <a:extLst>
                        <a:ext uri="{28A0092B-C50C-407E-A947-70E740481C1C}">
                          <a14:useLocalDpi xmlns:a14="http://schemas.microsoft.com/office/drawing/2010/main" val="0"/>
                        </a:ext>
                      </a:extLst>
                    </a:blip>
                    <a:stretch>
                      <a:fillRect/>
                    </a:stretch>
                  </pic:blipFill>
                  <pic:spPr>
                    <a:xfrm>
                      <a:off x="0" y="0"/>
                      <a:ext cx="3324689" cy="6258798"/>
                    </a:xfrm>
                    <a:prstGeom prst="rect">
                      <a:avLst/>
                    </a:prstGeom>
                  </pic:spPr>
                </pic:pic>
              </a:graphicData>
            </a:graphic>
          </wp:inline>
        </w:drawing>
      </w:r>
    </w:p>
    <w:p w14:paraId="782800FC" w14:textId="1BC1BAA4" w:rsidR="00E05FCD" w:rsidRDefault="00E05FCD" w:rsidP="003E0BD9">
      <w:pPr>
        <w:rPr>
          <w:rFonts w:asciiTheme="majorHAnsi" w:hAnsiTheme="majorHAnsi" w:cstheme="majorBidi"/>
          <w:b/>
          <w:bCs/>
          <w:color w:val="000000" w:themeColor="text1"/>
        </w:rPr>
      </w:pPr>
    </w:p>
    <w:p w14:paraId="17D2DCC9" w14:textId="77777777" w:rsidR="00E05FCD" w:rsidRPr="000603E4" w:rsidRDefault="00E05FCD" w:rsidP="00E05FCD">
      <w:pPr>
        <w:pStyle w:val="NormalWeb"/>
        <w:spacing w:before="0" w:after="0"/>
        <w:ind w:left="2160"/>
        <w:rPr>
          <w:rFonts w:ascii="Times New Roman" w:hAnsi="Times New Roman" w:cs="Arial"/>
          <w:bCs/>
          <w:color w:val="000000" w:themeColor="text1"/>
        </w:rPr>
      </w:pPr>
      <w:r w:rsidRPr="000603E4">
        <w:rPr>
          <w:rFonts w:ascii="Times New Roman" w:hAnsi="Times New Roman" w:cs="Arial"/>
          <w:bCs/>
          <w:color w:val="000000" w:themeColor="text1"/>
        </w:rPr>
        <w:t>Objects:</w:t>
      </w:r>
    </w:p>
    <w:p w14:paraId="0F6CD26E" w14:textId="344C7630" w:rsidR="00E05FCD" w:rsidRPr="000603E4" w:rsidRDefault="00E05FCD" w:rsidP="00E05FCD">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Nhân viên</w:t>
      </w:r>
    </w:p>
    <w:p w14:paraId="5CD17D68" w14:textId="77777777" w:rsidR="00E05FCD" w:rsidRDefault="00E05FCD" w:rsidP="00E05FCD">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Icon Thêm</w:t>
      </w:r>
    </w:p>
    <w:p w14:paraId="6BC4E881" w14:textId="77777777" w:rsidR="00E05FCD" w:rsidRDefault="00E05FCD" w:rsidP="00E05FCD">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Icon Xóa</w:t>
      </w:r>
    </w:p>
    <w:p w14:paraId="7C188203" w14:textId="77777777" w:rsidR="00E05FCD" w:rsidRDefault="00E05FCD" w:rsidP="00E05FCD">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Icon Cập nhật</w:t>
      </w:r>
    </w:p>
    <w:p w14:paraId="5340B5AF" w14:textId="77777777" w:rsidR="00E05FCD" w:rsidRPr="000603E4" w:rsidRDefault="00E05FCD" w:rsidP="00E05FCD">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Checkbox</w:t>
      </w:r>
    </w:p>
    <w:p w14:paraId="7486D981" w14:textId="77777777" w:rsidR="00E05FCD" w:rsidRPr="000603E4" w:rsidRDefault="00E05FCD" w:rsidP="00E05FCD">
      <w:pPr>
        <w:pStyle w:val="NormalWeb"/>
        <w:spacing w:before="0" w:after="0"/>
        <w:ind w:left="2160"/>
        <w:rPr>
          <w:rFonts w:ascii="Times New Roman" w:hAnsi="Times New Roman" w:cs="Arial"/>
          <w:bCs/>
          <w:color w:val="000000" w:themeColor="text1"/>
        </w:rPr>
      </w:pPr>
      <w:r w:rsidRPr="000603E4">
        <w:rPr>
          <w:rFonts w:ascii="Times New Roman" w:hAnsi="Times New Roman" w:cs="Arial"/>
          <w:bCs/>
          <w:color w:val="000000" w:themeColor="text1"/>
        </w:rPr>
        <w:t>Actions:</w:t>
      </w:r>
    </w:p>
    <w:p w14:paraId="74532F62" w14:textId="790C9E55" w:rsidR="00E05FCD" w:rsidRDefault="00E05FCD" w:rsidP="00E05FCD">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 xml:space="preserve">Thêm </w:t>
      </w:r>
      <w:r w:rsidR="000727A8">
        <w:rPr>
          <w:rFonts w:ascii="Times New Roman" w:hAnsi="Times New Roman" w:cs="Arial"/>
          <w:bCs/>
          <w:color w:val="000000" w:themeColor="text1"/>
        </w:rPr>
        <w:t>nhân viên</w:t>
      </w:r>
    </w:p>
    <w:p w14:paraId="364DB6D1" w14:textId="1D8F5E82" w:rsidR="00E05FCD" w:rsidRDefault="00E05FCD" w:rsidP="00E05FCD">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 xml:space="preserve">Sửa </w:t>
      </w:r>
      <w:r w:rsidR="000727A8">
        <w:rPr>
          <w:rFonts w:ascii="Times New Roman" w:hAnsi="Times New Roman" w:cs="Arial"/>
          <w:bCs/>
          <w:color w:val="000000" w:themeColor="text1"/>
        </w:rPr>
        <w:t>nhân viên</w:t>
      </w:r>
    </w:p>
    <w:p w14:paraId="5E6B3F46" w14:textId="29A7B417" w:rsidR="00E05FCD" w:rsidRDefault="00E05FCD" w:rsidP="00E05FCD">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lastRenderedPageBreak/>
        <w:t xml:space="preserve">Xóa </w:t>
      </w:r>
      <w:r w:rsidR="00193825">
        <w:rPr>
          <w:rFonts w:ascii="Times New Roman" w:hAnsi="Times New Roman" w:cs="Arial"/>
          <w:bCs/>
          <w:color w:val="000000" w:themeColor="text1"/>
        </w:rPr>
        <w:t>nhân viên</w:t>
      </w:r>
    </w:p>
    <w:p w14:paraId="7221DAC6" w14:textId="7B5AEB9D" w:rsidR="00E05FCD" w:rsidRPr="007E795F" w:rsidRDefault="00E05FCD" w:rsidP="007E795F">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 xml:space="preserve">Cập nhật </w:t>
      </w:r>
      <w:r w:rsidR="007E795F">
        <w:rPr>
          <w:rFonts w:ascii="Times New Roman" w:hAnsi="Times New Roman" w:cs="Arial"/>
          <w:bCs/>
          <w:color w:val="000000" w:themeColor="text1"/>
        </w:rPr>
        <w:t>nhân viên</w:t>
      </w:r>
    </w:p>
    <w:p w14:paraId="64C6DC20" w14:textId="504E1A63" w:rsidR="008A49CE" w:rsidRPr="003E0BD9" w:rsidRDefault="008A49CE" w:rsidP="008A49CE">
      <w:pPr>
        <w:rPr>
          <w:rFonts w:asciiTheme="majorHAnsi" w:hAnsiTheme="majorHAnsi" w:cstheme="majorBidi"/>
          <w:b/>
          <w:bCs/>
          <w:color w:val="000000" w:themeColor="text1"/>
        </w:rPr>
      </w:pPr>
      <w:r w:rsidRPr="003E0BD9">
        <w:rPr>
          <w:rFonts w:asciiTheme="majorHAnsi" w:hAnsiTheme="majorHAnsi" w:cstheme="majorBidi"/>
          <w:b/>
          <w:bCs/>
          <w:color w:val="000000" w:themeColor="text1"/>
        </w:rPr>
        <w:t>6.1.7.</w:t>
      </w:r>
      <w:r w:rsidR="00D76013">
        <w:rPr>
          <w:rFonts w:asciiTheme="majorHAnsi" w:hAnsiTheme="majorHAnsi" w:cstheme="majorBidi"/>
          <w:b/>
          <w:bCs/>
          <w:color w:val="000000" w:themeColor="text1"/>
        </w:rPr>
        <w:t>5</w:t>
      </w:r>
      <w:r w:rsidRPr="003E0BD9">
        <w:rPr>
          <w:rFonts w:asciiTheme="majorHAnsi" w:hAnsiTheme="majorHAnsi" w:cstheme="majorBidi"/>
          <w:b/>
          <w:bCs/>
          <w:color w:val="000000" w:themeColor="text1"/>
        </w:rPr>
        <w:t xml:space="preserve"> </w:t>
      </w:r>
      <w:r>
        <w:rPr>
          <w:rFonts w:asciiTheme="majorHAnsi" w:hAnsiTheme="majorHAnsi" w:cstheme="majorBidi"/>
          <w:b/>
          <w:bCs/>
          <w:color w:val="000000" w:themeColor="text1"/>
        </w:rPr>
        <w:t>Đăng xuất</w:t>
      </w:r>
    </w:p>
    <w:p w14:paraId="655D3374" w14:textId="77777777" w:rsidR="00522B67" w:rsidRPr="000603E4" w:rsidRDefault="00522B67" w:rsidP="00522B67">
      <w:pPr>
        <w:pStyle w:val="NormalWeb"/>
        <w:spacing w:before="0" w:after="0"/>
        <w:ind w:left="2160"/>
        <w:rPr>
          <w:rFonts w:ascii="Times New Roman" w:hAnsi="Times New Roman" w:cs="Arial"/>
          <w:bCs/>
          <w:color w:val="000000" w:themeColor="text1"/>
        </w:rPr>
      </w:pPr>
      <w:r w:rsidRPr="000603E4">
        <w:rPr>
          <w:rFonts w:ascii="Times New Roman" w:hAnsi="Times New Roman" w:cs="Arial"/>
          <w:bCs/>
          <w:color w:val="000000" w:themeColor="text1"/>
        </w:rPr>
        <w:t>Objects:</w:t>
      </w:r>
    </w:p>
    <w:p w14:paraId="253C3E89" w14:textId="35E44BB7" w:rsidR="00522B67" w:rsidRPr="000603E4" w:rsidRDefault="00522B67" w:rsidP="00522B67">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Đăng xuất</w:t>
      </w:r>
    </w:p>
    <w:p w14:paraId="1337D09C" w14:textId="77777777" w:rsidR="00522B67" w:rsidRPr="000603E4" w:rsidRDefault="00522B67" w:rsidP="00522B67">
      <w:pPr>
        <w:pStyle w:val="NormalWeb"/>
        <w:spacing w:before="0" w:after="0"/>
        <w:ind w:left="2160"/>
        <w:rPr>
          <w:rFonts w:ascii="Times New Roman" w:hAnsi="Times New Roman" w:cs="Arial"/>
          <w:bCs/>
          <w:color w:val="000000" w:themeColor="text1"/>
        </w:rPr>
      </w:pPr>
      <w:r w:rsidRPr="000603E4">
        <w:rPr>
          <w:rFonts w:ascii="Times New Roman" w:hAnsi="Times New Roman" w:cs="Arial"/>
          <w:bCs/>
          <w:color w:val="000000" w:themeColor="text1"/>
        </w:rPr>
        <w:t>Actions:</w:t>
      </w:r>
    </w:p>
    <w:p w14:paraId="451F507F" w14:textId="480B483B" w:rsidR="00754287" w:rsidRPr="006A6079" w:rsidRDefault="00522B6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Click</w:t>
      </w:r>
    </w:p>
    <w:p w14:paraId="5D5FF439" w14:textId="7274C6F9" w:rsidR="00754287" w:rsidRPr="000603E4" w:rsidRDefault="00754287" w:rsidP="000715F8">
      <w:pPr>
        <w:pStyle w:val="Heading3"/>
        <w:ind w:left="1440" w:firstLine="720"/>
        <w:rPr>
          <w:color w:val="000000" w:themeColor="text1"/>
        </w:rPr>
      </w:pPr>
      <w:bookmarkStart w:id="50" w:name="_Toc129607391"/>
      <w:r w:rsidRPr="000603E4">
        <w:rPr>
          <w:color w:val="000000" w:themeColor="text1"/>
        </w:rPr>
        <w:t xml:space="preserve">6.1.7.2 Objects and actions </w:t>
      </w:r>
      <w:bookmarkEnd w:id="50"/>
    </w:p>
    <w:p w14:paraId="4529119D" w14:textId="77777777" w:rsidR="00754287" w:rsidRPr="000603E4" w:rsidRDefault="00754287" w:rsidP="00B8556C">
      <w:pPr>
        <w:pStyle w:val="NormalWeb"/>
        <w:spacing w:before="0" w:after="0"/>
        <w:ind w:left="2160"/>
        <w:rPr>
          <w:rFonts w:ascii="Times New Roman" w:hAnsi="Times New Roman" w:cs="Arial"/>
          <w:bCs/>
          <w:color w:val="000000" w:themeColor="text1"/>
        </w:rPr>
      </w:pPr>
      <w:r w:rsidRPr="000603E4">
        <w:rPr>
          <w:rFonts w:ascii="Times New Roman" w:hAnsi="Times New Roman" w:cs="Arial"/>
          <w:bCs/>
          <w:color w:val="000000" w:themeColor="text1"/>
        </w:rPr>
        <w:t>Objects:</w:t>
      </w:r>
    </w:p>
    <w:p w14:paraId="539584E2" w14:textId="6F942106" w:rsidR="00754287" w:rsidRPr="000603E4" w:rsidRDefault="00C322D5"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Nhóm sản phẩm</w:t>
      </w:r>
    </w:p>
    <w:p w14:paraId="2A17AB91" w14:textId="73041AA2" w:rsidR="00754287" w:rsidRDefault="00C322D5"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Sản phẩm</w:t>
      </w:r>
    </w:p>
    <w:p w14:paraId="7F7EAA11" w14:textId="7681C152" w:rsidR="00CF5899" w:rsidRDefault="00CF5899"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Sơ đồ phòng/ bàn</w:t>
      </w:r>
    </w:p>
    <w:p w14:paraId="6AE2656A" w14:textId="49596BAA" w:rsidR="00CF5899" w:rsidRDefault="00CF5899"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Quản lý nhân viên</w:t>
      </w:r>
    </w:p>
    <w:p w14:paraId="0684244A" w14:textId="4F988F48" w:rsidR="00CF5899" w:rsidRPr="000603E4" w:rsidRDefault="00CF5899"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Đăng xuất</w:t>
      </w:r>
    </w:p>
    <w:p w14:paraId="691DAEDE" w14:textId="77777777" w:rsidR="00754287" w:rsidRPr="000603E4" w:rsidRDefault="00754287" w:rsidP="00B8556C">
      <w:pPr>
        <w:pStyle w:val="NormalWeb"/>
        <w:spacing w:before="0" w:after="0"/>
        <w:ind w:left="2160"/>
        <w:rPr>
          <w:rFonts w:ascii="Times New Roman" w:hAnsi="Times New Roman" w:cs="Arial"/>
          <w:bCs/>
          <w:color w:val="000000" w:themeColor="text1"/>
        </w:rPr>
      </w:pPr>
      <w:r w:rsidRPr="000603E4">
        <w:rPr>
          <w:rFonts w:ascii="Times New Roman" w:hAnsi="Times New Roman" w:cs="Arial"/>
          <w:bCs/>
          <w:color w:val="000000" w:themeColor="text1"/>
        </w:rPr>
        <w:t>Actions:</w:t>
      </w:r>
    </w:p>
    <w:p w14:paraId="7151709B" w14:textId="0C38D7B9" w:rsidR="00B8556C" w:rsidRPr="000603E4" w:rsidRDefault="000A19F7" w:rsidP="00B8556C">
      <w:pPr>
        <w:pStyle w:val="NormalWeb"/>
        <w:numPr>
          <w:ilvl w:val="0"/>
          <w:numId w:val="1"/>
        </w:numPr>
        <w:tabs>
          <w:tab w:val="clear" w:pos="0"/>
          <w:tab w:val="num" w:pos="720"/>
        </w:tabs>
        <w:spacing w:before="0" w:after="0"/>
        <w:ind w:left="2880"/>
        <w:rPr>
          <w:rFonts w:ascii="Times New Roman" w:hAnsi="Times New Roman" w:cs="Arial"/>
          <w:bCs/>
          <w:color w:val="000000" w:themeColor="text1"/>
        </w:rPr>
      </w:pPr>
      <w:r>
        <w:rPr>
          <w:rFonts w:ascii="Times New Roman" w:hAnsi="Times New Roman" w:cs="Arial"/>
          <w:bCs/>
          <w:color w:val="000000" w:themeColor="text1"/>
        </w:rPr>
        <w:t>Click</w:t>
      </w:r>
    </w:p>
    <w:p w14:paraId="5C59D096" w14:textId="77777777" w:rsidR="00754287" w:rsidRPr="000603E4" w:rsidRDefault="00754287" w:rsidP="00B8556C">
      <w:pPr>
        <w:pStyle w:val="NormalWeb"/>
        <w:spacing w:before="0" w:after="0"/>
        <w:ind w:left="2880"/>
        <w:rPr>
          <w:rFonts w:ascii="Times New Roman" w:hAnsi="Times New Roman" w:cs="Arial"/>
          <w:bCs/>
          <w:color w:val="000000" w:themeColor="text1"/>
        </w:rPr>
      </w:pPr>
    </w:p>
    <w:p w14:paraId="6547B35E" w14:textId="54CC8653" w:rsidR="00754287" w:rsidRPr="000603E4" w:rsidRDefault="00754287" w:rsidP="005A6956">
      <w:pPr>
        <w:pStyle w:val="Heading2"/>
        <w:ind w:firstLine="720"/>
        <w:rPr>
          <w:color w:val="000000" w:themeColor="text1"/>
        </w:rPr>
      </w:pPr>
      <w:bookmarkStart w:id="51" w:name="_Toc129607404"/>
      <w:r w:rsidRPr="000603E4">
        <w:rPr>
          <w:color w:val="000000" w:themeColor="text1"/>
        </w:rPr>
        <w:t xml:space="preserve">6.2 </w:t>
      </w:r>
      <w:bookmarkEnd w:id="51"/>
      <w:r w:rsidR="00A916FA">
        <w:rPr>
          <w:color w:val="000000" w:themeColor="text1"/>
        </w:rPr>
        <w:t>Nguyên tắc thiết kế giao diện</w:t>
      </w:r>
    </w:p>
    <w:p w14:paraId="0AB90EF8" w14:textId="1350FBF3" w:rsidR="00754287" w:rsidRPr="000603E4" w:rsidRDefault="006D09C8" w:rsidP="00B8556C">
      <w:pPr>
        <w:pStyle w:val="NormalWeb"/>
        <w:spacing w:before="0" w:after="0"/>
        <w:ind w:left="720"/>
        <w:rPr>
          <w:rFonts w:ascii="Times New Roman" w:hAnsi="Times New Roman" w:cs="Arial"/>
          <w:color w:val="000000" w:themeColor="text1"/>
        </w:rPr>
      </w:pPr>
      <w:r w:rsidRPr="006D09C8">
        <w:rPr>
          <w:rFonts w:ascii="Times New Roman" w:hAnsi="Times New Roman" w:cs="Arial"/>
          <w:color w:val="000000" w:themeColor="text1"/>
        </w:rPr>
        <w:t>Giao diện sẽ được thiết kế theo các quy tắc của Java, Android và XML. Các quy tắc này giúp xác định những gì có thể được thực hiện cho giao diện</w:t>
      </w:r>
      <w:r w:rsidR="00754287" w:rsidRPr="000603E4">
        <w:rPr>
          <w:rFonts w:ascii="Times New Roman" w:hAnsi="Times New Roman" w:cs="Arial"/>
          <w:color w:val="000000" w:themeColor="text1"/>
        </w:rPr>
        <w:t>.</w:t>
      </w:r>
    </w:p>
    <w:p w14:paraId="787FF032" w14:textId="77777777" w:rsidR="00754287" w:rsidRPr="000603E4" w:rsidRDefault="00754287" w:rsidP="00B8556C">
      <w:pPr>
        <w:pStyle w:val="NormalWeb"/>
        <w:spacing w:before="0" w:after="0"/>
        <w:ind w:left="720"/>
        <w:rPr>
          <w:rFonts w:ascii="Times New Roman" w:hAnsi="Times New Roman"/>
          <w:color w:val="000000" w:themeColor="text1"/>
        </w:rPr>
      </w:pPr>
      <w:r w:rsidRPr="000603E4">
        <w:rPr>
          <w:rFonts w:ascii="Times New Roman" w:hAnsi="Times New Roman"/>
          <w:color w:val="000000" w:themeColor="text1"/>
        </w:rPr>
        <w:t> </w:t>
      </w:r>
    </w:p>
    <w:p w14:paraId="5F2E9F87" w14:textId="66BAB2EE" w:rsidR="00754287" w:rsidRPr="000603E4" w:rsidRDefault="00754287" w:rsidP="005A6956">
      <w:pPr>
        <w:pStyle w:val="Heading1"/>
        <w:rPr>
          <w:color w:val="000000" w:themeColor="text1"/>
        </w:rPr>
      </w:pPr>
      <w:bookmarkStart w:id="52" w:name="_Toc129607405"/>
      <w:r w:rsidRPr="000603E4">
        <w:rPr>
          <w:color w:val="000000" w:themeColor="text1"/>
        </w:rPr>
        <w:t xml:space="preserve">7.0 </w:t>
      </w:r>
      <w:bookmarkEnd w:id="52"/>
      <w:r w:rsidR="00AB6894">
        <w:rPr>
          <w:color w:val="000000" w:themeColor="text1"/>
        </w:rPr>
        <w:t>Những hạn chế, giới hạn, và ràng buộc</w:t>
      </w:r>
    </w:p>
    <w:p w14:paraId="1AAAF781" w14:textId="589542F9" w:rsidR="00B8556C" w:rsidRPr="000603E4" w:rsidRDefault="0049068C" w:rsidP="00B8556C">
      <w:pPr>
        <w:pStyle w:val="NormalWeb"/>
        <w:spacing w:before="0" w:after="0"/>
        <w:rPr>
          <w:rFonts w:ascii="Times New Roman" w:hAnsi="Times New Roman" w:cs="Arial"/>
          <w:bCs/>
          <w:color w:val="000000" w:themeColor="text1"/>
        </w:rPr>
      </w:pPr>
      <w:r w:rsidRPr="0049068C">
        <w:rPr>
          <w:rFonts w:ascii="Times New Roman" w:hAnsi="Times New Roman" w:cs="Arial"/>
          <w:bCs/>
          <w:color w:val="000000" w:themeColor="text1"/>
        </w:rPr>
        <w:t xml:space="preserve">Để ứng dụng </w:t>
      </w:r>
      <w:r>
        <w:rPr>
          <w:rFonts w:ascii="Times New Roman" w:hAnsi="Times New Roman" w:cs="Arial"/>
          <w:bCs/>
          <w:color w:val="000000" w:themeColor="text1"/>
        </w:rPr>
        <w:t>POS APP</w:t>
      </w:r>
      <w:r w:rsidRPr="0049068C">
        <w:rPr>
          <w:rFonts w:ascii="Times New Roman" w:hAnsi="Times New Roman" w:cs="Arial"/>
          <w:bCs/>
          <w:color w:val="000000" w:themeColor="text1"/>
        </w:rPr>
        <w:t xml:space="preserve"> được tải xuống và cài đặt </w:t>
      </w:r>
      <w:r>
        <w:rPr>
          <w:rFonts w:ascii="Times New Roman" w:hAnsi="Times New Roman" w:cs="Arial"/>
          <w:bCs/>
          <w:color w:val="000000" w:themeColor="text1"/>
        </w:rPr>
        <w:t>để sử dụng</w:t>
      </w:r>
      <w:r w:rsidRPr="0049068C">
        <w:rPr>
          <w:rFonts w:ascii="Times New Roman" w:hAnsi="Times New Roman" w:cs="Arial"/>
          <w:bCs/>
          <w:color w:val="000000" w:themeColor="text1"/>
        </w:rPr>
        <w:t xml:space="preserve">, người dùng phải sử dụng thiết bị di động chạy Hệ điều hành Android </w:t>
      </w:r>
      <w:r>
        <w:rPr>
          <w:rFonts w:ascii="Times New Roman" w:hAnsi="Times New Roman" w:cs="Arial"/>
          <w:bCs/>
          <w:color w:val="000000" w:themeColor="text1"/>
        </w:rPr>
        <w:t>yêu cầu API 26</w:t>
      </w:r>
      <w:r w:rsidRPr="0049068C">
        <w:rPr>
          <w:rFonts w:ascii="Times New Roman" w:hAnsi="Times New Roman" w:cs="Arial"/>
          <w:bCs/>
          <w:color w:val="000000" w:themeColor="text1"/>
        </w:rPr>
        <w:t xml:space="preserve"> trở lên cũng như có quyền truy cập vào Android Marketplace. Tất cả quá trình phát triển cho </w:t>
      </w:r>
      <w:r w:rsidR="00195F02">
        <w:rPr>
          <w:rFonts w:ascii="Times New Roman" w:hAnsi="Times New Roman" w:cs="Arial"/>
          <w:bCs/>
          <w:color w:val="000000" w:themeColor="text1"/>
        </w:rPr>
        <w:t>POS APP</w:t>
      </w:r>
      <w:r w:rsidRPr="0049068C">
        <w:rPr>
          <w:rFonts w:ascii="Times New Roman" w:hAnsi="Times New Roman" w:cs="Arial"/>
          <w:bCs/>
          <w:color w:val="000000" w:themeColor="text1"/>
        </w:rPr>
        <w:t xml:space="preserve"> được thực hiện trong Môi trường phát triển tích hợp </w:t>
      </w:r>
      <w:r w:rsidR="00195F02">
        <w:rPr>
          <w:rFonts w:ascii="Times New Roman" w:hAnsi="Times New Roman" w:cs="Arial"/>
          <w:bCs/>
          <w:color w:val="000000" w:themeColor="text1"/>
        </w:rPr>
        <w:t>Android Studio</w:t>
      </w:r>
      <w:r w:rsidRPr="0049068C">
        <w:rPr>
          <w:rFonts w:ascii="Times New Roman" w:hAnsi="Times New Roman" w:cs="Arial"/>
          <w:bCs/>
          <w:color w:val="000000" w:themeColor="text1"/>
        </w:rPr>
        <w:t xml:space="preserve"> trên các máy Windows. Thử nghiệm ứng dụng đã được thực hiện trên </w:t>
      </w:r>
      <w:r w:rsidR="00195F02">
        <w:rPr>
          <w:rFonts w:ascii="Times New Roman" w:hAnsi="Times New Roman" w:cs="Arial"/>
          <w:bCs/>
          <w:color w:val="000000" w:themeColor="text1"/>
        </w:rPr>
        <w:t>máy ảo Gennymotion</w:t>
      </w:r>
      <w:r w:rsidRPr="0049068C">
        <w:rPr>
          <w:rFonts w:ascii="Times New Roman" w:hAnsi="Times New Roman" w:cs="Arial"/>
          <w:bCs/>
          <w:color w:val="000000" w:themeColor="text1"/>
        </w:rPr>
        <w:t>.</w:t>
      </w:r>
    </w:p>
    <w:p w14:paraId="2BE5D433" w14:textId="77777777" w:rsidR="004244E2" w:rsidRPr="000603E4" w:rsidRDefault="004244E2" w:rsidP="00B8556C">
      <w:pPr>
        <w:pStyle w:val="NormalWeb"/>
        <w:spacing w:before="0" w:after="0"/>
        <w:rPr>
          <w:rFonts w:ascii="Times New Roman" w:hAnsi="Times New Roman" w:cs="Arial"/>
          <w:bCs/>
          <w:color w:val="000000" w:themeColor="text1"/>
        </w:rPr>
      </w:pPr>
    </w:p>
    <w:p w14:paraId="2B0A752E" w14:textId="2DF27C5C" w:rsidR="00695679" w:rsidRPr="000603E4" w:rsidRDefault="00695679" w:rsidP="005A6956">
      <w:pPr>
        <w:pStyle w:val="Heading1"/>
        <w:rPr>
          <w:color w:val="000000" w:themeColor="text1"/>
        </w:rPr>
      </w:pPr>
      <w:bookmarkStart w:id="53" w:name="_Toc129607406"/>
      <w:r w:rsidRPr="000603E4">
        <w:rPr>
          <w:color w:val="000000" w:themeColor="text1"/>
        </w:rPr>
        <w:t xml:space="preserve">8.0 </w:t>
      </w:r>
      <w:bookmarkEnd w:id="53"/>
      <w:r w:rsidR="005D292A">
        <w:rPr>
          <w:color w:val="000000" w:themeColor="text1"/>
        </w:rPr>
        <w:t>Vấn đề kiểm thử</w:t>
      </w:r>
    </w:p>
    <w:p w14:paraId="4B3E3895" w14:textId="34A5A0A2" w:rsidR="00695679" w:rsidRPr="000603E4" w:rsidRDefault="00695679" w:rsidP="005A6956">
      <w:pPr>
        <w:pStyle w:val="Heading2"/>
        <w:rPr>
          <w:color w:val="000000" w:themeColor="text1"/>
        </w:rPr>
      </w:pPr>
      <w:r w:rsidRPr="000603E4">
        <w:rPr>
          <w:color w:val="000000" w:themeColor="text1"/>
        </w:rPr>
        <w:tab/>
      </w:r>
      <w:bookmarkStart w:id="54" w:name="_Toc129607407"/>
      <w:r w:rsidRPr="000603E4">
        <w:rPr>
          <w:color w:val="000000" w:themeColor="text1"/>
        </w:rPr>
        <w:t xml:space="preserve">8.1 </w:t>
      </w:r>
      <w:bookmarkEnd w:id="54"/>
      <w:r w:rsidR="009075B9">
        <w:rPr>
          <w:color w:val="000000" w:themeColor="text1"/>
        </w:rPr>
        <w:t>Các lớp kiểm tra.</w:t>
      </w:r>
    </w:p>
    <w:p w14:paraId="2D0D81EC" w14:textId="6498CAD3" w:rsidR="00B8556C" w:rsidRPr="000603E4" w:rsidRDefault="00C37B52" w:rsidP="005A6956">
      <w:pPr>
        <w:pStyle w:val="NormalWeb"/>
        <w:spacing w:before="0" w:after="0"/>
        <w:ind w:left="720"/>
        <w:rPr>
          <w:rFonts w:ascii="Times New Roman" w:hAnsi="Times New Roman" w:cs="Arial"/>
          <w:color w:val="000000" w:themeColor="text1"/>
        </w:rPr>
      </w:pPr>
      <w:r>
        <w:rPr>
          <w:rFonts w:ascii="Times New Roman" w:hAnsi="Times New Roman" w:cs="Arial"/>
          <w:color w:val="000000" w:themeColor="text1"/>
        </w:rPr>
        <w:t xml:space="preserve">Kiểm thử riêng lẻ từng component và tổng quan các chức năng tổng thể. </w:t>
      </w:r>
      <w:r w:rsidRPr="00C37B52">
        <w:rPr>
          <w:rFonts w:ascii="Times New Roman" w:hAnsi="Times New Roman" w:cs="Arial"/>
          <w:color w:val="000000" w:themeColor="text1"/>
        </w:rPr>
        <w:t xml:space="preserve">Tổng quan toàn diện hơn về các chiến lược </w:t>
      </w:r>
      <w:r>
        <w:rPr>
          <w:rFonts w:ascii="Times New Roman" w:hAnsi="Times New Roman" w:cs="Arial"/>
          <w:color w:val="000000" w:themeColor="text1"/>
        </w:rPr>
        <w:t xml:space="preserve">kiểm thử </w:t>
      </w:r>
      <w:r w:rsidRPr="00C37B52">
        <w:rPr>
          <w:rFonts w:ascii="Times New Roman" w:hAnsi="Times New Roman" w:cs="Arial"/>
          <w:color w:val="000000" w:themeColor="text1"/>
        </w:rPr>
        <w:t xml:space="preserve">được bao gồm trong </w:t>
      </w:r>
      <w:r>
        <w:rPr>
          <w:rFonts w:ascii="Times New Roman" w:hAnsi="Times New Roman" w:cs="Arial"/>
          <w:color w:val="000000" w:themeColor="text1"/>
        </w:rPr>
        <w:t>bộ Testcase.</w:t>
      </w:r>
    </w:p>
    <w:p w14:paraId="7A3E13BF" w14:textId="77777777" w:rsidR="00695679" w:rsidRPr="000603E4" w:rsidRDefault="00695679" w:rsidP="00B8556C">
      <w:pPr>
        <w:pStyle w:val="NormalWeb"/>
        <w:spacing w:before="0" w:after="0"/>
        <w:rPr>
          <w:rFonts w:ascii="Times New Roman" w:hAnsi="Times New Roman" w:cs="Arial"/>
          <w:color w:val="000000" w:themeColor="text1"/>
        </w:rPr>
      </w:pPr>
    </w:p>
    <w:p w14:paraId="3A887E7F" w14:textId="6387C12E" w:rsidR="00754287" w:rsidRPr="000603E4" w:rsidRDefault="00695679" w:rsidP="005A6956">
      <w:pPr>
        <w:pStyle w:val="Heading2"/>
        <w:rPr>
          <w:color w:val="000000" w:themeColor="text1"/>
        </w:rPr>
      </w:pPr>
      <w:r w:rsidRPr="000603E4">
        <w:rPr>
          <w:color w:val="000000" w:themeColor="text1"/>
        </w:rPr>
        <w:tab/>
      </w:r>
      <w:bookmarkStart w:id="55" w:name="_Toc129607408"/>
      <w:r w:rsidRPr="000603E4">
        <w:rPr>
          <w:color w:val="000000" w:themeColor="text1"/>
        </w:rPr>
        <w:t xml:space="preserve">8.2 </w:t>
      </w:r>
      <w:bookmarkEnd w:id="55"/>
      <w:r w:rsidR="004F5B17">
        <w:rPr>
          <w:color w:val="000000" w:themeColor="text1"/>
        </w:rPr>
        <w:t>Kết quả mong đợi</w:t>
      </w:r>
    </w:p>
    <w:p w14:paraId="2169AE92" w14:textId="4AD8A3F4" w:rsidR="00B8556C" w:rsidRPr="000603E4" w:rsidRDefault="00695679" w:rsidP="00B84A5B">
      <w:r w:rsidRPr="000603E4">
        <w:rPr>
          <w:b/>
        </w:rPr>
        <w:tab/>
      </w:r>
      <w:r w:rsidR="00B84A5B" w:rsidRPr="00B84A5B">
        <w:rPr>
          <w:bCs/>
        </w:rPr>
        <w:t xml:space="preserve">Mỗi </w:t>
      </w:r>
      <w:r w:rsidR="00B84A5B">
        <w:rPr>
          <w:bCs/>
        </w:rPr>
        <w:t xml:space="preserve">test case </w:t>
      </w:r>
      <w:r w:rsidR="00B84A5B" w:rsidRPr="00B84A5B">
        <w:rPr>
          <w:bCs/>
        </w:rPr>
        <w:t>được thực hiện sẽ được quan sát rõ ràng là thất bại hay</w:t>
      </w:r>
      <w:r w:rsidR="00B84A5B">
        <w:rPr>
          <w:bCs/>
        </w:rPr>
        <w:br/>
      </w:r>
      <w:r w:rsidR="00B84A5B" w:rsidRPr="00B84A5B">
        <w:rPr>
          <w:bCs/>
        </w:rPr>
        <w:t>thành công</w:t>
      </w:r>
      <w:r w:rsidRPr="000603E4">
        <w:t xml:space="preserve">. </w:t>
      </w:r>
    </w:p>
    <w:p w14:paraId="6E5AE81C" w14:textId="77777777" w:rsidR="008A3F11" w:rsidRPr="000603E4" w:rsidRDefault="008A3F11" w:rsidP="00B8556C">
      <w:pPr>
        <w:pStyle w:val="NormalWeb"/>
        <w:spacing w:before="0" w:after="0"/>
        <w:rPr>
          <w:rFonts w:ascii="Times New Roman" w:hAnsi="Times New Roman" w:cs="Arial"/>
          <w:color w:val="000000" w:themeColor="text1"/>
        </w:rPr>
      </w:pPr>
    </w:p>
    <w:p w14:paraId="3087688B" w14:textId="2EE4CEA2" w:rsidR="00754287" w:rsidRPr="000603E4" w:rsidRDefault="00695679" w:rsidP="005A6956">
      <w:pPr>
        <w:pStyle w:val="Heading1"/>
        <w:rPr>
          <w:color w:val="000000" w:themeColor="text1"/>
        </w:rPr>
      </w:pPr>
      <w:bookmarkStart w:id="56" w:name="_Toc129607409"/>
      <w:r w:rsidRPr="000603E4">
        <w:rPr>
          <w:color w:val="000000" w:themeColor="text1"/>
        </w:rPr>
        <w:lastRenderedPageBreak/>
        <w:t>9</w:t>
      </w:r>
      <w:r w:rsidR="00754287" w:rsidRPr="000603E4">
        <w:rPr>
          <w:color w:val="000000" w:themeColor="text1"/>
        </w:rPr>
        <w:t xml:space="preserve">.0 </w:t>
      </w:r>
      <w:bookmarkEnd w:id="56"/>
      <w:r w:rsidR="009144C0">
        <w:rPr>
          <w:color w:val="000000" w:themeColor="text1"/>
        </w:rPr>
        <w:t>Phụ lục</w:t>
      </w:r>
    </w:p>
    <w:p w14:paraId="55C26566" w14:textId="291C89D3" w:rsidR="00754287" w:rsidRPr="000603E4" w:rsidRDefault="00695679" w:rsidP="005A6956">
      <w:pPr>
        <w:pStyle w:val="Heading2"/>
        <w:ind w:firstLine="720"/>
        <w:rPr>
          <w:color w:val="000000" w:themeColor="text1"/>
        </w:rPr>
      </w:pPr>
      <w:bookmarkStart w:id="57" w:name="_Toc129607410"/>
      <w:r w:rsidRPr="000603E4">
        <w:rPr>
          <w:color w:val="000000" w:themeColor="text1"/>
        </w:rPr>
        <w:t>9</w:t>
      </w:r>
      <w:r w:rsidR="00754287" w:rsidRPr="000603E4">
        <w:rPr>
          <w:color w:val="000000" w:themeColor="text1"/>
        </w:rPr>
        <w:t xml:space="preserve">.1 </w:t>
      </w:r>
      <w:bookmarkEnd w:id="57"/>
      <w:r w:rsidR="00C12322" w:rsidRPr="00C12322">
        <w:rPr>
          <w:color w:val="000000" w:themeColor="text1"/>
        </w:rPr>
        <w:t>Các vấn đề về đóng gói và cài đặt</w:t>
      </w:r>
    </w:p>
    <w:p w14:paraId="1DB8F025" w14:textId="23E171F9" w:rsidR="00B8556C" w:rsidRPr="000603E4" w:rsidRDefault="00BA2067" w:rsidP="00B8556C">
      <w:pPr>
        <w:pStyle w:val="NormalWeb"/>
        <w:spacing w:before="0" w:after="0"/>
        <w:ind w:left="720"/>
        <w:rPr>
          <w:rFonts w:ascii="Times New Roman" w:hAnsi="Times New Roman" w:cs="Arial"/>
          <w:color w:val="000000" w:themeColor="text1"/>
        </w:rPr>
      </w:pPr>
      <w:r>
        <w:rPr>
          <w:rFonts w:ascii="Times New Roman" w:hAnsi="Times New Roman" w:cs="Arial"/>
          <w:color w:val="000000" w:themeColor="text1"/>
        </w:rPr>
        <w:t>App được public trên Google Play Store và yêu cầu thiết bị chạy hệ điều hành Android API 26 trở lên</w:t>
      </w:r>
      <w:r w:rsidR="0051040A" w:rsidRPr="000603E4">
        <w:rPr>
          <w:rFonts w:ascii="Times New Roman" w:hAnsi="Times New Roman" w:cs="Arial"/>
          <w:color w:val="000000" w:themeColor="text1"/>
        </w:rPr>
        <w:t xml:space="preserve">. </w:t>
      </w:r>
    </w:p>
    <w:p w14:paraId="5AE1791B" w14:textId="77777777" w:rsidR="00754287" w:rsidRPr="000603E4" w:rsidRDefault="00754287" w:rsidP="00B8556C">
      <w:pPr>
        <w:pStyle w:val="NormalWeb"/>
        <w:spacing w:before="0" w:after="0"/>
        <w:ind w:left="720"/>
        <w:rPr>
          <w:rFonts w:ascii="Times New Roman" w:hAnsi="Times New Roman" w:cs="Arial"/>
          <w:color w:val="000000" w:themeColor="text1"/>
        </w:rPr>
      </w:pPr>
    </w:p>
    <w:p w14:paraId="16EFED75" w14:textId="15266AF8" w:rsidR="00754287" w:rsidRDefault="00695679" w:rsidP="005A6956">
      <w:pPr>
        <w:pStyle w:val="Heading2"/>
        <w:ind w:firstLine="720"/>
        <w:rPr>
          <w:color w:val="000000" w:themeColor="text1"/>
        </w:rPr>
      </w:pPr>
      <w:bookmarkStart w:id="58" w:name="_Toc129607411"/>
      <w:r w:rsidRPr="000603E4">
        <w:rPr>
          <w:color w:val="000000" w:themeColor="text1"/>
        </w:rPr>
        <w:t>9</w:t>
      </w:r>
      <w:r w:rsidR="00754287" w:rsidRPr="000603E4">
        <w:rPr>
          <w:color w:val="000000" w:themeColor="text1"/>
        </w:rPr>
        <w:t xml:space="preserve">.2 </w:t>
      </w:r>
      <w:bookmarkEnd w:id="58"/>
      <w:r w:rsidR="00AC7925">
        <w:rPr>
          <w:color w:val="000000" w:themeColor="text1"/>
        </w:rPr>
        <w:t>Cân nhắc pháp lý</w:t>
      </w:r>
    </w:p>
    <w:p w14:paraId="7DE26D5A" w14:textId="3EB1B96A" w:rsidR="00AD23E0" w:rsidRPr="00AD23E0" w:rsidRDefault="00AD23E0" w:rsidP="00AD23E0">
      <w:r w:rsidRPr="00AD23E0">
        <w:t>Chúng tôi sẽ sử dụng Bộ phát triển phần mềm Android (SDK) theo Thỏa thuận cấp phép SDK Android do Google (Chủ bản quyền của Android SDK) phân phối. Thỏa thuận này cấp cho chúng tôi với tư cách là nhà phát triển “có giới hạn, trên toàn thế giới, miễn phí bản quyền, không thể chuyển nhượng và không độc quyền để chỉ sử dụng SDK để phát triển các ứng dụng cho nền tảng Android”.</w:t>
      </w:r>
    </w:p>
    <w:sectPr w:rsidR="00AD23E0" w:rsidRPr="00AD23E0" w:rsidSect="002212AA">
      <w:footerReference w:type="even" r:id="rId23"/>
      <w:footerReference w:type="default" r:id="rId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24431" w14:textId="77777777" w:rsidR="001C115A" w:rsidRDefault="001C115A">
      <w:r>
        <w:separator/>
      </w:r>
    </w:p>
  </w:endnote>
  <w:endnote w:type="continuationSeparator" w:id="0">
    <w:p w14:paraId="0337AE3D" w14:textId="77777777" w:rsidR="001C115A" w:rsidRDefault="001C1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altName w:val="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DFCB8" w14:textId="77777777" w:rsidR="00587EC1" w:rsidRDefault="00587EC1" w:rsidP="00FE79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3520C5" w14:textId="77777777" w:rsidR="00587EC1" w:rsidRDefault="00587E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30C87" w14:textId="77777777" w:rsidR="00587EC1" w:rsidRDefault="00587EC1" w:rsidP="00FE79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EC43F48" w14:textId="77777777" w:rsidR="00587EC1" w:rsidRDefault="00587E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A02A6" w14:textId="77777777" w:rsidR="001C115A" w:rsidRDefault="001C115A">
      <w:r>
        <w:separator/>
      </w:r>
    </w:p>
  </w:footnote>
  <w:footnote w:type="continuationSeparator" w:id="0">
    <w:p w14:paraId="0BA8450E" w14:textId="77777777" w:rsidR="001C115A" w:rsidRDefault="001C11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bullet"/>
      <w:lvlText w:val=""/>
      <w:lvlJc w:val="left"/>
      <w:pPr>
        <w:tabs>
          <w:tab w:val="num" w:pos="0"/>
        </w:tabs>
        <w:ind w:left="2160" w:hanging="360"/>
      </w:pPr>
      <w:rPr>
        <w:rFonts w:ascii="Symbol" w:hAnsi="Symbol"/>
      </w:rPr>
    </w:lvl>
  </w:abstractNum>
  <w:abstractNum w:abstractNumId="1" w15:restartNumberingAfterBreak="0">
    <w:nsid w:val="00000002"/>
    <w:multiLevelType w:val="multilevel"/>
    <w:tmpl w:val="00000002"/>
    <w:name w:val="WW8Num2"/>
    <w:lvl w:ilvl="0">
      <w:start w:val="3"/>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15:restartNumberingAfterBreak="0">
    <w:nsid w:val="00000003"/>
    <w:multiLevelType w:val="multilevel"/>
    <w:tmpl w:val="00000003"/>
    <w:lvl w:ilvl="0">
      <w:start w:val="4"/>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15:restartNumberingAfterBreak="0">
    <w:nsid w:val="00000004"/>
    <w:multiLevelType w:val="multilevel"/>
    <w:tmpl w:val="00000004"/>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75D1"/>
    <w:rsid w:val="00003312"/>
    <w:rsid w:val="00004817"/>
    <w:rsid w:val="000070B3"/>
    <w:rsid w:val="00026450"/>
    <w:rsid w:val="00027A6D"/>
    <w:rsid w:val="00035EB6"/>
    <w:rsid w:val="00042DE4"/>
    <w:rsid w:val="000603E4"/>
    <w:rsid w:val="000715F8"/>
    <w:rsid w:val="000727A8"/>
    <w:rsid w:val="000A19F7"/>
    <w:rsid w:val="000B7AA7"/>
    <w:rsid w:val="000C5CD8"/>
    <w:rsid w:val="000E1EBA"/>
    <w:rsid w:val="000E2479"/>
    <w:rsid w:val="000F289F"/>
    <w:rsid w:val="00157ACF"/>
    <w:rsid w:val="00161749"/>
    <w:rsid w:val="00172BBF"/>
    <w:rsid w:val="00176899"/>
    <w:rsid w:val="00193825"/>
    <w:rsid w:val="00195F02"/>
    <w:rsid w:val="00197CE3"/>
    <w:rsid w:val="001C115A"/>
    <w:rsid w:val="00204563"/>
    <w:rsid w:val="00214543"/>
    <w:rsid w:val="002212AA"/>
    <w:rsid w:val="00230F3D"/>
    <w:rsid w:val="00232412"/>
    <w:rsid w:val="00240681"/>
    <w:rsid w:val="00244AE8"/>
    <w:rsid w:val="002756CB"/>
    <w:rsid w:val="002767B4"/>
    <w:rsid w:val="002A43B2"/>
    <w:rsid w:val="002B30F5"/>
    <w:rsid w:val="002D730B"/>
    <w:rsid w:val="002E5ECF"/>
    <w:rsid w:val="002F1D7C"/>
    <w:rsid w:val="002F3845"/>
    <w:rsid w:val="003144BF"/>
    <w:rsid w:val="00325025"/>
    <w:rsid w:val="00326E9C"/>
    <w:rsid w:val="00341ADB"/>
    <w:rsid w:val="003817B4"/>
    <w:rsid w:val="003B1EF5"/>
    <w:rsid w:val="003D1E41"/>
    <w:rsid w:val="003D6BD5"/>
    <w:rsid w:val="003E0BD9"/>
    <w:rsid w:val="003F1C8C"/>
    <w:rsid w:val="003F4298"/>
    <w:rsid w:val="00402E49"/>
    <w:rsid w:val="0042241A"/>
    <w:rsid w:val="004244E2"/>
    <w:rsid w:val="00430A7A"/>
    <w:rsid w:val="00434841"/>
    <w:rsid w:val="0046250E"/>
    <w:rsid w:val="0049068C"/>
    <w:rsid w:val="004F1DAC"/>
    <w:rsid w:val="004F5B17"/>
    <w:rsid w:val="004F77F7"/>
    <w:rsid w:val="0051040A"/>
    <w:rsid w:val="00522B67"/>
    <w:rsid w:val="0053636E"/>
    <w:rsid w:val="00536EA6"/>
    <w:rsid w:val="00544215"/>
    <w:rsid w:val="00582EB9"/>
    <w:rsid w:val="00587EC1"/>
    <w:rsid w:val="005A6956"/>
    <w:rsid w:val="005D292A"/>
    <w:rsid w:val="005D40DF"/>
    <w:rsid w:val="0061411E"/>
    <w:rsid w:val="00655A94"/>
    <w:rsid w:val="006601E5"/>
    <w:rsid w:val="00670319"/>
    <w:rsid w:val="00670EA0"/>
    <w:rsid w:val="00683FE2"/>
    <w:rsid w:val="00695679"/>
    <w:rsid w:val="006A3CBD"/>
    <w:rsid w:val="006A6079"/>
    <w:rsid w:val="006B6A40"/>
    <w:rsid w:val="006C7DD0"/>
    <w:rsid w:val="006D003C"/>
    <w:rsid w:val="006D09C8"/>
    <w:rsid w:val="006E4BC7"/>
    <w:rsid w:val="006E75D1"/>
    <w:rsid w:val="00700AE3"/>
    <w:rsid w:val="00714152"/>
    <w:rsid w:val="007243E5"/>
    <w:rsid w:val="00731D33"/>
    <w:rsid w:val="00736433"/>
    <w:rsid w:val="00742FD8"/>
    <w:rsid w:val="00754287"/>
    <w:rsid w:val="00763328"/>
    <w:rsid w:val="00775023"/>
    <w:rsid w:val="007A4A52"/>
    <w:rsid w:val="007C74F5"/>
    <w:rsid w:val="007D119D"/>
    <w:rsid w:val="007E1CCC"/>
    <w:rsid w:val="007E795F"/>
    <w:rsid w:val="007F2F95"/>
    <w:rsid w:val="007F30BD"/>
    <w:rsid w:val="00800BF9"/>
    <w:rsid w:val="00803EAD"/>
    <w:rsid w:val="008312B4"/>
    <w:rsid w:val="008603DE"/>
    <w:rsid w:val="0086795E"/>
    <w:rsid w:val="00884711"/>
    <w:rsid w:val="00891C58"/>
    <w:rsid w:val="008A3F11"/>
    <w:rsid w:val="008A49CE"/>
    <w:rsid w:val="008B1FD1"/>
    <w:rsid w:val="008C111F"/>
    <w:rsid w:val="008C2E78"/>
    <w:rsid w:val="009075B9"/>
    <w:rsid w:val="009144C0"/>
    <w:rsid w:val="009200DB"/>
    <w:rsid w:val="009264F8"/>
    <w:rsid w:val="00933FBE"/>
    <w:rsid w:val="00960B51"/>
    <w:rsid w:val="00960B67"/>
    <w:rsid w:val="00962EC1"/>
    <w:rsid w:val="00966AED"/>
    <w:rsid w:val="00966FC8"/>
    <w:rsid w:val="00980496"/>
    <w:rsid w:val="00996A71"/>
    <w:rsid w:val="009A13A5"/>
    <w:rsid w:val="009A5666"/>
    <w:rsid w:val="009C15D3"/>
    <w:rsid w:val="00A65DE0"/>
    <w:rsid w:val="00A80E73"/>
    <w:rsid w:val="00A8137B"/>
    <w:rsid w:val="00A916FA"/>
    <w:rsid w:val="00AA6B56"/>
    <w:rsid w:val="00AB6894"/>
    <w:rsid w:val="00AC07E4"/>
    <w:rsid w:val="00AC2135"/>
    <w:rsid w:val="00AC3654"/>
    <w:rsid w:val="00AC7925"/>
    <w:rsid w:val="00AD23E0"/>
    <w:rsid w:val="00B37A6D"/>
    <w:rsid w:val="00B44FDF"/>
    <w:rsid w:val="00B53E2B"/>
    <w:rsid w:val="00B5519C"/>
    <w:rsid w:val="00B61C7B"/>
    <w:rsid w:val="00B778E5"/>
    <w:rsid w:val="00B84A5B"/>
    <w:rsid w:val="00B8556C"/>
    <w:rsid w:val="00BA1C1F"/>
    <w:rsid w:val="00BA2067"/>
    <w:rsid w:val="00BA7EF5"/>
    <w:rsid w:val="00BD547B"/>
    <w:rsid w:val="00BD616B"/>
    <w:rsid w:val="00BF13C1"/>
    <w:rsid w:val="00BF4AC8"/>
    <w:rsid w:val="00C06ACB"/>
    <w:rsid w:val="00C11D24"/>
    <w:rsid w:val="00C12322"/>
    <w:rsid w:val="00C1363A"/>
    <w:rsid w:val="00C13981"/>
    <w:rsid w:val="00C15345"/>
    <w:rsid w:val="00C322D5"/>
    <w:rsid w:val="00C37B52"/>
    <w:rsid w:val="00C42131"/>
    <w:rsid w:val="00C509FD"/>
    <w:rsid w:val="00C865B6"/>
    <w:rsid w:val="00CC7C1C"/>
    <w:rsid w:val="00CD1B66"/>
    <w:rsid w:val="00CF5899"/>
    <w:rsid w:val="00D15B87"/>
    <w:rsid w:val="00D35F73"/>
    <w:rsid w:val="00D473BC"/>
    <w:rsid w:val="00D76013"/>
    <w:rsid w:val="00D92614"/>
    <w:rsid w:val="00DC245B"/>
    <w:rsid w:val="00DC53C1"/>
    <w:rsid w:val="00DD4646"/>
    <w:rsid w:val="00DF72E6"/>
    <w:rsid w:val="00E0263C"/>
    <w:rsid w:val="00E05FCD"/>
    <w:rsid w:val="00E150C2"/>
    <w:rsid w:val="00E23801"/>
    <w:rsid w:val="00E24E90"/>
    <w:rsid w:val="00E25E3D"/>
    <w:rsid w:val="00E414B9"/>
    <w:rsid w:val="00E72F68"/>
    <w:rsid w:val="00E82DDE"/>
    <w:rsid w:val="00E86077"/>
    <w:rsid w:val="00EA59FA"/>
    <w:rsid w:val="00EC1612"/>
    <w:rsid w:val="00EC7E26"/>
    <w:rsid w:val="00EE24BA"/>
    <w:rsid w:val="00EF2571"/>
    <w:rsid w:val="00F02058"/>
    <w:rsid w:val="00F347B6"/>
    <w:rsid w:val="00F47249"/>
    <w:rsid w:val="00F514D6"/>
    <w:rsid w:val="00F60AA9"/>
    <w:rsid w:val="00F75D88"/>
    <w:rsid w:val="00FC685E"/>
    <w:rsid w:val="00FE1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oNotEmbedSmartTags/>
  <w:decimalSymbol w:val="."/>
  <w:listSeparator w:val=","/>
  <w14:docId w14:val="51727714"/>
  <w15:docId w15:val="{D8ABB82A-7573-4D0E-B705-C3CB87A40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12AA"/>
    <w:pPr>
      <w:suppressAutoHyphens/>
    </w:pPr>
    <w:rPr>
      <w:lang w:eastAsia="ar-SA"/>
    </w:rPr>
  </w:style>
  <w:style w:type="paragraph" w:styleId="Heading1">
    <w:name w:val="heading 1"/>
    <w:basedOn w:val="Normal"/>
    <w:next w:val="Normal"/>
    <w:link w:val="Heading1Char"/>
    <w:uiPriority w:val="9"/>
    <w:qFormat/>
    <w:rsid w:val="005A69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5A695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5A69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2212AA"/>
    <w:rPr>
      <w:rFonts w:ascii="Symbol" w:hAnsi="Symbol"/>
    </w:rPr>
  </w:style>
  <w:style w:type="character" w:customStyle="1" w:styleId="Absatz-Standardschriftart">
    <w:name w:val="Absatz-Standardschriftart"/>
    <w:rsid w:val="002212AA"/>
  </w:style>
  <w:style w:type="character" w:customStyle="1" w:styleId="WW8Num1z1">
    <w:name w:val="WW8Num1z1"/>
    <w:rsid w:val="002212AA"/>
    <w:rPr>
      <w:rFonts w:ascii="Courier New" w:hAnsi="Courier New"/>
    </w:rPr>
  </w:style>
  <w:style w:type="character" w:customStyle="1" w:styleId="WW8Num1z2">
    <w:name w:val="WW8Num1z2"/>
    <w:rsid w:val="002212AA"/>
    <w:rPr>
      <w:rFonts w:ascii="Wingdings" w:hAnsi="Wingdings"/>
    </w:rPr>
  </w:style>
  <w:style w:type="character" w:customStyle="1" w:styleId="NumberingSymbols">
    <w:name w:val="Numbering Symbols"/>
    <w:rsid w:val="002212AA"/>
  </w:style>
  <w:style w:type="paragraph" w:customStyle="1" w:styleId="Heading">
    <w:name w:val="Heading"/>
    <w:basedOn w:val="Normal"/>
    <w:next w:val="BodyText"/>
    <w:rsid w:val="002212AA"/>
    <w:pPr>
      <w:keepNext/>
      <w:spacing w:before="240" w:after="120"/>
    </w:pPr>
    <w:rPr>
      <w:rFonts w:ascii="Arial" w:eastAsia="MS Mincho" w:hAnsi="Arial" w:cs="Tahoma"/>
      <w:sz w:val="28"/>
      <w:szCs w:val="28"/>
    </w:rPr>
  </w:style>
  <w:style w:type="paragraph" w:styleId="BodyText">
    <w:name w:val="Body Text"/>
    <w:basedOn w:val="Normal"/>
    <w:rsid w:val="002212AA"/>
    <w:pPr>
      <w:spacing w:after="120"/>
    </w:pPr>
  </w:style>
  <w:style w:type="paragraph" w:styleId="List">
    <w:name w:val="List"/>
    <w:basedOn w:val="BodyText"/>
    <w:rsid w:val="002212AA"/>
    <w:rPr>
      <w:rFonts w:cs="Tahoma"/>
    </w:rPr>
  </w:style>
  <w:style w:type="paragraph" w:styleId="Caption">
    <w:name w:val="caption"/>
    <w:basedOn w:val="Normal"/>
    <w:qFormat/>
    <w:rsid w:val="002212AA"/>
    <w:pPr>
      <w:suppressLineNumbers/>
      <w:spacing w:before="120" w:after="120"/>
    </w:pPr>
    <w:rPr>
      <w:rFonts w:cs="Tahoma"/>
      <w:i/>
      <w:iCs/>
    </w:rPr>
  </w:style>
  <w:style w:type="paragraph" w:customStyle="1" w:styleId="Index">
    <w:name w:val="Index"/>
    <w:basedOn w:val="Normal"/>
    <w:rsid w:val="002212AA"/>
    <w:pPr>
      <w:suppressLineNumbers/>
    </w:pPr>
    <w:rPr>
      <w:rFonts w:cs="Tahoma"/>
    </w:rPr>
  </w:style>
  <w:style w:type="paragraph" w:styleId="NormalWeb">
    <w:name w:val="Normal (Web)"/>
    <w:basedOn w:val="Normal"/>
    <w:rsid w:val="002212AA"/>
    <w:pPr>
      <w:spacing w:before="280" w:after="280"/>
    </w:pPr>
    <w:rPr>
      <w:rFonts w:ascii="Arial Unicode MS" w:eastAsia="Arial Unicode MS" w:hAnsi="Arial Unicode MS" w:cs="Arial Unicode MS"/>
    </w:rPr>
  </w:style>
  <w:style w:type="character" w:customStyle="1" w:styleId="Heading1Char">
    <w:name w:val="Heading 1 Char"/>
    <w:basedOn w:val="DefaultParagraphFont"/>
    <w:link w:val="Heading1"/>
    <w:uiPriority w:val="9"/>
    <w:rsid w:val="005A6956"/>
    <w:rPr>
      <w:rFonts w:asciiTheme="majorHAnsi" w:eastAsiaTheme="majorEastAsia" w:hAnsiTheme="majorHAnsi" w:cstheme="majorBidi"/>
      <w:b/>
      <w:bCs/>
      <w:color w:val="345A8A" w:themeColor="accent1" w:themeShade="B5"/>
      <w:sz w:val="32"/>
      <w:szCs w:val="32"/>
      <w:lang w:eastAsia="ar-SA"/>
    </w:rPr>
  </w:style>
  <w:style w:type="paragraph" w:styleId="TOCHeading">
    <w:name w:val="TOC Heading"/>
    <w:basedOn w:val="Heading1"/>
    <w:next w:val="Normal"/>
    <w:uiPriority w:val="39"/>
    <w:unhideWhenUsed/>
    <w:qFormat/>
    <w:rsid w:val="005A6956"/>
    <w:pPr>
      <w:suppressAutoHyphens w:val="0"/>
      <w:spacing w:line="276" w:lineRule="auto"/>
      <w:outlineLvl w:val="9"/>
    </w:pPr>
    <w:rPr>
      <w:color w:val="365F91" w:themeColor="accent1" w:themeShade="BF"/>
      <w:sz w:val="28"/>
      <w:szCs w:val="28"/>
      <w:lang w:eastAsia="en-US"/>
    </w:rPr>
  </w:style>
  <w:style w:type="paragraph" w:styleId="TOC1">
    <w:name w:val="toc 1"/>
    <w:basedOn w:val="Normal"/>
    <w:next w:val="Normal"/>
    <w:autoRedefine/>
    <w:uiPriority w:val="39"/>
    <w:unhideWhenUsed/>
    <w:rsid w:val="005A6956"/>
    <w:pPr>
      <w:spacing w:before="120"/>
    </w:pPr>
    <w:rPr>
      <w:rFonts w:asciiTheme="minorHAnsi" w:hAnsiTheme="minorHAnsi"/>
      <w:b/>
      <w:caps/>
      <w:sz w:val="22"/>
      <w:szCs w:val="22"/>
    </w:rPr>
  </w:style>
  <w:style w:type="paragraph" w:styleId="TOC2">
    <w:name w:val="toc 2"/>
    <w:basedOn w:val="Normal"/>
    <w:next w:val="Normal"/>
    <w:autoRedefine/>
    <w:uiPriority w:val="39"/>
    <w:semiHidden/>
    <w:unhideWhenUsed/>
    <w:rsid w:val="005A6956"/>
    <w:pPr>
      <w:ind w:left="240"/>
    </w:pPr>
    <w:rPr>
      <w:rFonts w:asciiTheme="minorHAnsi" w:hAnsiTheme="minorHAnsi"/>
      <w:smallCaps/>
      <w:sz w:val="22"/>
      <w:szCs w:val="22"/>
    </w:rPr>
  </w:style>
  <w:style w:type="paragraph" w:styleId="TOC3">
    <w:name w:val="toc 3"/>
    <w:basedOn w:val="Normal"/>
    <w:next w:val="Normal"/>
    <w:autoRedefine/>
    <w:uiPriority w:val="39"/>
    <w:semiHidden/>
    <w:unhideWhenUsed/>
    <w:rsid w:val="005A6956"/>
    <w:pPr>
      <w:ind w:left="480"/>
    </w:pPr>
    <w:rPr>
      <w:rFonts w:asciiTheme="minorHAnsi" w:hAnsiTheme="minorHAnsi"/>
      <w:i/>
      <w:sz w:val="22"/>
      <w:szCs w:val="22"/>
    </w:rPr>
  </w:style>
  <w:style w:type="paragraph" w:styleId="TOC4">
    <w:name w:val="toc 4"/>
    <w:basedOn w:val="Normal"/>
    <w:next w:val="Normal"/>
    <w:autoRedefine/>
    <w:uiPriority w:val="39"/>
    <w:semiHidden/>
    <w:unhideWhenUsed/>
    <w:rsid w:val="005A6956"/>
    <w:pPr>
      <w:ind w:left="720"/>
    </w:pPr>
    <w:rPr>
      <w:rFonts w:asciiTheme="minorHAnsi" w:hAnsiTheme="minorHAnsi"/>
      <w:sz w:val="18"/>
      <w:szCs w:val="18"/>
    </w:rPr>
  </w:style>
  <w:style w:type="paragraph" w:styleId="TOC5">
    <w:name w:val="toc 5"/>
    <w:basedOn w:val="Normal"/>
    <w:next w:val="Normal"/>
    <w:autoRedefine/>
    <w:uiPriority w:val="39"/>
    <w:semiHidden/>
    <w:unhideWhenUsed/>
    <w:rsid w:val="005A6956"/>
    <w:pPr>
      <w:ind w:left="960"/>
    </w:pPr>
    <w:rPr>
      <w:rFonts w:asciiTheme="minorHAnsi" w:hAnsiTheme="minorHAnsi"/>
      <w:sz w:val="18"/>
      <w:szCs w:val="18"/>
    </w:rPr>
  </w:style>
  <w:style w:type="paragraph" w:styleId="TOC6">
    <w:name w:val="toc 6"/>
    <w:basedOn w:val="Normal"/>
    <w:next w:val="Normal"/>
    <w:autoRedefine/>
    <w:uiPriority w:val="39"/>
    <w:semiHidden/>
    <w:unhideWhenUsed/>
    <w:rsid w:val="005A6956"/>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5A6956"/>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5A6956"/>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5A6956"/>
    <w:pPr>
      <w:ind w:left="1920"/>
    </w:pPr>
    <w:rPr>
      <w:rFonts w:asciiTheme="minorHAnsi" w:hAnsiTheme="minorHAnsi"/>
      <w:sz w:val="18"/>
      <w:szCs w:val="18"/>
    </w:rPr>
  </w:style>
  <w:style w:type="character" w:customStyle="1" w:styleId="Heading2Char">
    <w:name w:val="Heading 2 Char"/>
    <w:basedOn w:val="DefaultParagraphFont"/>
    <w:link w:val="Heading2"/>
    <w:rsid w:val="005A6956"/>
    <w:rPr>
      <w:rFonts w:asciiTheme="majorHAnsi" w:eastAsiaTheme="majorEastAsia" w:hAnsiTheme="majorHAnsi" w:cstheme="majorBidi"/>
      <w:b/>
      <w:bCs/>
      <w:color w:val="4F81BD" w:themeColor="accent1"/>
      <w:sz w:val="26"/>
      <w:szCs w:val="26"/>
      <w:lang w:eastAsia="ar-SA"/>
    </w:rPr>
  </w:style>
  <w:style w:type="character" w:customStyle="1" w:styleId="Heading3Char">
    <w:name w:val="Heading 3 Char"/>
    <w:basedOn w:val="DefaultParagraphFont"/>
    <w:link w:val="Heading3"/>
    <w:rsid w:val="005A6956"/>
    <w:rPr>
      <w:rFonts w:asciiTheme="majorHAnsi" w:eastAsiaTheme="majorEastAsia" w:hAnsiTheme="majorHAnsi" w:cstheme="majorBidi"/>
      <w:b/>
      <w:bCs/>
      <w:color w:val="4F81BD" w:themeColor="accent1"/>
      <w:lang w:eastAsia="ar-SA"/>
    </w:rPr>
  </w:style>
  <w:style w:type="paragraph" w:styleId="Footer">
    <w:name w:val="footer"/>
    <w:basedOn w:val="Normal"/>
    <w:link w:val="FooterChar"/>
    <w:rsid w:val="00587EC1"/>
    <w:pPr>
      <w:tabs>
        <w:tab w:val="center" w:pos="4320"/>
        <w:tab w:val="right" w:pos="8640"/>
      </w:tabs>
    </w:pPr>
  </w:style>
  <w:style w:type="character" w:customStyle="1" w:styleId="FooterChar">
    <w:name w:val="Footer Char"/>
    <w:basedOn w:val="DefaultParagraphFont"/>
    <w:link w:val="Footer"/>
    <w:rsid w:val="00587EC1"/>
    <w:rPr>
      <w:lang w:eastAsia="ar-SA"/>
    </w:rPr>
  </w:style>
  <w:style w:type="character" w:styleId="PageNumber">
    <w:name w:val="page number"/>
    <w:basedOn w:val="DefaultParagraphFont"/>
    <w:rsid w:val="00587E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01FF7-E0EA-493B-9784-1C3BD24A4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23</Pages>
  <Words>2302</Words>
  <Characters>13122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SOFTWARE DESIGN SPECIFICATION</vt:lpstr>
    </vt:vector>
  </TitlesOfParts>
  <Company/>
  <LinksUpToDate>false</LinksUpToDate>
  <CharactersWithSpaces>15394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SPECIFICATION</dc:title>
  <dc:subject/>
  <dc:creator>bojan</dc:creator>
  <cp:keywords/>
  <cp:lastModifiedBy>Peter Le</cp:lastModifiedBy>
  <cp:revision>178</cp:revision>
  <cp:lastPrinted>1899-12-31T17:00:00Z</cp:lastPrinted>
  <dcterms:created xsi:type="dcterms:W3CDTF">2010-03-07T23:54:00Z</dcterms:created>
  <dcterms:modified xsi:type="dcterms:W3CDTF">2021-06-22T22:25:00Z</dcterms:modified>
</cp:coreProperties>
</file>